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087" w:type="dxa"/>
        <w:tblInd w:w="-702" w:type="dxa"/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710"/>
        <w:gridCol w:w="1202"/>
        <w:gridCol w:w="418"/>
        <w:gridCol w:w="360"/>
        <w:gridCol w:w="90"/>
        <w:gridCol w:w="1620"/>
        <w:gridCol w:w="270"/>
        <w:gridCol w:w="1800"/>
        <w:gridCol w:w="90"/>
        <w:gridCol w:w="90"/>
        <w:gridCol w:w="3240"/>
        <w:gridCol w:w="4197"/>
      </w:tblGrid>
      <w:tr w:rsidR="009046EF" w:rsidRPr="007D0956" w:rsidTr="009046EF">
        <w:trPr>
          <w:trHeight w:val="250"/>
        </w:trPr>
        <w:tc>
          <w:tcPr>
            <w:tcW w:w="10890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6EF" w:rsidRPr="007D0956" w:rsidRDefault="00CA444D" w:rsidP="0067464C">
            <w:pPr>
              <w:jc w:val="center"/>
              <w:rPr>
                <w:rFonts w:ascii="Times New Roman" w:hAnsi="Times New Roman"/>
                <w:b/>
                <w:sz w:val="40"/>
                <w:szCs w:val="40"/>
                <w:u w:val="single"/>
              </w:rPr>
            </w:pPr>
            <w:r w:rsidRPr="007D0956">
              <w:rPr>
                <w:rFonts w:ascii="Times New Roman" w:hAnsi="Times New Roman"/>
                <w:b/>
                <w:sz w:val="40"/>
                <w:szCs w:val="40"/>
                <w:u w:val="single"/>
              </w:rPr>
              <w:t>Disha Lakhankar</w:t>
            </w:r>
          </w:p>
        </w:tc>
        <w:tc>
          <w:tcPr>
            <w:tcW w:w="4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046EF" w:rsidRPr="007D0956" w:rsidRDefault="009046EF" w:rsidP="0067464C">
            <w:pPr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9046EF" w:rsidRPr="007D0956" w:rsidTr="00CA444D">
        <w:trPr>
          <w:trHeight w:val="254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6EF" w:rsidRPr="007D0956" w:rsidRDefault="009046EF" w:rsidP="0067464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Contact #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hideMark/>
          </w:tcPr>
          <w:p w:rsidR="009046EF" w:rsidRPr="007D0956" w:rsidRDefault="009046EF" w:rsidP="0067464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Alternative contact #</w:t>
            </w:r>
          </w:p>
        </w:tc>
        <w:tc>
          <w:tcPr>
            <w:tcW w:w="207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6EF" w:rsidRPr="007D0956" w:rsidRDefault="009046EF" w:rsidP="0067464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Email Address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hideMark/>
          </w:tcPr>
          <w:p w:rsidR="009046EF" w:rsidRPr="007D0956" w:rsidRDefault="009046EF" w:rsidP="0067464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Skype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6EF" w:rsidRPr="007D0956" w:rsidRDefault="009046EF" w:rsidP="0067464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LinkedIn</w:t>
            </w:r>
          </w:p>
        </w:tc>
        <w:tc>
          <w:tcPr>
            <w:tcW w:w="4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046EF" w:rsidRPr="007D0956" w:rsidRDefault="009046EF" w:rsidP="0067464C">
            <w:pPr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9046EF" w:rsidRPr="007D0956" w:rsidTr="00CA444D">
        <w:trPr>
          <w:trHeight w:val="718"/>
        </w:trPr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6EF" w:rsidRPr="007D0956" w:rsidRDefault="00CA444D" w:rsidP="0067464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972-822-3017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9046EF" w:rsidRPr="007D0956" w:rsidRDefault="009046EF" w:rsidP="0067464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  <w:lang w:val="en-GB"/>
              </w:rPr>
              <w:t> </w:t>
            </w:r>
          </w:p>
        </w:tc>
        <w:tc>
          <w:tcPr>
            <w:tcW w:w="207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6EF" w:rsidRPr="007D0956" w:rsidRDefault="00CA444D" w:rsidP="0067464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7" w:tgtFrame="_blank" w:history="1">
              <w:r w:rsidRPr="007D0956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</w:rPr>
                <w:t>dlakhankar@gmail.com</w:t>
              </w:r>
            </w:hyperlink>
          </w:p>
        </w:tc>
        <w:tc>
          <w:tcPr>
            <w:tcW w:w="21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9046EF" w:rsidRPr="007D0956" w:rsidRDefault="00CA444D" w:rsidP="0067464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dlakhankar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6EF" w:rsidRPr="007D0956" w:rsidRDefault="00CA444D" w:rsidP="002867DC">
            <w:pPr>
              <w:rPr>
                <w:rFonts w:ascii="Times New Roman" w:hAnsi="Times New Roman"/>
                <w:sz w:val="24"/>
                <w:szCs w:val="24"/>
              </w:rPr>
            </w:pPr>
            <w:hyperlink r:id="rId8" w:tgtFrame="_blank" w:history="1">
              <w:r w:rsidRPr="007D0956">
                <w:rPr>
                  <w:rStyle w:val="Hyperlink"/>
                  <w:rFonts w:ascii="Times New Roman" w:hAnsi="Times New Roman"/>
                  <w:color w:val="auto"/>
                  <w:sz w:val="24"/>
                  <w:szCs w:val="24"/>
                  <w:shd w:val="clear" w:color="auto" w:fill="FFFFFF"/>
                </w:rPr>
                <w:t>https://www.linkedin.com/in/disha-lakhankar-csm-psm-i-369a0118a/</w:t>
              </w:r>
            </w:hyperlink>
          </w:p>
        </w:tc>
        <w:tc>
          <w:tcPr>
            <w:tcW w:w="4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046EF" w:rsidRPr="007D0956" w:rsidRDefault="009046EF" w:rsidP="0067464C">
            <w:pPr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9046EF" w:rsidRPr="007D0956" w:rsidTr="009046EF">
        <w:trPr>
          <w:trHeight w:val="448"/>
        </w:trPr>
        <w:tc>
          <w:tcPr>
            <w:tcW w:w="333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6EF" w:rsidRPr="007D0956" w:rsidRDefault="009046EF" w:rsidP="0067464C">
            <w:pPr>
              <w:spacing w:line="218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Current Location:</w:t>
            </w:r>
          </w:p>
        </w:tc>
        <w:tc>
          <w:tcPr>
            <w:tcW w:w="756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6EF" w:rsidRPr="007D0956" w:rsidRDefault="00CA444D" w:rsidP="0067464C">
            <w:pPr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Dallas, TX</w:t>
            </w:r>
          </w:p>
        </w:tc>
        <w:tc>
          <w:tcPr>
            <w:tcW w:w="4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046EF" w:rsidRPr="007D0956" w:rsidRDefault="009046EF" w:rsidP="0067464C">
            <w:pPr>
              <w:spacing w:line="218" w:lineRule="atLeast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9046EF" w:rsidRPr="007D0956" w:rsidTr="009046EF">
        <w:trPr>
          <w:trHeight w:val="218"/>
        </w:trPr>
        <w:tc>
          <w:tcPr>
            <w:tcW w:w="333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6EF" w:rsidRPr="007D0956" w:rsidRDefault="009046EF" w:rsidP="0067464C">
            <w:pPr>
              <w:spacing w:line="218" w:lineRule="atLeast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Willing to relocate? If so, please provide the preferred location:</w:t>
            </w:r>
          </w:p>
        </w:tc>
        <w:tc>
          <w:tcPr>
            <w:tcW w:w="756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6EF" w:rsidRPr="007D0956" w:rsidRDefault="009046EF" w:rsidP="0067464C">
            <w:pPr>
              <w:spacing w:line="218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  <w:lang w:val="en-GB"/>
              </w:rPr>
              <w:t> Yes</w:t>
            </w:r>
          </w:p>
        </w:tc>
        <w:tc>
          <w:tcPr>
            <w:tcW w:w="4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046EF" w:rsidRPr="007D0956" w:rsidRDefault="009046EF" w:rsidP="0067464C">
            <w:pPr>
              <w:spacing w:line="218" w:lineRule="atLeast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9046EF" w:rsidRPr="007D0956" w:rsidTr="009046EF">
        <w:trPr>
          <w:trHeight w:val="218"/>
        </w:trPr>
        <w:tc>
          <w:tcPr>
            <w:tcW w:w="333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6EF" w:rsidRPr="007D0956" w:rsidRDefault="009046EF" w:rsidP="0067464C">
            <w:pPr>
              <w:spacing w:line="218" w:lineRule="atLeast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Willing to attend in-person interview?</w:t>
            </w:r>
          </w:p>
        </w:tc>
        <w:tc>
          <w:tcPr>
            <w:tcW w:w="756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6EF" w:rsidRPr="007D0956" w:rsidRDefault="009046EF" w:rsidP="0067464C">
            <w:pPr>
              <w:spacing w:line="218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No</w:t>
            </w:r>
          </w:p>
        </w:tc>
        <w:tc>
          <w:tcPr>
            <w:tcW w:w="4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046EF" w:rsidRPr="007D0956" w:rsidRDefault="009046EF" w:rsidP="0067464C">
            <w:pPr>
              <w:spacing w:line="218" w:lineRule="atLeast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9046EF" w:rsidRPr="007D0956" w:rsidTr="009046EF">
        <w:trPr>
          <w:trHeight w:val="187"/>
        </w:trPr>
        <w:tc>
          <w:tcPr>
            <w:tcW w:w="10890" w:type="dxa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6EF" w:rsidRPr="007D0956" w:rsidRDefault="009046EF" w:rsidP="0067464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INTERVIEW AVAILABILITY</w:t>
            </w:r>
          </w:p>
          <w:p w:rsidR="009046EF" w:rsidRPr="007D0956" w:rsidRDefault="009046EF" w:rsidP="0067464C">
            <w:pPr>
              <w:spacing w:line="187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(Dates listed must be 48 hours after candidate submission)</w:t>
            </w:r>
          </w:p>
        </w:tc>
        <w:tc>
          <w:tcPr>
            <w:tcW w:w="4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046EF" w:rsidRPr="007D0956" w:rsidRDefault="009046EF" w:rsidP="0067464C">
            <w:pPr>
              <w:spacing w:line="187" w:lineRule="atLeast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9046EF" w:rsidRPr="007D0956" w:rsidTr="009046EF">
        <w:trPr>
          <w:trHeight w:val="265"/>
        </w:trPr>
        <w:tc>
          <w:tcPr>
            <w:tcW w:w="369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6EF" w:rsidRPr="007D0956" w:rsidRDefault="009046EF" w:rsidP="0067464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Time Slot 1 (Date/Time)</w:t>
            </w:r>
          </w:p>
        </w:tc>
        <w:tc>
          <w:tcPr>
            <w:tcW w:w="378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6EF" w:rsidRPr="007D0956" w:rsidRDefault="009046EF" w:rsidP="0067464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Time Slot 2 (Date/Time)</w:t>
            </w:r>
          </w:p>
        </w:tc>
        <w:tc>
          <w:tcPr>
            <w:tcW w:w="34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6EF" w:rsidRPr="007D0956" w:rsidRDefault="009046EF" w:rsidP="0067464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Time Slot 3 (Date/Time)</w:t>
            </w:r>
          </w:p>
        </w:tc>
        <w:tc>
          <w:tcPr>
            <w:tcW w:w="4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046EF" w:rsidRPr="007D0956" w:rsidRDefault="009046EF" w:rsidP="0067464C">
            <w:pPr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9046EF" w:rsidRPr="007D0956" w:rsidTr="009046EF">
        <w:trPr>
          <w:trHeight w:val="457"/>
        </w:trPr>
        <w:tc>
          <w:tcPr>
            <w:tcW w:w="369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0947" w:rsidRPr="007D0956" w:rsidRDefault="00CA444D" w:rsidP="005A0947">
            <w:pPr>
              <w:spacing w:line="25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</w:rPr>
              <w:t>Wednesday (10-2</w:t>
            </w:r>
            <w:r w:rsidR="005A0947" w:rsidRPr="007D0956">
              <w:rPr>
                <w:rFonts w:ascii="Times New Roman" w:hAnsi="Times New Roman"/>
                <w:sz w:val="24"/>
                <w:szCs w:val="24"/>
              </w:rPr>
              <w:t>-2019)</w:t>
            </w:r>
          </w:p>
          <w:p w:rsidR="009046EF" w:rsidRPr="007D0956" w:rsidRDefault="00CA444D" w:rsidP="005A0947">
            <w:pPr>
              <w:spacing w:line="25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</w:rPr>
              <w:t>6:00 PM – 7:00 P</w:t>
            </w:r>
            <w:r w:rsidR="0065342E" w:rsidRPr="007D0956">
              <w:rPr>
                <w:rFonts w:ascii="Times New Roman" w:hAnsi="Times New Roman"/>
                <w:sz w:val="24"/>
                <w:szCs w:val="24"/>
              </w:rPr>
              <w:t>M (C</w:t>
            </w:r>
            <w:r w:rsidR="009046EF" w:rsidRPr="007D0956">
              <w:rPr>
                <w:rFonts w:ascii="Times New Roman" w:hAnsi="Times New Roman"/>
                <w:sz w:val="24"/>
                <w:szCs w:val="24"/>
              </w:rPr>
              <w:t>ST)</w:t>
            </w:r>
          </w:p>
        </w:tc>
        <w:tc>
          <w:tcPr>
            <w:tcW w:w="378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0947" w:rsidRPr="007D0956" w:rsidRDefault="00CA444D" w:rsidP="005A0947">
            <w:pPr>
              <w:spacing w:line="25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</w:rPr>
              <w:t>Thursday (10-3</w:t>
            </w:r>
            <w:r w:rsidR="005A0947" w:rsidRPr="007D0956">
              <w:rPr>
                <w:rFonts w:ascii="Times New Roman" w:hAnsi="Times New Roman"/>
                <w:sz w:val="24"/>
                <w:szCs w:val="24"/>
              </w:rPr>
              <w:t>-2019)</w:t>
            </w:r>
          </w:p>
          <w:p w:rsidR="009046EF" w:rsidRPr="007D0956" w:rsidRDefault="00CA444D" w:rsidP="0067464C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11:00 AM – 12</w:t>
            </w:r>
            <w:r w:rsidR="009046EF" w:rsidRPr="007D0956"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 xml:space="preserve">:00 PM </w:t>
            </w:r>
            <w:r w:rsidR="0065342E" w:rsidRPr="007D0956">
              <w:rPr>
                <w:rFonts w:ascii="Times New Roman" w:hAnsi="Times New Roman"/>
                <w:sz w:val="24"/>
                <w:szCs w:val="24"/>
              </w:rPr>
              <w:t>(C</w:t>
            </w:r>
            <w:r w:rsidR="009046EF" w:rsidRPr="007D0956">
              <w:rPr>
                <w:rFonts w:ascii="Times New Roman" w:hAnsi="Times New Roman"/>
                <w:sz w:val="24"/>
                <w:szCs w:val="24"/>
              </w:rPr>
              <w:t>ST)</w:t>
            </w:r>
          </w:p>
        </w:tc>
        <w:tc>
          <w:tcPr>
            <w:tcW w:w="34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0947" w:rsidRPr="007D0956" w:rsidRDefault="00CA444D" w:rsidP="005A0947">
            <w:pPr>
              <w:spacing w:line="25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</w:rPr>
              <w:t>Thursday (10-3</w:t>
            </w:r>
            <w:r w:rsidR="005A0947" w:rsidRPr="007D0956">
              <w:rPr>
                <w:rFonts w:ascii="Times New Roman" w:hAnsi="Times New Roman"/>
                <w:sz w:val="24"/>
                <w:szCs w:val="24"/>
              </w:rPr>
              <w:t>-2019)</w:t>
            </w:r>
          </w:p>
          <w:p w:rsidR="009046EF" w:rsidRPr="007D0956" w:rsidRDefault="00CA444D" w:rsidP="005A0947">
            <w:pPr>
              <w:spacing w:line="25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</w:rPr>
              <w:t>4:00 PM – 5:00 P</w:t>
            </w:r>
            <w:r w:rsidR="0065342E" w:rsidRPr="007D0956">
              <w:rPr>
                <w:rFonts w:ascii="Times New Roman" w:hAnsi="Times New Roman"/>
                <w:sz w:val="24"/>
                <w:szCs w:val="24"/>
              </w:rPr>
              <w:t>M (C</w:t>
            </w:r>
            <w:r w:rsidR="005A0947" w:rsidRPr="007D0956">
              <w:rPr>
                <w:rFonts w:ascii="Times New Roman" w:hAnsi="Times New Roman"/>
                <w:sz w:val="24"/>
                <w:szCs w:val="24"/>
              </w:rPr>
              <w:t>ST)</w:t>
            </w:r>
          </w:p>
        </w:tc>
        <w:tc>
          <w:tcPr>
            <w:tcW w:w="4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046EF" w:rsidRPr="007D0956" w:rsidRDefault="009046EF" w:rsidP="0067464C">
            <w:pPr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9046EF" w:rsidRPr="007D0956" w:rsidTr="009046EF">
        <w:trPr>
          <w:trHeight w:val="327"/>
        </w:trPr>
        <w:tc>
          <w:tcPr>
            <w:tcW w:w="369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6EF" w:rsidRPr="007D0956" w:rsidRDefault="009046EF" w:rsidP="0067464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Time Slot 4 (Date/Time)</w:t>
            </w:r>
          </w:p>
        </w:tc>
        <w:tc>
          <w:tcPr>
            <w:tcW w:w="378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6EF" w:rsidRPr="007D0956" w:rsidRDefault="009046EF" w:rsidP="0067464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Time Slot 5 (Date/Time)</w:t>
            </w:r>
          </w:p>
        </w:tc>
        <w:tc>
          <w:tcPr>
            <w:tcW w:w="34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6EF" w:rsidRPr="007D0956" w:rsidRDefault="009046EF" w:rsidP="0067464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  <w:lang w:val="en-GB"/>
              </w:rPr>
              <w:t> </w:t>
            </w:r>
          </w:p>
        </w:tc>
        <w:tc>
          <w:tcPr>
            <w:tcW w:w="4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046EF" w:rsidRPr="007D0956" w:rsidRDefault="009046EF" w:rsidP="0067464C">
            <w:pPr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9046EF" w:rsidRPr="007D0956" w:rsidTr="009046EF">
        <w:trPr>
          <w:trHeight w:val="1132"/>
        </w:trPr>
        <w:tc>
          <w:tcPr>
            <w:tcW w:w="369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0947" w:rsidRPr="007D0956" w:rsidRDefault="00CA444D" w:rsidP="005A0947">
            <w:pPr>
              <w:spacing w:line="25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</w:rPr>
              <w:t>Friday (10-4</w:t>
            </w:r>
            <w:r w:rsidR="005A0947" w:rsidRPr="007D0956">
              <w:rPr>
                <w:rFonts w:ascii="Times New Roman" w:hAnsi="Times New Roman"/>
                <w:sz w:val="24"/>
                <w:szCs w:val="24"/>
              </w:rPr>
              <w:t>-2019)</w:t>
            </w:r>
          </w:p>
          <w:p w:rsidR="009046EF" w:rsidRPr="007D0956" w:rsidRDefault="00CA444D" w:rsidP="0067464C">
            <w:pPr>
              <w:spacing w:before="100" w:beforeAutospacing="1" w:after="100" w:afterAutospacing="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 xml:space="preserve">11:00 AM – 12:00 PM </w:t>
            </w:r>
            <w:r w:rsidRPr="007D0956">
              <w:rPr>
                <w:rFonts w:ascii="Times New Roman" w:hAnsi="Times New Roman"/>
                <w:sz w:val="24"/>
                <w:szCs w:val="24"/>
              </w:rPr>
              <w:t>(CST)</w:t>
            </w:r>
          </w:p>
        </w:tc>
        <w:tc>
          <w:tcPr>
            <w:tcW w:w="378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0947" w:rsidRPr="007D0956" w:rsidRDefault="00CA444D" w:rsidP="005A0947">
            <w:pPr>
              <w:spacing w:line="25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</w:rPr>
              <w:t>Friday (10-4</w:t>
            </w:r>
            <w:r w:rsidR="005A0947" w:rsidRPr="007D0956">
              <w:rPr>
                <w:rFonts w:ascii="Times New Roman" w:hAnsi="Times New Roman"/>
                <w:sz w:val="24"/>
                <w:szCs w:val="24"/>
              </w:rPr>
              <w:t>-2019)</w:t>
            </w:r>
          </w:p>
          <w:p w:rsidR="009046EF" w:rsidRPr="007D0956" w:rsidRDefault="00CA444D" w:rsidP="005A0947">
            <w:pPr>
              <w:spacing w:line="25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</w:rPr>
              <w:t>4:00 PM – 5:00 PM (CST)</w:t>
            </w:r>
          </w:p>
        </w:tc>
        <w:tc>
          <w:tcPr>
            <w:tcW w:w="34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6EF" w:rsidRPr="007D0956" w:rsidRDefault="009046EF" w:rsidP="0067464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  <w:lang w:val="en-GB"/>
              </w:rPr>
              <w:t> </w:t>
            </w:r>
          </w:p>
        </w:tc>
        <w:tc>
          <w:tcPr>
            <w:tcW w:w="4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046EF" w:rsidRPr="007D0956" w:rsidRDefault="009046EF" w:rsidP="0067464C">
            <w:pPr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9046EF" w:rsidRPr="007D0956" w:rsidTr="009046EF">
        <w:trPr>
          <w:trHeight w:val="610"/>
        </w:trPr>
        <w:tc>
          <w:tcPr>
            <w:tcW w:w="369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6EF" w:rsidRPr="007D0956" w:rsidRDefault="009046EF" w:rsidP="00CA444D">
            <w:pPr>
              <w:spacing w:line="218" w:lineRule="atLeast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Availability to Start</w:t>
            </w:r>
          </w:p>
        </w:tc>
        <w:tc>
          <w:tcPr>
            <w:tcW w:w="378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6EF" w:rsidRPr="007D0956" w:rsidRDefault="00CA444D" w:rsidP="0067464C">
            <w:pPr>
              <w:spacing w:line="218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10-15-2019</w:t>
            </w:r>
          </w:p>
        </w:tc>
        <w:tc>
          <w:tcPr>
            <w:tcW w:w="34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6EF" w:rsidRPr="007D0956" w:rsidRDefault="009046EF" w:rsidP="0067464C">
            <w:pPr>
              <w:spacing w:line="218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  <w:lang w:val="en-GB"/>
              </w:rPr>
              <w:t> </w:t>
            </w:r>
          </w:p>
        </w:tc>
        <w:tc>
          <w:tcPr>
            <w:tcW w:w="4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046EF" w:rsidRPr="007D0956" w:rsidRDefault="009046EF" w:rsidP="0067464C">
            <w:pPr>
              <w:spacing w:line="218" w:lineRule="atLeast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9046EF" w:rsidRPr="007D0956" w:rsidTr="009046EF">
        <w:trPr>
          <w:trHeight w:val="218"/>
        </w:trPr>
        <w:tc>
          <w:tcPr>
            <w:tcW w:w="369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6EF" w:rsidRPr="007D0956" w:rsidRDefault="009046EF" w:rsidP="00CA444D">
            <w:pPr>
              <w:spacing w:line="218" w:lineRule="atLeast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Notice Period/ LWD on last project</w:t>
            </w:r>
          </w:p>
        </w:tc>
        <w:tc>
          <w:tcPr>
            <w:tcW w:w="378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6EF" w:rsidRPr="007D0956" w:rsidRDefault="00CA444D" w:rsidP="0067464C">
            <w:pPr>
              <w:spacing w:line="218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  <w:lang w:val="en-GB"/>
              </w:rPr>
              <w:t>2 weeks</w:t>
            </w:r>
          </w:p>
        </w:tc>
        <w:tc>
          <w:tcPr>
            <w:tcW w:w="34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6EF" w:rsidRPr="007D0956" w:rsidRDefault="009046EF" w:rsidP="0067464C">
            <w:pPr>
              <w:spacing w:line="218" w:lineRule="atLeas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  <w:lang w:val="en-GB"/>
              </w:rPr>
              <w:t> </w:t>
            </w:r>
          </w:p>
        </w:tc>
        <w:tc>
          <w:tcPr>
            <w:tcW w:w="4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046EF" w:rsidRPr="007D0956" w:rsidRDefault="009046EF" w:rsidP="0067464C">
            <w:pPr>
              <w:spacing w:line="218" w:lineRule="atLeast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9046EF" w:rsidRPr="007D0956" w:rsidTr="009046EF">
        <w:trPr>
          <w:trHeight w:val="281"/>
        </w:trPr>
        <w:tc>
          <w:tcPr>
            <w:tcW w:w="369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6EF" w:rsidRPr="007D0956" w:rsidRDefault="009046EF" w:rsidP="00CA444D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0956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Interviews/Offers in Pipeline</w:t>
            </w:r>
          </w:p>
        </w:tc>
        <w:tc>
          <w:tcPr>
            <w:tcW w:w="378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6EF" w:rsidRPr="007D0956" w:rsidRDefault="009046EF" w:rsidP="0067464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  <w:lang w:val="en-GB"/>
              </w:rPr>
              <w:t>No</w:t>
            </w:r>
          </w:p>
        </w:tc>
        <w:tc>
          <w:tcPr>
            <w:tcW w:w="34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6EF" w:rsidRPr="007D0956" w:rsidRDefault="009046EF" w:rsidP="0067464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  <w:lang w:val="en-GB"/>
              </w:rPr>
              <w:t> </w:t>
            </w:r>
          </w:p>
        </w:tc>
        <w:tc>
          <w:tcPr>
            <w:tcW w:w="4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046EF" w:rsidRPr="007D0956" w:rsidRDefault="009046EF" w:rsidP="0067464C">
            <w:pPr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9046EF" w:rsidRPr="007D0956" w:rsidTr="009046EF">
        <w:trPr>
          <w:trHeight w:val="331"/>
        </w:trPr>
        <w:tc>
          <w:tcPr>
            <w:tcW w:w="10890" w:type="dxa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6EF" w:rsidRPr="007D0956" w:rsidRDefault="009046EF" w:rsidP="0067464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LIST ALL EMPLOYMENT FOR THE PAST 7 YEARS</w:t>
            </w:r>
          </w:p>
        </w:tc>
        <w:tc>
          <w:tcPr>
            <w:tcW w:w="4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046EF" w:rsidRPr="007D0956" w:rsidRDefault="009046EF" w:rsidP="0067464C">
            <w:pPr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9046EF" w:rsidRPr="007D0956" w:rsidTr="009046EF">
        <w:trPr>
          <w:trHeight w:val="509"/>
        </w:trPr>
        <w:tc>
          <w:tcPr>
            <w:tcW w:w="3780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6EF" w:rsidRPr="007D0956" w:rsidRDefault="009046EF" w:rsidP="0067464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Dates of Employment</w:t>
            </w:r>
          </w:p>
          <w:p w:rsidR="009046EF" w:rsidRPr="007D0956" w:rsidRDefault="009046EF" w:rsidP="0067464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lastRenderedPageBreak/>
              <w:t>(Month/Year – Month/Year)</w:t>
            </w:r>
          </w:p>
        </w:tc>
        <w:tc>
          <w:tcPr>
            <w:tcW w:w="387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6EF" w:rsidRPr="007D0956" w:rsidRDefault="009046EF" w:rsidP="0067464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lastRenderedPageBreak/>
              <w:t xml:space="preserve">Parent Employer Name /Project </w:t>
            </w:r>
            <w:r w:rsidRPr="007D095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lastRenderedPageBreak/>
              <w:t>Company Name</w:t>
            </w:r>
          </w:p>
          <w:p w:rsidR="009046EF" w:rsidRPr="007D0956" w:rsidRDefault="009046EF" w:rsidP="0067464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i.e. ABC Staffing / Project at XYZ Client Name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6EF" w:rsidRPr="007D0956" w:rsidRDefault="009046EF" w:rsidP="0067464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lastRenderedPageBreak/>
              <w:t>Location</w:t>
            </w:r>
          </w:p>
        </w:tc>
        <w:tc>
          <w:tcPr>
            <w:tcW w:w="4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046EF" w:rsidRPr="007D0956" w:rsidRDefault="009046EF" w:rsidP="0067464C">
            <w:pPr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9046EF" w:rsidRPr="007D0956" w:rsidTr="009046EF">
        <w:trPr>
          <w:trHeight w:val="367"/>
        </w:trPr>
        <w:tc>
          <w:tcPr>
            <w:tcW w:w="3780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46EF" w:rsidRPr="007D0956" w:rsidRDefault="00CA444D" w:rsidP="00CA444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D09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Mar 2018 – Present</w:t>
            </w:r>
          </w:p>
        </w:tc>
        <w:tc>
          <w:tcPr>
            <w:tcW w:w="387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6EF" w:rsidRPr="007D0956" w:rsidRDefault="00CA444D" w:rsidP="00CA444D">
            <w:pPr>
              <w:spacing w:line="22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</w:rPr>
              <w:t>Varidesk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6EF" w:rsidRPr="007D0956" w:rsidRDefault="00CA444D" w:rsidP="00CA444D">
            <w:pPr>
              <w:spacing w:line="223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</w:rPr>
              <w:t>Dallas, TX</w:t>
            </w:r>
          </w:p>
        </w:tc>
        <w:tc>
          <w:tcPr>
            <w:tcW w:w="4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046EF" w:rsidRPr="007D0956" w:rsidRDefault="009046EF" w:rsidP="0067464C">
            <w:pPr>
              <w:spacing w:line="223" w:lineRule="atLeast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9046EF" w:rsidRPr="007D0956" w:rsidTr="009046EF">
        <w:trPr>
          <w:trHeight w:val="403"/>
        </w:trPr>
        <w:tc>
          <w:tcPr>
            <w:tcW w:w="3780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46EF" w:rsidRPr="007D0956" w:rsidRDefault="00CA444D" w:rsidP="00CA444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</w:rPr>
              <w:t>June 2015 – Feb 2018</w:t>
            </w:r>
          </w:p>
        </w:tc>
        <w:tc>
          <w:tcPr>
            <w:tcW w:w="387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46EF" w:rsidRPr="007D0956" w:rsidRDefault="00CA444D" w:rsidP="00CA44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</w:rPr>
              <w:t>Johnson Control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46EF" w:rsidRPr="007D0956" w:rsidRDefault="00CA444D" w:rsidP="00CA44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</w:rPr>
              <w:t>Irving, TX</w:t>
            </w:r>
          </w:p>
        </w:tc>
        <w:tc>
          <w:tcPr>
            <w:tcW w:w="4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046EF" w:rsidRPr="007D0956" w:rsidRDefault="009046EF" w:rsidP="0067464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46EF" w:rsidRPr="007D0956" w:rsidTr="009046EF">
        <w:trPr>
          <w:trHeight w:val="403"/>
        </w:trPr>
        <w:tc>
          <w:tcPr>
            <w:tcW w:w="3780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46EF" w:rsidRPr="007D0956" w:rsidRDefault="00CA444D" w:rsidP="00CA444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</w:rPr>
              <w:t>Mar 2013 – May 2015</w:t>
            </w:r>
          </w:p>
        </w:tc>
        <w:tc>
          <w:tcPr>
            <w:tcW w:w="3870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46EF" w:rsidRPr="007D0956" w:rsidRDefault="00CA444D" w:rsidP="00CA44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</w:rPr>
              <w:t>Agero Inc. DFW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46EF" w:rsidRPr="007D0956" w:rsidRDefault="00CA444D" w:rsidP="00CA44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</w:rPr>
              <w:t>Irving, TX</w:t>
            </w:r>
          </w:p>
        </w:tc>
        <w:tc>
          <w:tcPr>
            <w:tcW w:w="4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046EF" w:rsidRPr="007D0956" w:rsidRDefault="009046EF" w:rsidP="0067464C">
            <w:pPr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9046EF" w:rsidRPr="007D0956" w:rsidTr="009046EF">
        <w:trPr>
          <w:trHeight w:val="218"/>
        </w:trPr>
        <w:tc>
          <w:tcPr>
            <w:tcW w:w="10890" w:type="dxa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6EF" w:rsidRPr="007D0956" w:rsidRDefault="009046EF" w:rsidP="0067464C">
            <w:pPr>
              <w:spacing w:line="218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bCs/>
                <w:sz w:val="24"/>
                <w:szCs w:val="24"/>
                <w:lang w:val="en-GB"/>
              </w:rPr>
              <w:t>Supplier Synopsis</w:t>
            </w:r>
          </w:p>
        </w:tc>
        <w:tc>
          <w:tcPr>
            <w:tcW w:w="4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046EF" w:rsidRPr="007D0956" w:rsidRDefault="009046EF" w:rsidP="0067464C">
            <w:pPr>
              <w:spacing w:line="218" w:lineRule="atLeast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9046EF" w:rsidRPr="007D0956" w:rsidTr="009046EF">
        <w:trPr>
          <w:trHeight w:val="565"/>
        </w:trPr>
        <w:tc>
          <w:tcPr>
            <w:tcW w:w="291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6EF" w:rsidRPr="007D0956" w:rsidRDefault="009046EF" w:rsidP="0067464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Mandatory Skills</w:t>
            </w:r>
          </w:p>
          <w:p w:rsidR="009046EF" w:rsidRPr="007D0956" w:rsidRDefault="009046EF" w:rsidP="0067464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(As listed in JD)</w:t>
            </w:r>
          </w:p>
        </w:tc>
        <w:tc>
          <w:tcPr>
            <w:tcW w:w="275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046EF" w:rsidRPr="007D0956" w:rsidRDefault="009046EF" w:rsidP="0067464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# of Years Experience</w:t>
            </w:r>
          </w:p>
        </w:tc>
        <w:tc>
          <w:tcPr>
            <w:tcW w:w="52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:rsidR="009046EF" w:rsidRPr="007D0956" w:rsidRDefault="009046EF" w:rsidP="0067464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Candidate’s relevant hands-on experience</w:t>
            </w:r>
          </w:p>
        </w:tc>
        <w:tc>
          <w:tcPr>
            <w:tcW w:w="4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046EF" w:rsidRPr="007D0956" w:rsidRDefault="009046EF" w:rsidP="0067464C">
            <w:pPr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9046EF" w:rsidRPr="007D0956" w:rsidTr="009046EF">
        <w:trPr>
          <w:trHeight w:val="385"/>
        </w:trPr>
        <w:tc>
          <w:tcPr>
            <w:tcW w:w="291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6EF" w:rsidRPr="007D0956" w:rsidRDefault="00CA444D" w:rsidP="0067464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</w:rPr>
              <w:t>Scrum</w:t>
            </w:r>
          </w:p>
        </w:tc>
        <w:tc>
          <w:tcPr>
            <w:tcW w:w="275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6EF" w:rsidRPr="007D0956" w:rsidRDefault="00EB1341" w:rsidP="0067464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  <w:r w:rsidR="009046EF" w:rsidRPr="007D095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 Years</w:t>
            </w:r>
          </w:p>
        </w:tc>
        <w:tc>
          <w:tcPr>
            <w:tcW w:w="52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9046EF" w:rsidRPr="007D0956" w:rsidRDefault="00CA444D" w:rsidP="00CA4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</w:rPr>
              <w:t>Worked as SCRUM Master/RTE to follow complete agile activities by using SCRUM.</w:t>
            </w:r>
            <w:r w:rsidR="008D38CE" w:rsidRPr="007D0956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  <w:tc>
          <w:tcPr>
            <w:tcW w:w="4197" w:type="dxa"/>
            <w:shd w:val="clear" w:color="auto" w:fill="FFFFFF"/>
            <w:hideMark/>
          </w:tcPr>
          <w:p w:rsidR="009046EF" w:rsidRPr="007D0956" w:rsidRDefault="009046EF" w:rsidP="0067464C">
            <w:pPr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9046EF" w:rsidRPr="007D0956" w:rsidTr="009046EF">
        <w:trPr>
          <w:trHeight w:val="385"/>
        </w:trPr>
        <w:tc>
          <w:tcPr>
            <w:tcW w:w="291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6EF" w:rsidRPr="007D0956" w:rsidRDefault="00CA444D" w:rsidP="0067464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Agile Coach</w:t>
            </w:r>
          </w:p>
        </w:tc>
        <w:tc>
          <w:tcPr>
            <w:tcW w:w="275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6EF" w:rsidRPr="007D0956" w:rsidRDefault="00EB1341" w:rsidP="0067464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9046EF" w:rsidRPr="007D095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+ Years</w:t>
            </w:r>
          </w:p>
        </w:tc>
        <w:tc>
          <w:tcPr>
            <w:tcW w:w="52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9046EF" w:rsidRPr="007D0956" w:rsidRDefault="00CA444D" w:rsidP="00CA4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</w:rPr>
              <w:t>Provided servant-leadership, direction and coaching to the scrum team to encourage adoption of good agile practices. </w:t>
            </w:r>
          </w:p>
        </w:tc>
        <w:tc>
          <w:tcPr>
            <w:tcW w:w="4197" w:type="dxa"/>
            <w:shd w:val="clear" w:color="auto" w:fill="FFFFFF"/>
            <w:hideMark/>
          </w:tcPr>
          <w:p w:rsidR="009046EF" w:rsidRPr="007D0956" w:rsidRDefault="009046EF" w:rsidP="0067464C">
            <w:pPr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9046EF" w:rsidRPr="007D0956" w:rsidTr="009046EF">
        <w:trPr>
          <w:trHeight w:val="385"/>
        </w:trPr>
        <w:tc>
          <w:tcPr>
            <w:tcW w:w="291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6EF" w:rsidRPr="007D0956" w:rsidRDefault="009046EF" w:rsidP="0067464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Nice to Have</w:t>
            </w:r>
          </w:p>
          <w:p w:rsidR="009046EF" w:rsidRPr="007D0956" w:rsidRDefault="009046EF" w:rsidP="0067464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(As listed in JD)</w:t>
            </w:r>
          </w:p>
        </w:tc>
        <w:tc>
          <w:tcPr>
            <w:tcW w:w="275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6EF" w:rsidRPr="007D0956" w:rsidRDefault="009046EF" w:rsidP="0067464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# of Years Experience</w:t>
            </w:r>
          </w:p>
        </w:tc>
        <w:tc>
          <w:tcPr>
            <w:tcW w:w="52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5DCE4"/>
            <w:hideMark/>
          </w:tcPr>
          <w:p w:rsidR="009046EF" w:rsidRPr="007D0956" w:rsidRDefault="009046EF" w:rsidP="0067464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b/>
                <w:bCs/>
                <w:sz w:val="24"/>
                <w:szCs w:val="24"/>
                <w:lang w:val="en-IN"/>
              </w:rPr>
              <w:t> Candidate’s relevant hands-on experience</w:t>
            </w:r>
          </w:p>
        </w:tc>
        <w:tc>
          <w:tcPr>
            <w:tcW w:w="4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046EF" w:rsidRPr="007D0956" w:rsidRDefault="009046EF" w:rsidP="0067464C">
            <w:pPr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9046EF" w:rsidRPr="007D0956" w:rsidTr="009046EF">
        <w:trPr>
          <w:trHeight w:val="385"/>
        </w:trPr>
        <w:tc>
          <w:tcPr>
            <w:tcW w:w="291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6EF" w:rsidRPr="007D0956" w:rsidRDefault="009046EF" w:rsidP="0067464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5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6EF" w:rsidRPr="007D0956" w:rsidRDefault="009046EF" w:rsidP="0067464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9046EF" w:rsidRPr="007D0956" w:rsidRDefault="009046EF" w:rsidP="0067464C">
            <w:pPr>
              <w:tabs>
                <w:tab w:val="left" w:pos="460"/>
              </w:tabs>
              <w:ind w:right="6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046EF" w:rsidRPr="007D0956" w:rsidRDefault="009046EF" w:rsidP="0067464C">
            <w:pPr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9046EF" w:rsidRPr="007D0956" w:rsidTr="009046EF">
        <w:trPr>
          <w:trHeight w:val="385"/>
        </w:trPr>
        <w:tc>
          <w:tcPr>
            <w:tcW w:w="291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6EF" w:rsidRPr="007D0956" w:rsidRDefault="009046EF" w:rsidP="0067464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  <w:lang w:val="en-GB"/>
              </w:rPr>
              <w:t> </w:t>
            </w:r>
          </w:p>
        </w:tc>
        <w:tc>
          <w:tcPr>
            <w:tcW w:w="275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6EF" w:rsidRPr="007D0956" w:rsidRDefault="009046EF" w:rsidP="0067464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  <w:lang w:val="en-IN"/>
              </w:rPr>
              <w:t> </w:t>
            </w:r>
          </w:p>
        </w:tc>
        <w:tc>
          <w:tcPr>
            <w:tcW w:w="52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9046EF" w:rsidRPr="007D0956" w:rsidRDefault="009046EF" w:rsidP="0067464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  <w:lang w:val="en-IN"/>
              </w:rPr>
              <w:t> </w:t>
            </w:r>
          </w:p>
        </w:tc>
        <w:tc>
          <w:tcPr>
            <w:tcW w:w="41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046EF" w:rsidRPr="007D0956" w:rsidRDefault="009046EF" w:rsidP="0067464C">
            <w:pPr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9046EF" w:rsidRPr="007D0956" w:rsidTr="009046EF">
        <w:trPr>
          <w:trHeight w:val="583"/>
        </w:trPr>
        <w:tc>
          <w:tcPr>
            <w:tcW w:w="291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4C6E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046EF" w:rsidRPr="007D0956" w:rsidRDefault="009046EF" w:rsidP="0067464C">
            <w:pPr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Additional comments:</w:t>
            </w:r>
          </w:p>
        </w:tc>
        <w:tc>
          <w:tcPr>
            <w:tcW w:w="7978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A444D" w:rsidRPr="007D0956" w:rsidRDefault="00CA444D" w:rsidP="004950B5">
            <w:pPr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</w:rPr>
              <w:t>She is a US Citizen.</w:t>
            </w:r>
          </w:p>
          <w:p w:rsidR="00CA444D" w:rsidRPr="007D0956" w:rsidRDefault="00CA444D" w:rsidP="00CA444D">
            <w:pPr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</w:rPr>
              <w:t xml:space="preserve">She </w:t>
            </w:r>
            <w:r w:rsidR="009046EF" w:rsidRPr="007D0956">
              <w:rPr>
                <w:rFonts w:ascii="Times New Roman" w:hAnsi="Times New Roman"/>
                <w:sz w:val="24"/>
                <w:szCs w:val="24"/>
              </w:rPr>
              <w:t xml:space="preserve">has </w:t>
            </w:r>
            <w:r w:rsidRPr="007D0956">
              <w:rPr>
                <w:rFonts w:ascii="Times New Roman" w:hAnsi="Times New Roman"/>
                <w:sz w:val="24"/>
                <w:szCs w:val="24"/>
              </w:rPr>
              <w:t xml:space="preserve">very </w:t>
            </w:r>
            <w:r w:rsidR="009046EF" w:rsidRPr="007D0956">
              <w:rPr>
                <w:rFonts w:ascii="Times New Roman" w:hAnsi="Times New Roman"/>
                <w:sz w:val="24"/>
                <w:szCs w:val="24"/>
              </w:rPr>
              <w:t xml:space="preserve">good experience as </w:t>
            </w:r>
            <w:r w:rsidRPr="007D0956">
              <w:rPr>
                <w:rFonts w:ascii="Times New Roman" w:hAnsi="Times New Roman"/>
                <w:sz w:val="24"/>
                <w:szCs w:val="24"/>
              </w:rPr>
              <w:t>Scrum Master</w:t>
            </w:r>
            <w:r w:rsidR="009046EF" w:rsidRPr="007D0956">
              <w:rPr>
                <w:rFonts w:ascii="Times New Roman" w:hAnsi="Times New Roman"/>
                <w:sz w:val="24"/>
                <w:szCs w:val="24"/>
              </w:rPr>
              <w:t xml:space="preserve"> with all required skills.</w:t>
            </w:r>
          </w:p>
          <w:p w:rsidR="009046EF" w:rsidRPr="007D0956" w:rsidRDefault="00CA444D" w:rsidP="00CA444D">
            <w:pPr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</w:rPr>
              <w:t>After completed her B.Tech, she got married and came to US</w:t>
            </w:r>
            <w:r w:rsidR="007D0956">
              <w:rPr>
                <w:rFonts w:ascii="Times New Roman" w:hAnsi="Times New Roman"/>
                <w:sz w:val="24"/>
                <w:szCs w:val="24"/>
              </w:rPr>
              <w:t xml:space="preserve"> in H4 visa </w:t>
            </w:r>
            <w:r w:rsidRPr="007D0956">
              <w:rPr>
                <w:rFonts w:ascii="Times New Roman" w:hAnsi="Times New Roman"/>
                <w:sz w:val="24"/>
                <w:szCs w:val="24"/>
              </w:rPr>
              <w:t>and started working from 2008 in US.</w:t>
            </w:r>
          </w:p>
        </w:tc>
        <w:tc>
          <w:tcPr>
            <w:tcW w:w="4197" w:type="dxa"/>
            <w:shd w:val="clear" w:color="auto" w:fill="FFFFFF"/>
            <w:vAlign w:val="center"/>
            <w:hideMark/>
          </w:tcPr>
          <w:p w:rsidR="009046EF" w:rsidRPr="007D0956" w:rsidRDefault="009046EF" w:rsidP="0067464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046EF" w:rsidRPr="007D0956" w:rsidRDefault="009046EF" w:rsidP="00C438B9">
      <w:pPr>
        <w:pBdr>
          <w:bottom w:val="single" w:sz="4" w:space="1" w:color="auto"/>
        </w:pBdr>
        <w:spacing w:before="120" w:after="120" w:line="240" w:lineRule="auto"/>
        <w:jc w:val="both"/>
        <w:rPr>
          <w:rFonts w:ascii="Times New Roman" w:hAnsi="Times New Roman"/>
          <w:sz w:val="24"/>
          <w:szCs w:val="24"/>
        </w:rPr>
      </w:pPr>
    </w:p>
    <w:p w:rsidR="007D0956" w:rsidRDefault="007D0956" w:rsidP="00CA444D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CA444D" w:rsidRPr="007D0956" w:rsidRDefault="00CA444D" w:rsidP="00CA444D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  <w:r w:rsidRPr="007D0956">
        <w:rPr>
          <w:rFonts w:ascii="Times New Roman" w:hAnsi="Times New Roman"/>
          <w:b/>
          <w:sz w:val="24"/>
          <w:szCs w:val="24"/>
          <w:u w:val="single"/>
        </w:rPr>
        <w:t>PROFESSIONAL SUMMARY</w:t>
      </w:r>
      <w:r w:rsidR="007D0956">
        <w:rPr>
          <w:rFonts w:ascii="Times New Roman" w:hAnsi="Times New Roman"/>
          <w:b/>
          <w:sz w:val="24"/>
          <w:szCs w:val="24"/>
          <w:u w:val="single"/>
        </w:rPr>
        <w:br/>
      </w:r>
      <w:r w:rsidRPr="007D0956">
        <w:rPr>
          <w:rFonts w:ascii="Times New Roman" w:hAnsi="Times New Roman"/>
          <w:b/>
          <w:sz w:val="24"/>
          <w:szCs w:val="24"/>
          <w:u w:val="single"/>
        </w:rPr>
        <w:t xml:space="preserve">   </w:t>
      </w:r>
    </w:p>
    <w:p w:rsidR="00CA444D" w:rsidRPr="007D0956" w:rsidRDefault="00CA444D" w:rsidP="00CA444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b/>
          <w:sz w:val="24"/>
          <w:szCs w:val="24"/>
        </w:rPr>
        <w:t>10+ years</w:t>
      </w:r>
      <w:r w:rsidRPr="007D0956">
        <w:rPr>
          <w:rFonts w:ascii="Times New Roman" w:hAnsi="Times New Roman"/>
          <w:sz w:val="24"/>
          <w:szCs w:val="24"/>
        </w:rPr>
        <w:t xml:space="preserve"> of experience as </w:t>
      </w:r>
      <w:r w:rsidRPr="007D0956">
        <w:rPr>
          <w:rFonts w:ascii="Times New Roman" w:hAnsi="Times New Roman"/>
          <w:b/>
          <w:sz w:val="24"/>
          <w:szCs w:val="24"/>
        </w:rPr>
        <w:t>Scrum Master</w:t>
      </w:r>
      <w:r w:rsidRPr="007D0956">
        <w:rPr>
          <w:rFonts w:ascii="Times New Roman" w:hAnsi="Times New Roman"/>
          <w:sz w:val="24"/>
          <w:szCs w:val="24"/>
        </w:rPr>
        <w:t xml:space="preserve"> and </w:t>
      </w:r>
      <w:r w:rsidRPr="007D0956">
        <w:rPr>
          <w:rFonts w:ascii="Times New Roman" w:hAnsi="Times New Roman"/>
          <w:b/>
          <w:sz w:val="24"/>
          <w:szCs w:val="24"/>
        </w:rPr>
        <w:t>Agile coach</w:t>
      </w:r>
      <w:r w:rsidRPr="007D0956">
        <w:rPr>
          <w:rFonts w:ascii="Times New Roman" w:hAnsi="Times New Roman"/>
          <w:sz w:val="24"/>
          <w:szCs w:val="24"/>
        </w:rPr>
        <w:t xml:space="preserve"> in guiding teams in successful agile implementation and incremental value delivery. 2+ years of experience as Quality Analyst.</w:t>
      </w:r>
    </w:p>
    <w:p w:rsidR="00CA444D" w:rsidRPr="007D0956" w:rsidRDefault="00CA444D" w:rsidP="00CA444D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sz w:val="24"/>
          <w:szCs w:val="24"/>
        </w:rPr>
        <w:lastRenderedPageBreak/>
        <w:t xml:space="preserve">Built </w:t>
      </w:r>
      <w:r w:rsidRPr="007D0956">
        <w:rPr>
          <w:rFonts w:ascii="Times New Roman" w:hAnsi="Times New Roman"/>
          <w:b/>
          <w:sz w:val="24"/>
          <w:szCs w:val="24"/>
        </w:rPr>
        <w:t>high-performing</w:t>
      </w:r>
      <w:r w:rsidRPr="007D0956">
        <w:rPr>
          <w:rFonts w:ascii="Times New Roman" w:hAnsi="Times New Roman"/>
          <w:sz w:val="24"/>
          <w:szCs w:val="24"/>
        </w:rPr>
        <w:t xml:space="preserve"> teams by increasing </w:t>
      </w:r>
      <w:r w:rsidRPr="007D0956">
        <w:rPr>
          <w:rFonts w:ascii="Times New Roman" w:hAnsi="Times New Roman"/>
          <w:b/>
          <w:sz w:val="24"/>
          <w:szCs w:val="24"/>
        </w:rPr>
        <w:t>trust</w:t>
      </w:r>
      <w:r w:rsidRPr="007D0956">
        <w:rPr>
          <w:rFonts w:ascii="Times New Roman" w:hAnsi="Times New Roman"/>
          <w:sz w:val="24"/>
          <w:szCs w:val="24"/>
        </w:rPr>
        <w:t xml:space="preserve"> and transparency among team members and helping the team focused on delivery. </w:t>
      </w:r>
    </w:p>
    <w:p w:rsidR="00CA444D" w:rsidRPr="007D0956" w:rsidRDefault="00CA444D" w:rsidP="00CA444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sz w:val="24"/>
          <w:szCs w:val="24"/>
        </w:rPr>
        <w:t xml:space="preserve">Strong </w:t>
      </w:r>
      <w:r w:rsidRPr="007D0956">
        <w:rPr>
          <w:rFonts w:ascii="Times New Roman" w:hAnsi="Times New Roman"/>
          <w:b/>
          <w:sz w:val="24"/>
          <w:szCs w:val="24"/>
        </w:rPr>
        <w:t>analytical</w:t>
      </w:r>
      <w:r w:rsidRPr="007D0956">
        <w:rPr>
          <w:rFonts w:ascii="Times New Roman" w:hAnsi="Times New Roman"/>
          <w:sz w:val="24"/>
          <w:szCs w:val="24"/>
        </w:rPr>
        <w:t xml:space="preserve">, communication skills, </w:t>
      </w:r>
      <w:r w:rsidRPr="007D0956">
        <w:rPr>
          <w:rFonts w:ascii="Times New Roman" w:hAnsi="Times New Roman"/>
          <w:b/>
          <w:sz w:val="24"/>
          <w:szCs w:val="24"/>
        </w:rPr>
        <w:t>attention to details</w:t>
      </w:r>
      <w:r w:rsidRPr="007D0956">
        <w:rPr>
          <w:rFonts w:ascii="Times New Roman" w:hAnsi="Times New Roman"/>
          <w:sz w:val="24"/>
          <w:szCs w:val="24"/>
        </w:rPr>
        <w:t>, and enchant for working in fast-paced, collaborative environments</w:t>
      </w:r>
    </w:p>
    <w:p w:rsidR="00CA444D" w:rsidRPr="007D0956" w:rsidRDefault="00CA444D" w:rsidP="00CA444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b/>
          <w:sz w:val="24"/>
          <w:szCs w:val="24"/>
        </w:rPr>
        <w:t>Coaching and Training</w:t>
      </w:r>
      <w:r w:rsidRPr="007D0956">
        <w:rPr>
          <w:rFonts w:ascii="Times New Roman" w:hAnsi="Times New Roman"/>
          <w:sz w:val="24"/>
          <w:szCs w:val="24"/>
        </w:rPr>
        <w:t xml:space="preserve"> team members, product owners and Stakeholders on various </w:t>
      </w:r>
      <w:r w:rsidRPr="007D0956">
        <w:rPr>
          <w:rFonts w:ascii="Times New Roman" w:hAnsi="Times New Roman"/>
          <w:b/>
          <w:sz w:val="24"/>
          <w:szCs w:val="24"/>
        </w:rPr>
        <w:t>Agile principles and methodologies</w:t>
      </w:r>
      <w:r w:rsidRPr="007D0956">
        <w:rPr>
          <w:rFonts w:ascii="Times New Roman" w:hAnsi="Times New Roman"/>
          <w:sz w:val="24"/>
          <w:szCs w:val="24"/>
        </w:rPr>
        <w:t xml:space="preserve">. Created training presentation on various Agile topics to train and coach team members. Experience in migrating or transforming projects from </w:t>
      </w:r>
      <w:r w:rsidRPr="007D0956">
        <w:rPr>
          <w:rFonts w:ascii="Times New Roman" w:hAnsi="Times New Roman"/>
          <w:b/>
          <w:sz w:val="24"/>
          <w:szCs w:val="24"/>
        </w:rPr>
        <w:t>waterfall to scrum.</w:t>
      </w:r>
    </w:p>
    <w:p w:rsidR="00CA444D" w:rsidRPr="007D0956" w:rsidRDefault="00CA444D" w:rsidP="00CA444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sz w:val="24"/>
          <w:szCs w:val="24"/>
        </w:rPr>
        <w:t xml:space="preserve">Solid understanding and practice of Agile principles, </w:t>
      </w:r>
      <w:r w:rsidRPr="007D0956">
        <w:rPr>
          <w:rFonts w:ascii="Times New Roman" w:hAnsi="Times New Roman"/>
          <w:b/>
          <w:sz w:val="24"/>
          <w:szCs w:val="24"/>
        </w:rPr>
        <w:t>team work, empirical process</w:t>
      </w:r>
      <w:r w:rsidRPr="007D0956">
        <w:rPr>
          <w:rFonts w:ascii="Times New Roman" w:hAnsi="Times New Roman"/>
          <w:sz w:val="24"/>
          <w:szCs w:val="24"/>
        </w:rPr>
        <w:t xml:space="preserve">, collaborate, </w:t>
      </w:r>
      <w:r w:rsidRPr="007D0956">
        <w:rPr>
          <w:rFonts w:ascii="Times New Roman" w:hAnsi="Times New Roman"/>
          <w:b/>
          <w:sz w:val="24"/>
          <w:szCs w:val="24"/>
        </w:rPr>
        <w:t>Inspect and adapt</w:t>
      </w:r>
      <w:r w:rsidRPr="007D0956">
        <w:rPr>
          <w:rFonts w:ascii="Times New Roman" w:hAnsi="Times New Roman"/>
          <w:sz w:val="24"/>
          <w:szCs w:val="24"/>
        </w:rPr>
        <w:t xml:space="preserve"> approach. Rather than blindly following process have always focussed on the importance of each ceremony in various frameworks, focussing on why and how it helps.  </w:t>
      </w:r>
    </w:p>
    <w:p w:rsidR="00CA444D" w:rsidRPr="007D0956" w:rsidRDefault="00CA444D" w:rsidP="00CA444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sz w:val="24"/>
          <w:szCs w:val="24"/>
        </w:rPr>
        <w:t xml:space="preserve">Assisted agile teams in release planning, hosting </w:t>
      </w:r>
      <w:r w:rsidRPr="007D0956">
        <w:rPr>
          <w:rFonts w:ascii="Times New Roman" w:hAnsi="Times New Roman"/>
          <w:b/>
          <w:sz w:val="24"/>
          <w:szCs w:val="24"/>
        </w:rPr>
        <w:t>Scrum of scrum</w:t>
      </w:r>
      <w:r w:rsidRPr="007D0956">
        <w:rPr>
          <w:rFonts w:ascii="Times New Roman" w:hAnsi="Times New Roman"/>
          <w:sz w:val="24"/>
          <w:szCs w:val="24"/>
        </w:rPr>
        <w:t>, finding new approach to improve process, and providing feedback to Management.</w:t>
      </w:r>
    </w:p>
    <w:p w:rsidR="00CA444D" w:rsidRPr="007D0956" w:rsidRDefault="00CA444D" w:rsidP="00CA444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sz w:val="24"/>
          <w:szCs w:val="24"/>
        </w:rPr>
        <w:t xml:space="preserve">Created Agile </w:t>
      </w:r>
      <w:r w:rsidRPr="007D0956">
        <w:rPr>
          <w:rFonts w:ascii="Times New Roman" w:hAnsi="Times New Roman"/>
          <w:b/>
          <w:sz w:val="24"/>
          <w:szCs w:val="24"/>
        </w:rPr>
        <w:t>maturity matrix</w:t>
      </w:r>
      <w:r w:rsidRPr="007D0956">
        <w:rPr>
          <w:rFonts w:ascii="Times New Roman" w:hAnsi="Times New Roman"/>
          <w:sz w:val="24"/>
          <w:szCs w:val="24"/>
        </w:rPr>
        <w:t xml:space="preserve"> to plan and track agile practices for team improvement.</w:t>
      </w:r>
    </w:p>
    <w:p w:rsidR="00CA444D" w:rsidRPr="007D0956" w:rsidRDefault="00CA444D" w:rsidP="00CA444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sz w:val="24"/>
          <w:szCs w:val="24"/>
        </w:rPr>
        <w:t xml:space="preserve">Knowledge and/or experience with widely successful agile/dev-ops techniques: ATDD, TDD, BDD, </w:t>
      </w:r>
      <w:r w:rsidRPr="007D0956">
        <w:rPr>
          <w:rFonts w:ascii="Times New Roman" w:hAnsi="Times New Roman"/>
          <w:b/>
          <w:sz w:val="24"/>
          <w:szCs w:val="24"/>
        </w:rPr>
        <w:t>CICD</w:t>
      </w:r>
      <w:r w:rsidRPr="007D0956">
        <w:rPr>
          <w:rFonts w:ascii="Times New Roman" w:hAnsi="Times New Roman"/>
          <w:sz w:val="24"/>
          <w:szCs w:val="24"/>
        </w:rPr>
        <w:t>, continuous testing, pairing</w:t>
      </w:r>
      <w:r w:rsidRPr="007D0956">
        <w:rPr>
          <w:rFonts w:ascii="Times New Roman" w:hAnsi="Times New Roman"/>
          <w:b/>
          <w:sz w:val="24"/>
          <w:szCs w:val="24"/>
        </w:rPr>
        <w:t>, automation testing and dev-ops</w:t>
      </w:r>
      <w:r w:rsidRPr="007D0956">
        <w:rPr>
          <w:rFonts w:ascii="Times New Roman" w:hAnsi="Times New Roman"/>
          <w:sz w:val="24"/>
          <w:szCs w:val="24"/>
        </w:rPr>
        <w:t xml:space="preserve"> environment.</w:t>
      </w:r>
    </w:p>
    <w:p w:rsidR="00CA444D" w:rsidRPr="007D0956" w:rsidRDefault="00CA444D" w:rsidP="00CA444D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sz w:val="24"/>
          <w:szCs w:val="24"/>
        </w:rPr>
        <w:t>Built a trusting and safe environment where problems can be raised without fear of blame, retribution, or being judged, with an emphasis of healing and problem solving.</w:t>
      </w:r>
    </w:p>
    <w:p w:rsidR="00CA444D" w:rsidRPr="007D0956" w:rsidRDefault="00CA444D" w:rsidP="00CA444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sz w:val="24"/>
          <w:szCs w:val="24"/>
        </w:rPr>
        <w:t>Working knowledge/experience of Jenkins, Selenium-webdriver, Sonarqube, Bitbucket, github, ANT, cucumber, postman, swagger and JMeter</w:t>
      </w:r>
    </w:p>
    <w:p w:rsidR="00CA444D" w:rsidRPr="007D0956" w:rsidRDefault="00CA444D" w:rsidP="00CA444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sz w:val="24"/>
          <w:szCs w:val="24"/>
        </w:rPr>
        <w:t xml:space="preserve">Assisted team by removing impediments to achieve Sprint/Iteration goals. Assisted Product owner for User story writing, user story slicing and product backlog refinement. </w:t>
      </w:r>
    </w:p>
    <w:p w:rsidR="00CA444D" w:rsidRPr="007D0956" w:rsidRDefault="00CA444D" w:rsidP="00CA444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sz w:val="24"/>
          <w:szCs w:val="24"/>
        </w:rPr>
        <w:t xml:space="preserve">Have worked in </w:t>
      </w:r>
      <w:r w:rsidRPr="007D0956">
        <w:rPr>
          <w:rFonts w:ascii="Times New Roman" w:hAnsi="Times New Roman"/>
          <w:b/>
          <w:sz w:val="24"/>
          <w:szCs w:val="24"/>
        </w:rPr>
        <w:t>distributed Agile environment</w:t>
      </w:r>
      <w:r w:rsidRPr="007D0956">
        <w:rPr>
          <w:rFonts w:ascii="Times New Roman" w:hAnsi="Times New Roman"/>
          <w:sz w:val="24"/>
          <w:szCs w:val="24"/>
        </w:rPr>
        <w:t>, team and clients from various regions like US, Iberia and India. Handled multiple teams simultaneously.</w:t>
      </w:r>
    </w:p>
    <w:p w:rsidR="00CA444D" w:rsidRPr="007D0956" w:rsidRDefault="00CA444D" w:rsidP="00CA444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sz w:val="24"/>
          <w:szCs w:val="24"/>
        </w:rPr>
        <w:t>Have been involved in all major Agile activities like Prioritization, Estimation, Daily Stand up, Client Demo, Sprint Retrospective and Release Planning.</w:t>
      </w:r>
    </w:p>
    <w:p w:rsidR="00CA444D" w:rsidRPr="007D0956" w:rsidRDefault="00CA444D" w:rsidP="00CA444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sz w:val="24"/>
          <w:szCs w:val="24"/>
        </w:rPr>
        <w:t xml:space="preserve">Managed complete </w:t>
      </w:r>
      <w:r w:rsidRPr="007D0956">
        <w:rPr>
          <w:rFonts w:ascii="Times New Roman" w:hAnsi="Times New Roman"/>
          <w:b/>
          <w:sz w:val="24"/>
          <w:szCs w:val="24"/>
        </w:rPr>
        <w:t>agile lifecycle using tools like JIRA</w:t>
      </w:r>
      <w:r w:rsidRPr="007D0956">
        <w:rPr>
          <w:rFonts w:ascii="Times New Roman" w:hAnsi="Times New Roman"/>
          <w:sz w:val="24"/>
          <w:szCs w:val="24"/>
        </w:rPr>
        <w:t xml:space="preserve"> and Confluence.</w:t>
      </w:r>
    </w:p>
    <w:p w:rsidR="00CA444D" w:rsidRPr="007D0956" w:rsidRDefault="00CA444D" w:rsidP="00CA444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CA444D" w:rsidRPr="007D0956" w:rsidRDefault="00CA444D" w:rsidP="00CA444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CA444D" w:rsidRPr="007D0956" w:rsidRDefault="00CA444D" w:rsidP="00CA444D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  <w:r w:rsidRPr="007D0956">
        <w:rPr>
          <w:rFonts w:ascii="Times New Roman" w:hAnsi="Times New Roman"/>
          <w:b/>
          <w:sz w:val="24"/>
          <w:szCs w:val="24"/>
          <w:u w:val="single"/>
        </w:rPr>
        <w:t>TOOLS/SKILLS</w:t>
      </w:r>
    </w:p>
    <w:tbl>
      <w:tblPr>
        <w:tblW w:w="9180" w:type="dxa"/>
        <w:tblInd w:w="205" w:type="dxa"/>
        <w:tblLayout w:type="fixed"/>
        <w:tblLook w:val="0400"/>
      </w:tblPr>
      <w:tblGrid>
        <w:gridCol w:w="1980"/>
        <w:gridCol w:w="7200"/>
      </w:tblGrid>
      <w:tr w:rsidR="00CA444D" w:rsidRPr="007D0956" w:rsidTr="00C0229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A444D" w:rsidRPr="007D0956" w:rsidRDefault="00CA444D" w:rsidP="00C02297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</w:rPr>
              <w:t>Agile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44D" w:rsidRPr="007D0956" w:rsidRDefault="00CA444D" w:rsidP="00C0229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</w:rPr>
              <w:t>Scrum Master, Sprint Planning, Release Planning, Scrum Meet, Retrospective, Story estimation, Client Demo, Dev-Ops, Agile metrics, Migrating project to Agile, Continuous Integration, ATDD, TDD,  Agile Games, Training People on Agile. SCRUM, Kanban, waterfall, SAFe</w:t>
            </w:r>
          </w:p>
        </w:tc>
      </w:tr>
      <w:tr w:rsidR="00CA444D" w:rsidRPr="007D0956" w:rsidTr="00C0229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A444D" w:rsidRPr="007D0956" w:rsidRDefault="00CA444D" w:rsidP="00C02297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</w:rPr>
              <w:t>Tool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44D" w:rsidRPr="007D0956" w:rsidRDefault="00CA444D" w:rsidP="00C0229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</w:rPr>
              <w:t>JIRA ,Confluence, Jenkins, Selenium-webdriver, Sonarqube, Bitbucket, github, ANT, cucumber, postman, swagger and JMeter</w:t>
            </w:r>
          </w:p>
        </w:tc>
      </w:tr>
      <w:tr w:rsidR="00CA444D" w:rsidRPr="007D0956" w:rsidTr="00C0229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A444D" w:rsidRPr="007D0956" w:rsidRDefault="00CA444D" w:rsidP="00C02297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</w:rPr>
              <w:t xml:space="preserve">Domain </w:t>
            </w:r>
            <w:r w:rsidRPr="007D0956">
              <w:rPr>
                <w:rFonts w:ascii="Times New Roman" w:hAnsi="Times New Roman"/>
                <w:sz w:val="24"/>
                <w:szCs w:val="24"/>
              </w:rPr>
              <w:lastRenderedPageBreak/>
              <w:t>Knowledge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444D" w:rsidRPr="007D0956" w:rsidRDefault="00CA444D" w:rsidP="00C02297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0956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E-commerce(Retail),Web Apps, Quotes, Orders, Opportunities, </w:t>
            </w:r>
            <w:r w:rsidRPr="007D0956">
              <w:rPr>
                <w:rFonts w:ascii="Times New Roman" w:hAnsi="Times New Roman"/>
                <w:sz w:val="24"/>
                <w:szCs w:val="24"/>
              </w:rPr>
              <w:lastRenderedPageBreak/>
              <w:t>Salesforce</w:t>
            </w:r>
          </w:p>
        </w:tc>
      </w:tr>
    </w:tbl>
    <w:p w:rsidR="00CA444D" w:rsidRPr="007D0956" w:rsidRDefault="00CA444D" w:rsidP="00CA444D">
      <w:pPr>
        <w:pBdr>
          <w:bottom w:val="single" w:sz="4" w:space="0" w:color="000000"/>
        </w:pBdr>
        <w:spacing w:after="0"/>
        <w:rPr>
          <w:rFonts w:ascii="Times New Roman" w:hAnsi="Times New Roman"/>
          <w:b/>
          <w:sz w:val="24"/>
          <w:szCs w:val="24"/>
        </w:rPr>
      </w:pPr>
    </w:p>
    <w:p w:rsidR="00CA444D" w:rsidRPr="007D0956" w:rsidRDefault="00CA444D" w:rsidP="00CA444D">
      <w:pPr>
        <w:pStyle w:val="ListParagraph"/>
        <w:spacing w:after="0"/>
        <w:ind w:left="0"/>
        <w:rPr>
          <w:rFonts w:ascii="Times New Roman" w:hAnsi="Times New Roman"/>
          <w:b/>
          <w:sz w:val="24"/>
          <w:szCs w:val="24"/>
          <w:u w:val="single"/>
        </w:rPr>
      </w:pPr>
      <w:r w:rsidRPr="007D0956">
        <w:rPr>
          <w:rFonts w:ascii="Times New Roman" w:hAnsi="Times New Roman"/>
          <w:b/>
          <w:sz w:val="24"/>
          <w:szCs w:val="24"/>
          <w:u w:val="single"/>
        </w:rPr>
        <w:drawing>
          <wp:inline distT="0" distB="0" distL="0" distR="0">
            <wp:extent cx="888273" cy="75097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8273" cy="7509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D0956">
        <w:rPr>
          <w:rFonts w:ascii="Times New Roman" w:hAnsi="Times New Roman"/>
          <w:b/>
          <w:sz w:val="24"/>
          <w:szCs w:val="24"/>
          <w:u w:val="single"/>
        </w:rPr>
        <w:drawing>
          <wp:inline distT="0" distB="0" distL="0" distR="0">
            <wp:extent cx="616688" cy="76554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312" cy="767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444D" w:rsidRPr="007D0956" w:rsidRDefault="00CA444D" w:rsidP="00CA444D">
      <w:pPr>
        <w:pStyle w:val="ListParagraph"/>
        <w:spacing w:after="0"/>
        <w:ind w:left="0"/>
        <w:rPr>
          <w:rFonts w:ascii="Times New Roman" w:hAnsi="Times New Roman"/>
          <w:b/>
          <w:sz w:val="24"/>
          <w:szCs w:val="24"/>
          <w:u w:val="single"/>
        </w:rPr>
      </w:pPr>
    </w:p>
    <w:p w:rsidR="00CA444D" w:rsidRPr="007D0956" w:rsidRDefault="00CA444D" w:rsidP="00CA444D">
      <w:pPr>
        <w:pStyle w:val="ListParagraph"/>
        <w:spacing w:after="0"/>
        <w:ind w:left="0"/>
        <w:rPr>
          <w:rFonts w:ascii="Times New Roman" w:hAnsi="Times New Roman"/>
          <w:b/>
          <w:sz w:val="24"/>
          <w:szCs w:val="24"/>
          <w:u w:val="single"/>
        </w:rPr>
      </w:pPr>
    </w:p>
    <w:p w:rsidR="00CA444D" w:rsidRPr="007D0956" w:rsidRDefault="00CA444D" w:rsidP="00CA444D">
      <w:pPr>
        <w:pStyle w:val="ListParagraph"/>
        <w:spacing w:after="0"/>
        <w:ind w:left="0"/>
        <w:rPr>
          <w:rFonts w:ascii="Times New Roman" w:hAnsi="Times New Roman"/>
          <w:b/>
          <w:sz w:val="24"/>
          <w:szCs w:val="24"/>
        </w:rPr>
      </w:pPr>
      <w:r w:rsidRPr="007D0956">
        <w:rPr>
          <w:rFonts w:ascii="Times New Roman" w:hAnsi="Times New Roman"/>
          <w:b/>
          <w:sz w:val="24"/>
          <w:szCs w:val="24"/>
          <w:u w:val="single"/>
        </w:rPr>
        <w:t>EDUCATION DETAILS:</w:t>
      </w:r>
      <w:r w:rsidRPr="007D0956">
        <w:rPr>
          <w:rFonts w:ascii="Times New Roman" w:hAnsi="Times New Roman"/>
          <w:b/>
          <w:sz w:val="24"/>
          <w:szCs w:val="24"/>
        </w:rPr>
        <w:t xml:space="preserve"> </w:t>
      </w:r>
    </w:p>
    <w:p w:rsidR="00CA444D" w:rsidRPr="007D0956" w:rsidRDefault="00CA444D" w:rsidP="00CA444D">
      <w:pPr>
        <w:pStyle w:val="ListParagraph"/>
        <w:spacing w:after="0"/>
        <w:ind w:left="0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sz w:val="24"/>
          <w:szCs w:val="24"/>
        </w:rPr>
        <w:t>B.Tech in Engineering from RTM Nagpur University, Nagpur, India (2003)</w:t>
      </w:r>
    </w:p>
    <w:p w:rsidR="00CA444D" w:rsidRPr="007D0956" w:rsidRDefault="00CA444D" w:rsidP="00CA444D">
      <w:pPr>
        <w:pBdr>
          <w:bottom w:val="single" w:sz="4" w:space="0" w:color="000000"/>
        </w:pBdr>
        <w:spacing w:after="0"/>
        <w:rPr>
          <w:rFonts w:ascii="Times New Roman" w:hAnsi="Times New Roman"/>
          <w:b/>
          <w:sz w:val="24"/>
          <w:szCs w:val="24"/>
        </w:rPr>
      </w:pPr>
    </w:p>
    <w:p w:rsidR="00CA444D" w:rsidRPr="007D0956" w:rsidRDefault="00CA444D" w:rsidP="00CA444D">
      <w:pPr>
        <w:pBdr>
          <w:bottom w:val="single" w:sz="4" w:space="0" w:color="000000"/>
        </w:pBdr>
        <w:spacing w:after="0"/>
        <w:rPr>
          <w:rFonts w:ascii="Times New Roman" w:hAnsi="Times New Roman"/>
          <w:b/>
          <w:sz w:val="24"/>
          <w:szCs w:val="24"/>
        </w:rPr>
      </w:pPr>
    </w:p>
    <w:p w:rsidR="00CA444D" w:rsidRPr="007D0956" w:rsidRDefault="00CA444D" w:rsidP="00CA444D">
      <w:pPr>
        <w:pBdr>
          <w:bottom w:val="single" w:sz="4" w:space="0" w:color="000000"/>
        </w:pBdr>
        <w:spacing w:after="0"/>
        <w:rPr>
          <w:rFonts w:ascii="Times New Roman" w:hAnsi="Times New Roman"/>
          <w:b/>
          <w:sz w:val="24"/>
          <w:szCs w:val="24"/>
        </w:rPr>
      </w:pPr>
      <w:r w:rsidRPr="007D0956">
        <w:rPr>
          <w:rFonts w:ascii="Times New Roman" w:hAnsi="Times New Roman"/>
          <w:b/>
          <w:sz w:val="24"/>
          <w:szCs w:val="24"/>
        </w:rPr>
        <w:t>WORK EXPERIENCE:</w:t>
      </w:r>
    </w:p>
    <w:p w:rsidR="00CA444D" w:rsidRPr="007D0956" w:rsidRDefault="00CA444D" w:rsidP="00CA444D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CA444D" w:rsidRPr="007D0956" w:rsidRDefault="00CA444D" w:rsidP="00CA444D">
      <w:pPr>
        <w:spacing w:after="0"/>
        <w:rPr>
          <w:rFonts w:ascii="Times New Roman" w:hAnsi="Times New Roman"/>
          <w:b/>
          <w:sz w:val="24"/>
          <w:szCs w:val="24"/>
        </w:rPr>
      </w:pPr>
      <w:r w:rsidRPr="007D0956">
        <w:rPr>
          <w:rFonts w:ascii="Times New Roman" w:hAnsi="Times New Roman"/>
          <w:b/>
          <w:sz w:val="24"/>
          <w:szCs w:val="24"/>
        </w:rPr>
        <w:t>Client: Varidesk - Dallas</w:t>
      </w:r>
      <w:r w:rsidRPr="007D0956">
        <w:rPr>
          <w:rFonts w:ascii="Times New Roman" w:hAnsi="Times New Roman"/>
          <w:b/>
          <w:sz w:val="24"/>
          <w:szCs w:val="24"/>
        </w:rPr>
        <w:tab/>
        <w:t>, TX</w:t>
      </w:r>
      <w:r w:rsidRPr="007D0956">
        <w:rPr>
          <w:rFonts w:ascii="Times New Roman" w:hAnsi="Times New Roman"/>
          <w:b/>
          <w:sz w:val="24"/>
          <w:szCs w:val="24"/>
        </w:rPr>
        <w:tab/>
      </w:r>
      <w:r w:rsidRPr="007D0956">
        <w:rPr>
          <w:rFonts w:ascii="Times New Roman" w:hAnsi="Times New Roman"/>
          <w:b/>
          <w:sz w:val="24"/>
          <w:szCs w:val="24"/>
        </w:rPr>
        <w:tab/>
      </w:r>
      <w:r w:rsidRPr="007D0956">
        <w:rPr>
          <w:rFonts w:ascii="Times New Roman" w:hAnsi="Times New Roman"/>
          <w:b/>
          <w:sz w:val="24"/>
          <w:szCs w:val="24"/>
        </w:rPr>
        <w:tab/>
      </w:r>
      <w:r w:rsidRPr="007D0956">
        <w:rPr>
          <w:rFonts w:ascii="Times New Roman" w:hAnsi="Times New Roman"/>
          <w:b/>
          <w:sz w:val="24"/>
          <w:szCs w:val="24"/>
        </w:rPr>
        <w:tab/>
        <w:t xml:space="preserve">     Mar 2018 – Present</w:t>
      </w:r>
    </w:p>
    <w:p w:rsidR="00CA444D" w:rsidRPr="007D0956" w:rsidRDefault="00CA444D" w:rsidP="00CA444D">
      <w:pPr>
        <w:spacing w:after="0"/>
        <w:rPr>
          <w:rFonts w:ascii="Times New Roman" w:hAnsi="Times New Roman"/>
          <w:b/>
          <w:sz w:val="24"/>
          <w:szCs w:val="24"/>
        </w:rPr>
      </w:pPr>
      <w:r w:rsidRPr="007D0956">
        <w:rPr>
          <w:rFonts w:ascii="Times New Roman" w:hAnsi="Times New Roman"/>
          <w:b/>
          <w:sz w:val="24"/>
          <w:szCs w:val="24"/>
        </w:rPr>
        <w:t>Role: Scrum Master (Consultant)</w:t>
      </w:r>
    </w:p>
    <w:p w:rsidR="00CA444D" w:rsidRPr="007D0956" w:rsidRDefault="00CA444D" w:rsidP="00CA444D">
      <w:pPr>
        <w:spacing w:after="0"/>
        <w:rPr>
          <w:rFonts w:ascii="Times New Roman" w:hAnsi="Times New Roman"/>
          <w:b/>
          <w:sz w:val="24"/>
          <w:szCs w:val="24"/>
        </w:rPr>
      </w:pPr>
      <w:r w:rsidRPr="007D0956">
        <w:rPr>
          <w:rFonts w:ascii="Times New Roman" w:hAnsi="Times New Roman"/>
          <w:b/>
          <w:sz w:val="24"/>
          <w:szCs w:val="24"/>
        </w:rPr>
        <w:t xml:space="preserve">Project: Salesforce Implementation </w:t>
      </w:r>
    </w:p>
    <w:p w:rsidR="00CA444D" w:rsidRPr="007D0956" w:rsidRDefault="00CA444D" w:rsidP="00CA444D">
      <w:pPr>
        <w:spacing w:after="0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sz w:val="24"/>
          <w:szCs w:val="24"/>
        </w:rPr>
        <w:t xml:space="preserve">Implementation of Sales cloud application to help Sales team better manage opportunities and sales forecasting. Project includes Leads to quote management sales process. </w:t>
      </w:r>
    </w:p>
    <w:p w:rsidR="00CA444D" w:rsidRPr="007D0956" w:rsidRDefault="00CA444D" w:rsidP="00CA444D">
      <w:pPr>
        <w:spacing w:after="0"/>
        <w:rPr>
          <w:rFonts w:ascii="Times New Roman" w:hAnsi="Times New Roman"/>
          <w:sz w:val="24"/>
          <w:szCs w:val="24"/>
        </w:rPr>
      </w:pPr>
    </w:p>
    <w:p w:rsidR="00CA444D" w:rsidRPr="007D0956" w:rsidRDefault="00CA444D" w:rsidP="00CA444D">
      <w:pPr>
        <w:spacing w:after="0"/>
        <w:rPr>
          <w:rFonts w:ascii="Times New Roman" w:hAnsi="Times New Roman"/>
          <w:b/>
          <w:sz w:val="24"/>
          <w:szCs w:val="24"/>
        </w:rPr>
      </w:pPr>
      <w:r w:rsidRPr="007D0956">
        <w:rPr>
          <w:rFonts w:ascii="Times New Roman" w:hAnsi="Times New Roman"/>
          <w:b/>
          <w:sz w:val="24"/>
          <w:szCs w:val="24"/>
        </w:rPr>
        <w:t xml:space="preserve">Responsibilities: </w:t>
      </w:r>
    </w:p>
    <w:p w:rsidR="00CA444D" w:rsidRPr="007D0956" w:rsidRDefault="00CA444D" w:rsidP="00CA444D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sz w:val="24"/>
          <w:szCs w:val="24"/>
        </w:rPr>
        <w:t>Worked closely with Product Owner in Product Backlog management and continuous delivery of features. </w:t>
      </w:r>
    </w:p>
    <w:p w:rsidR="00CA444D" w:rsidRPr="007D0956" w:rsidRDefault="00CA444D" w:rsidP="00CA444D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sz w:val="24"/>
          <w:szCs w:val="24"/>
        </w:rPr>
        <w:t xml:space="preserve">Tracked and managed burndown metrics, velocity.Created Agile maturity matrix </w:t>
      </w:r>
    </w:p>
    <w:p w:rsidR="00CA444D" w:rsidRPr="007D0956" w:rsidRDefault="00CA444D" w:rsidP="00CA444D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sz w:val="24"/>
          <w:szCs w:val="24"/>
        </w:rPr>
        <w:t>Conducting Daily scrum and tracking complete SCRUM cycle through tool JIRA</w:t>
      </w:r>
    </w:p>
    <w:p w:rsidR="00CA444D" w:rsidRPr="007D0956" w:rsidRDefault="00CA444D" w:rsidP="00CA444D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sz w:val="24"/>
          <w:szCs w:val="24"/>
        </w:rPr>
        <w:t>Worked as SCRUM Master/RTE to follow complete agile activities by using SCRUM.</w:t>
      </w:r>
    </w:p>
    <w:p w:rsidR="00CA444D" w:rsidRPr="007D0956" w:rsidRDefault="00CA444D" w:rsidP="00CA444D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sz w:val="24"/>
          <w:szCs w:val="24"/>
        </w:rPr>
        <w:t>Together with team, developed detailed work plans, schedules, project estimates, resource plans and status reports. </w:t>
      </w:r>
    </w:p>
    <w:p w:rsidR="00CA444D" w:rsidRPr="007D0956" w:rsidRDefault="00CA444D" w:rsidP="00CA444D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sz w:val="24"/>
          <w:szCs w:val="24"/>
        </w:rPr>
        <w:t>Taking care of Project Deployment, Release Management.</w:t>
      </w:r>
    </w:p>
    <w:p w:rsidR="00CA444D" w:rsidRPr="007D0956" w:rsidRDefault="00CA444D" w:rsidP="00CA444D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sz w:val="24"/>
          <w:szCs w:val="24"/>
        </w:rPr>
        <w:t>Attending SCRUM of SCRUM (SOS) to coordinate with other dependent team to resolve dependency and impediments.</w:t>
      </w:r>
    </w:p>
    <w:p w:rsidR="00CA444D" w:rsidRPr="007D0956" w:rsidRDefault="00CA444D" w:rsidP="00CA444D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sz w:val="24"/>
          <w:szCs w:val="24"/>
        </w:rPr>
        <w:t>Helped to properly manage the backlog and aid team in determining suitable commitments for product backlog items and sprints </w:t>
      </w:r>
    </w:p>
    <w:p w:rsidR="00CA444D" w:rsidRPr="007D0956" w:rsidRDefault="00CA444D" w:rsidP="00CA444D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sz w:val="24"/>
          <w:szCs w:val="24"/>
        </w:rPr>
        <w:t>Provided servant-leadership, direction and coaching to the scrum team to encourage adoption of good agile practices. </w:t>
      </w:r>
    </w:p>
    <w:p w:rsidR="00CA444D" w:rsidRPr="007D0956" w:rsidRDefault="00CA444D" w:rsidP="00CA444D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sz w:val="24"/>
          <w:szCs w:val="24"/>
        </w:rPr>
        <w:t>Facilitated discussion, decision making, and conflict resolution</w:t>
      </w:r>
    </w:p>
    <w:p w:rsidR="00CA444D" w:rsidRPr="007D0956" w:rsidRDefault="00CA444D" w:rsidP="00CA444D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sz w:val="24"/>
          <w:szCs w:val="24"/>
        </w:rPr>
        <w:t>Monitor and managed dependencies on other teams and external projects to ensure potential issues are resolved</w:t>
      </w:r>
    </w:p>
    <w:p w:rsidR="00CA444D" w:rsidRPr="007D0956" w:rsidRDefault="00CA444D" w:rsidP="00CA444D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sz w:val="24"/>
          <w:szCs w:val="24"/>
        </w:rPr>
        <w:lastRenderedPageBreak/>
        <w:t>Instructed and modelled core Agile principles of collaboration, prioritization, team accountability and visibility; ensured consistent application of scrum methodologies across the team </w:t>
      </w:r>
    </w:p>
    <w:p w:rsidR="00CA444D" w:rsidRPr="007D0956" w:rsidRDefault="00CA444D" w:rsidP="00CA444D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sz w:val="24"/>
          <w:szCs w:val="24"/>
        </w:rPr>
        <w:t>Assist with internal and external communication, improving transparency, and radiating information.</w:t>
      </w:r>
    </w:p>
    <w:p w:rsidR="00CA444D" w:rsidRPr="007D0956" w:rsidRDefault="00CA444D" w:rsidP="00CA444D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sz w:val="24"/>
          <w:szCs w:val="24"/>
        </w:rPr>
        <w:t>Conducting Sprint Demo with Product Owner and Sprint Retrospective for the team.</w:t>
      </w:r>
    </w:p>
    <w:p w:rsidR="00CA444D" w:rsidRPr="007D0956" w:rsidRDefault="00CA444D" w:rsidP="00CA444D">
      <w:pPr>
        <w:pStyle w:val="ListParagraph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sz w:val="24"/>
          <w:szCs w:val="24"/>
        </w:rPr>
        <w:t>Responsible for Identifying Risk and mitigation plan.</w:t>
      </w:r>
    </w:p>
    <w:p w:rsidR="00CA444D" w:rsidRPr="007D0956" w:rsidRDefault="00CA444D" w:rsidP="00CA444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CA444D" w:rsidRPr="007D0956" w:rsidRDefault="00CA444D" w:rsidP="00CA444D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CA444D" w:rsidRPr="007D0956" w:rsidRDefault="00CA444D" w:rsidP="00CA444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7D0956">
        <w:rPr>
          <w:rFonts w:ascii="Times New Roman" w:hAnsi="Times New Roman"/>
          <w:b/>
          <w:sz w:val="24"/>
          <w:szCs w:val="24"/>
        </w:rPr>
        <w:t>Client: JCI – Johnson Control (Tyco Retail) – Irving, TX</w:t>
      </w:r>
      <w:r w:rsidRPr="007D0956">
        <w:rPr>
          <w:rFonts w:ascii="Times New Roman" w:hAnsi="Times New Roman"/>
          <w:b/>
          <w:sz w:val="24"/>
          <w:szCs w:val="24"/>
        </w:rPr>
        <w:tab/>
      </w:r>
      <w:r w:rsidRPr="007D0956">
        <w:rPr>
          <w:rFonts w:ascii="Times New Roman" w:hAnsi="Times New Roman"/>
          <w:b/>
          <w:sz w:val="24"/>
          <w:szCs w:val="24"/>
        </w:rPr>
        <w:tab/>
        <w:t xml:space="preserve">     June 2015 – Feb 2018</w:t>
      </w:r>
    </w:p>
    <w:p w:rsidR="00CA444D" w:rsidRPr="007D0956" w:rsidRDefault="00CA444D" w:rsidP="00CA444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7D0956">
        <w:rPr>
          <w:rFonts w:ascii="Times New Roman" w:hAnsi="Times New Roman"/>
          <w:b/>
          <w:sz w:val="24"/>
          <w:szCs w:val="24"/>
        </w:rPr>
        <w:t>Role: Scrum Master/RTE (Consultant)</w:t>
      </w:r>
    </w:p>
    <w:p w:rsidR="00CA444D" w:rsidRPr="007D0956" w:rsidRDefault="00CA444D" w:rsidP="00CA444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7D0956">
        <w:rPr>
          <w:rFonts w:ascii="Times New Roman" w:hAnsi="Times New Roman"/>
          <w:b/>
          <w:sz w:val="24"/>
          <w:szCs w:val="24"/>
        </w:rPr>
        <w:t>Project: Salesforce, Sales Cloud</w:t>
      </w:r>
    </w:p>
    <w:p w:rsidR="00CA444D" w:rsidRPr="007D0956" w:rsidRDefault="00CA444D" w:rsidP="00CA444D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CA444D" w:rsidRPr="007D0956" w:rsidRDefault="00CA444D" w:rsidP="00CA444D">
      <w:pPr>
        <w:spacing w:after="0"/>
        <w:rPr>
          <w:rFonts w:ascii="Times New Roman" w:hAnsi="Times New Roman"/>
          <w:b/>
          <w:sz w:val="24"/>
          <w:szCs w:val="24"/>
        </w:rPr>
      </w:pPr>
      <w:r w:rsidRPr="007D0956">
        <w:rPr>
          <w:rFonts w:ascii="Times New Roman" w:hAnsi="Times New Roman"/>
          <w:b/>
          <w:sz w:val="24"/>
          <w:szCs w:val="24"/>
        </w:rPr>
        <w:t xml:space="preserve">Responsibilities: </w:t>
      </w:r>
    </w:p>
    <w:p w:rsidR="00CA444D" w:rsidRPr="007D0956" w:rsidRDefault="00CA444D" w:rsidP="00CA444D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sz w:val="24"/>
          <w:szCs w:val="24"/>
        </w:rPr>
        <w:t>Training team on Agile, estimation and writing effective User stories.</w:t>
      </w:r>
    </w:p>
    <w:p w:rsidR="00CA444D" w:rsidRPr="007D0956" w:rsidRDefault="00CA444D" w:rsidP="00CA444D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sz w:val="24"/>
          <w:szCs w:val="24"/>
        </w:rPr>
        <w:t xml:space="preserve">Conducting SCRUM of SCRUM to resolve dependency and coordination. </w:t>
      </w:r>
    </w:p>
    <w:p w:rsidR="00CA444D" w:rsidRPr="007D0956" w:rsidRDefault="00CA444D" w:rsidP="00CA444D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sz w:val="24"/>
          <w:szCs w:val="24"/>
        </w:rPr>
        <w:t>Conducting Daily scrum call and tracking complete SCRUM cycle through tool JIRA.</w:t>
      </w:r>
    </w:p>
    <w:p w:rsidR="00CA444D" w:rsidRPr="007D0956" w:rsidRDefault="00CA444D" w:rsidP="00CA444D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sz w:val="24"/>
          <w:szCs w:val="24"/>
        </w:rPr>
        <w:t>Worked with product owners to refine and prioritize product backlog, develop release plans, assist breaking of epics to create and add user stories in the backlog. </w:t>
      </w:r>
    </w:p>
    <w:p w:rsidR="00CA444D" w:rsidRPr="007D0956" w:rsidRDefault="00CA444D" w:rsidP="00CA444D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sz w:val="24"/>
          <w:szCs w:val="24"/>
        </w:rPr>
        <w:t>Started with single team using SCRUM and later SAFe was introduced to manage multiple team. Handling multiple SCRUM team and have worked as a backup as well to handle other scrum teams.</w:t>
      </w:r>
    </w:p>
    <w:p w:rsidR="00CA444D" w:rsidRPr="007D0956" w:rsidRDefault="00CA444D" w:rsidP="00CA444D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sz w:val="24"/>
          <w:szCs w:val="24"/>
        </w:rPr>
        <w:t>Worked on Distributed agile environment and used Planning Poker for Estimation.</w:t>
      </w:r>
    </w:p>
    <w:p w:rsidR="00CA444D" w:rsidRPr="007D0956" w:rsidRDefault="00CA444D" w:rsidP="00CA444D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sz w:val="24"/>
          <w:szCs w:val="24"/>
        </w:rPr>
        <w:t>Conducting Sprint Demo with Product Owner and Sprint Retrospective for the team.</w:t>
      </w:r>
    </w:p>
    <w:p w:rsidR="00CA444D" w:rsidRPr="007D0956" w:rsidRDefault="00CA444D" w:rsidP="00CA444D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sz w:val="24"/>
          <w:szCs w:val="24"/>
        </w:rPr>
        <w:t>Responsible for Identifying Risk and mitigation plan.</w:t>
      </w:r>
    </w:p>
    <w:p w:rsidR="00CA444D" w:rsidRPr="007D0956" w:rsidRDefault="00CA444D" w:rsidP="00CA444D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sz w:val="24"/>
          <w:szCs w:val="24"/>
        </w:rPr>
        <w:t>Conducted Sprint Retrospective.</w:t>
      </w:r>
    </w:p>
    <w:p w:rsidR="00CA444D" w:rsidRPr="007D0956" w:rsidRDefault="00CA444D" w:rsidP="00CA444D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sz w:val="24"/>
          <w:szCs w:val="24"/>
        </w:rPr>
        <w:t>Ensured product backlog management and stories prioritization for consistent delivery.</w:t>
      </w:r>
    </w:p>
    <w:p w:rsidR="00CA444D" w:rsidRPr="007D0956" w:rsidRDefault="00CA444D" w:rsidP="00CA444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CA444D" w:rsidRPr="007D0956" w:rsidRDefault="00CA444D" w:rsidP="00CA444D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:rsidR="00CA444D" w:rsidRPr="007D0956" w:rsidRDefault="00CA444D" w:rsidP="00CA444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7D0956">
        <w:rPr>
          <w:rFonts w:ascii="Times New Roman" w:hAnsi="Times New Roman"/>
          <w:b/>
          <w:sz w:val="24"/>
          <w:szCs w:val="24"/>
        </w:rPr>
        <w:t>Client:  Agero Inc., DFW, Irving, TX</w:t>
      </w:r>
      <w:r w:rsidRPr="007D0956">
        <w:rPr>
          <w:rFonts w:ascii="Times New Roman" w:hAnsi="Times New Roman"/>
          <w:b/>
          <w:sz w:val="24"/>
          <w:szCs w:val="24"/>
        </w:rPr>
        <w:tab/>
      </w:r>
      <w:r w:rsidRPr="007D0956">
        <w:rPr>
          <w:rFonts w:ascii="Times New Roman" w:hAnsi="Times New Roman"/>
          <w:b/>
          <w:sz w:val="24"/>
          <w:szCs w:val="24"/>
        </w:rPr>
        <w:tab/>
        <w:t xml:space="preserve">                             Mar 2013 – May 2015</w:t>
      </w:r>
    </w:p>
    <w:p w:rsidR="00CA444D" w:rsidRPr="007D0956" w:rsidRDefault="00CA444D" w:rsidP="00CA444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7D0956">
        <w:rPr>
          <w:rFonts w:ascii="Times New Roman" w:hAnsi="Times New Roman"/>
          <w:b/>
          <w:sz w:val="24"/>
          <w:szCs w:val="24"/>
        </w:rPr>
        <w:t>Role: Scrum Master/ Agile Coach (Consultant)</w:t>
      </w:r>
    </w:p>
    <w:p w:rsidR="00CA444D" w:rsidRPr="007D0956" w:rsidRDefault="00CA444D" w:rsidP="00CA444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7D0956">
        <w:rPr>
          <w:rFonts w:ascii="Times New Roman" w:hAnsi="Times New Roman"/>
          <w:b/>
          <w:sz w:val="24"/>
          <w:szCs w:val="24"/>
        </w:rPr>
        <w:t>Project: Roadside Assistance App</w:t>
      </w:r>
    </w:p>
    <w:p w:rsidR="00CA444D" w:rsidRPr="007D0956" w:rsidRDefault="00CA444D" w:rsidP="00CA444D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CA444D" w:rsidRPr="007D0956" w:rsidRDefault="00CA444D" w:rsidP="00CA444D">
      <w:pPr>
        <w:spacing w:after="0"/>
        <w:rPr>
          <w:rFonts w:ascii="Times New Roman" w:hAnsi="Times New Roman"/>
          <w:b/>
          <w:sz w:val="24"/>
          <w:szCs w:val="24"/>
        </w:rPr>
      </w:pPr>
      <w:r w:rsidRPr="007D0956">
        <w:rPr>
          <w:rFonts w:ascii="Times New Roman" w:hAnsi="Times New Roman"/>
          <w:b/>
          <w:sz w:val="24"/>
          <w:szCs w:val="24"/>
        </w:rPr>
        <w:t xml:space="preserve">Responsibilities: </w:t>
      </w:r>
    </w:p>
    <w:p w:rsidR="00CA444D" w:rsidRPr="007D0956" w:rsidRDefault="00CA444D" w:rsidP="00CA444D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sz w:val="24"/>
          <w:szCs w:val="24"/>
        </w:rPr>
        <w:t>Worked with Co-Located, Distributed, and Off-Shore scrum teams.</w:t>
      </w:r>
    </w:p>
    <w:p w:rsidR="00CA444D" w:rsidRPr="007D0956" w:rsidRDefault="00CA444D" w:rsidP="00CA444D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sz w:val="24"/>
          <w:szCs w:val="24"/>
        </w:rPr>
        <w:t>Leveraged Atlassian expertise to create separate JIRA boards for the initiative for effective backlog management, Release Management and for tracking tasks. </w:t>
      </w:r>
    </w:p>
    <w:p w:rsidR="00CA444D" w:rsidRPr="007D0956" w:rsidRDefault="00CA444D" w:rsidP="00CA444D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sz w:val="24"/>
          <w:szCs w:val="24"/>
        </w:rPr>
        <w:lastRenderedPageBreak/>
        <w:t>Helped in improving process efficiency and process enhancements through retrospective meetings.  </w:t>
      </w:r>
    </w:p>
    <w:p w:rsidR="00CA444D" w:rsidRPr="007D0956" w:rsidRDefault="00CA444D" w:rsidP="00CA444D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sz w:val="24"/>
          <w:szCs w:val="24"/>
        </w:rPr>
        <w:t>Assisted in the creation of the Product Backlog, and provided clarification on prioritization when required by the Product Owner.</w:t>
      </w:r>
    </w:p>
    <w:p w:rsidR="00CA444D" w:rsidRPr="007D0956" w:rsidRDefault="00CA444D" w:rsidP="00CA444D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sz w:val="24"/>
          <w:szCs w:val="24"/>
        </w:rPr>
        <w:t>Coached cross functional development teams, empowering them and ensuring that they are self-organized to resolve minor issues. </w:t>
      </w:r>
    </w:p>
    <w:p w:rsidR="00CA444D" w:rsidRPr="007D0956" w:rsidRDefault="00CA444D" w:rsidP="00CA444D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sz w:val="24"/>
          <w:szCs w:val="24"/>
        </w:rPr>
        <w:t>Publicizing the team progress and successes to make sure they are highly visible to product owners and stakeholders.</w:t>
      </w:r>
    </w:p>
    <w:p w:rsidR="00CA444D" w:rsidRPr="007D0956" w:rsidRDefault="00CA444D" w:rsidP="00CA444D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sz w:val="24"/>
          <w:szCs w:val="24"/>
        </w:rPr>
        <w:t>Encouraged open, honest and respectful communication within the team, develop a sense of commitmentand accountability to each other, and keep the team focused  </w:t>
      </w:r>
    </w:p>
    <w:p w:rsidR="00CA444D" w:rsidRPr="007D0956" w:rsidRDefault="00CA444D" w:rsidP="00CA444D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sz w:val="24"/>
          <w:szCs w:val="24"/>
        </w:rPr>
        <w:t>Implemented agile principles, processes, and methods such as iterative and incremental development.</w:t>
      </w:r>
    </w:p>
    <w:p w:rsidR="00CA444D" w:rsidRPr="007D0956" w:rsidRDefault="00CA444D" w:rsidP="00CA444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CA444D" w:rsidRPr="007D0956" w:rsidRDefault="00CA444D" w:rsidP="00CA44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48"/>
        <w:rPr>
          <w:rFonts w:ascii="Times New Roman" w:hAnsi="Times New Roman"/>
          <w:sz w:val="24"/>
          <w:szCs w:val="24"/>
        </w:rPr>
      </w:pPr>
    </w:p>
    <w:p w:rsidR="00CA444D" w:rsidRPr="007D0956" w:rsidRDefault="00CA444D" w:rsidP="00CA44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D0956">
        <w:rPr>
          <w:rFonts w:ascii="Times New Roman" w:hAnsi="Times New Roman"/>
          <w:b/>
          <w:sz w:val="24"/>
          <w:szCs w:val="24"/>
        </w:rPr>
        <w:t>Client: GE Capital - Irving TX                                                          Jan 2011 – Feb 2013</w:t>
      </w:r>
    </w:p>
    <w:p w:rsidR="00CA444D" w:rsidRPr="007D0956" w:rsidRDefault="00CA444D" w:rsidP="00CA44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D0956">
        <w:rPr>
          <w:rFonts w:ascii="Times New Roman" w:hAnsi="Times New Roman"/>
          <w:b/>
          <w:sz w:val="24"/>
          <w:szCs w:val="24"/>
        </w:rPr>
        <w:t>Role: Jr. Scrum Master (Consultant)</w:t>
      </w:r>
    </w:p>
    <w:p w:rsidR="00CA444D" w:rsidRPr="007D0956" w:rsidRDefault="00CA444D" w:rsidP="00CA44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D0956">
        <w:rPr>
          <w:rFonts w:ascii="Times New Roman" w:hAnsi="Times New Roman"/>
          <w:b/>
          <w:sz w:val="24"/>
          <w:szCs w:val="24"/>
        </w:rPr>
        <w:t>Project: Equipment leasing management application</w:t>
      </w:r>
    </w:p>
    <w:p w:rsidR="00CA444D" w:rsidRPr="007D0956" w:rsidRDefault="00CA444D" w:rsidP="00CA44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CA444D" w:rsidRPr="007D0956" w:rsidRDefault="00CA444D" w:rsidP="00CA444D">
      <w:pPr>
        <w:spacing w:after="0"/>
        <w:rPr>
          <w:rFonts w:ascii="Times New Roman" w:hAnsi="Times New Roman"/>
          <w:b/>
          <w:sz w:val="24"/>
          <w:szCs w:val="24"/>
        </w:rPr>
      </w:pPr>
      <w:r w:rsidRPr="007D0956">
        <w:rPr>
          <w:rFonts w:ascii="Times New Roman" w:hAnsi="Times New Roman"/>
          <w:b/>
          <w:sz w:val="24"/>
          <w:szCs w:val="24"/>
        </w:rPr>
        <w:t xml:space="preserve">Responsibilities: </w:t>
      </w:r>
    </w:p>
    <w:p w:rsidR="00CA444D" w:rsidRPr="007D0956" w:rsidRDefault="00CA444D" w:rsidP="00CA444D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sz w:val="24"/>
          <w:szCs w:val="24"/>
        </w:rPr>
        <w:t>Worked as SCRUM Master to follow complete agile activities by using SCRUM.</w:t>
      </w:r>
    </w:p>
    <w:p w:rsidR="00CA444D" w:rsidRPr="007D0956" w:rsidRDefault="00CA444D" w:rsidP="00CA444D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sz w:val="24"/>
          <w:szCs w:val="24"/>
        </w:rPr>
        <w:t>Training team on Agile, Estimation, Writing effective User story and many other agile practices.</w:t>
      </w:r>
    </w:p>
    <w:p w:rsidR="00CA444D" w:rsidRPr="007D0956" w:rsidRDefault="00CA444D" w:rsidP="00CA444D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sz w:val="24"/>
          <w:szCs w:val="24"/>
        </w:rPr>
        <w:t>Conducting Daily scrum call and tracking complete SCRUM cycle through tool JIRA.</w:t>
      </w:r>
    </w:p>
    <w:p w:rsidR="00CA444D" w:rsidRPr="007D0956" w:rsidRDefault="00CA444D" w:rsidP="00CA444D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/>
          <w:sz w:val="24"/>
          <w:szCs w:val="24"/>
        </w:rPr>
      </w:pPr>
      <w:r w:rsidRPr="007D0956">
        <w:rPr>
          <w:rFonts w:ascii="Times New Roman" w:hAnsi="Times New Roman"/>
          <w:sz w:val="24"/>
          <w:szCs w:val="24"/>
        </w:rPr>
        <w:t>Work with product owners to refine and prioritize product backlog, develop release plans, assist breaking of epics to create and add user stories in the backlog. </w:t>
      </w:r>
    </w:p>
    <w:p w:rsidR="00CA444D" w:rsidRPr="007D0956" w:rsidRDefault="00CA444D" w:rsidP="00CA444D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:rsidR="00CA444D" w:rsidRPr="007D0956" w:rsidRDefault="00CA444D" w:rsidP="00CA44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08"/>
        <w:rPr>
          <w:rFonts w:ascii="Times New Roman" w:hAnsi="Times New Roman"/>
          <w:b/>
          <w:sz w:val="24"/>
          <w:szCs w:val="24"/>
        </w:rPr>
      </w:pPr>
      <w:bookmarkStart w:id="1" w:name="_heading=h.gjdgxs" w:colFirst="0" w:colLast="0"/>
      <w:bookmarkEnd w:id="1"/>
    </w:p>
    <w:p w:rsidR="00CA444D" w:rsidRPr="007D0956" w:rsidRDefault="00CA444D" w:rsidP="00CA44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D0956">
        <w:rPr>
          <w:rFonts w:ascii="Times New Roman" w:hAnsi="Times New Roman"/>
          <w:b/>
          <w:sz w:val="24"/>
          <w:szCs w:val="24"/>
        </w:rPr>
        <w:t>Client: BMC Software - Santa Clara CA                                        Oct 2008 – Dec 2010</w:t>
      </w:r>
    </w:p>
    <w:p w:rsidR="00CA444D" w:rsidRPr="007D0956" w:rsidRDefault="00CA444D" w:rsidP="00CA44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D0956">
        <w:rPr>
          <w:rFonts w:ascii="Times New Roman" w:hAnsi="Times New Roman"/>
          <w:b/>
          <w:sz w:val="24"/>
          <w:szCs w:val="24"/>
        </w:rPr>
        <w:t>Role: QA Analyst (Consultant)</w:t>
      </w:r>
    </w:p>
    <w:p w:rsidR="00CA444D" w:rsidRPr="007D0956" w:rsidRDefault="00CA444D" w:rsidP="00CA444D">
      <w:pPr>
        <w:pStyle w:val="ListParagraph"/>
        <w:spacing w:after="0"/>
        <w:ind w:left="0"/>
        <w:rPr>
          <w:rFonts w:ascii="Times New Roman" w:hAnsi="Times New Roman"/>
          <w:b/>
          <w:sz w:val="24"/>
          <w:szCs w:val="24"/>
          <w:u w:val="single"/>
        </w:rPr>
      </w:pPr>
    </w:p>
    <w:p w:rsidR="00F5646C" w:rsidRPr="007D0956" w:rsidRDefault="00F5646C" w:rsidP="00CA444D">
      <w:pPr>
        <w:pStyle w:val="NoSpacing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</w:p>
    <w:sectPr w:rsidR="00F5646C" w:rsidRPr="007D0956" w:rsidSect="00C438B9">
      <w:pgSz w:w="12240" w:h="15840"/>
      <w:pgMar w:top="1440" w:right="1440" w:bottom="17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7164" w:rsidRDefault="00477164" w:rsidP="005B54A1">
      <w:pPr>
        <w:spacing w:after="0" w:line="240" w:lineRule="auto"/>
      </w:pPr>
      <w:r>
        <w:separator/>
      </w:r>
    </w:p>
  </w:endnote>
  <w:endnote w:type="continuationSeparator" w:id="1">
    <w:p w:rsidR="00477164" w:rsidRDefault="00477164" w:rsidP="005B5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7164" w:rsidRDefault="00477164" w:rsidP="005B54A1">
      <w:pPr>
        <w:spacing w:after="0" w:line="240" w:lineRule="auto"/>
      </w:pPr>
      <w:r>
        <w:separator/>
      </w:r>
    </w:p>
  </w:footnote>
  <w:footnote w:type="continuationSeparator" w:id="1">
    <w:p w:rsidR="00477164" w:rsidRDefault="00477164" w:rsidP="005B5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>
    <w:nsid w:val="041C6309"/>
    <w:multiLevelType w:val="hybridMultilevel"/>
    <w:tmpl w:val="4F2A5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8C7927"/>
    <w:multiLevelType w:val="hybridMultilevel"/>
    <w:tmpl w:val="B5728D6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867E9F"/>
    <w:multiLevelType w:val="hybridMultilevel"/>
    <w:tmpl w:val="9F9EEF7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1DE3573C"/>
    <w:multiLevelType w:val="hybridMultilevel"/>
    <w:tmpl w:val="9F9EEF7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1F831F2C"/>
    <w:multiLevelType w:val="hybridMultilevel"/>
    <w:tmpl w:val="398C3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22050DD"/>
    <w:multiLevelType w:val="hybridMultilevel"/>
    <w:tmpl w:val="DC960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60C548A"/>
    <w:multiLevelType w:val="hybridMultilevel"/>
    <w:tmpl w:val="F6E42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3337FD"/>
    <w:multiLevelType w:val="multilevel"/>
    <w:tmpl w:val="34E800EC"/>
    <w:styleLink w:val="ImportedStyle3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position w:val="0"/>
      </w:rPr>
    </w:lvl>
    <w:lvl w:ilvl="1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</w:rPr>
    </w:lvl>
    <w:lvl w:ilvl="2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</w:rPr>
    </w:lvl>
    <w:lvl w:ilvl="3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</w:rPr>
    </w:lvl>
    <w:lvl w:ilvl="4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</w:rPr>
    </w:lvl>
    <w:lvl w:ilvl="5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</w:rPr>
    </w:lvl>
    <w:lvl w:ilvl="6">
      <w:start w:val="1"/>
      <w:numFmt w:val="bullet"/>
      <w:lvlText w:val="•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</w:rPr>
    </w:lvl>
    <w:lvl w:ilvl="7">
      <w:start w:val="1"/>
      <w:numFmt w:val="bullet"/>
      <w:lvlText w:val="o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</w:rPr>
    </w:lvl>
    <w:lvl w:ilvl="8">
      <w:start w:val="1"/>
      <w:numFmt w:val="bullet"/>
      <w:lvlText w:val="▪"/>
      <w:lvlJc w:val="left"/>
      <w:pPr>
        <w:tabs>
          <w:tab w:val="num" w:pos="116"/>
        </w:tabs>
      </w:pPr>
      <w:rPr>
        <w:rFonts w:ascii="Calibri" w:eastAsia="Calibri" w:hAnsi="Calibri" w:cs="Calibri"/>
        <w:position w:val="0"/>
      </w:rPr>
    </w:lvl>
  </w:abstractNum>
  <w:abstractNum w:abstractNumId="11">
    <w:nsid w:val="2B1B5B25"/>
    <w:multiLevelType w:val="multilevel"/>
    <w:tmpl w:val="B8F4015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42C25865"/>
    <w:multiLevelType w:val="hybridMultilevel"/>
    <w:tmpl w:val="B2227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pStyle w:val="Heading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pStyle w:val="Heading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3CE70FC"/>
    <w:multiLevelType w:val="hybridMultilevel"/>
    <w:tmpl w:val="61B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8A3B4D"/>
    <w:multiLevelType w:val="hybridMultilevel"/>
    <w:tmpl w:val="667280E0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5">
    <w:nsid w:val="4C0A5113"/>
    <w:multiLevelType w:val="hybridMultilevel"/>
    <w:tmpl w:val="52504F60"/>
    <w:lvl w:ilvl="0" w:tplc="7E0E57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55F67C1"/>
    <w:multiLevelType w:val="hybridMultilevel"/>
    <w:tmpl w:val="F4AE81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69A1E9F"/>
    <w:multiLevelType w:val="hybridMultilevel"/>
    <w:tmpl w:val="E822EF9A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B95718"/>
    <w:multiLevelType w:val="multilevel"/>
    <w:tmpl w:val="5AB95718"/>
    <w:name w:val="Numbered list 4"/>
    <w:lvl w:ilvl="0">
      <w:start w:val="1"/>
      <w:numFmt w:val="bullet"/>
      <w:lvlText w:val="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9">
    <w:nsid w:val="5AB95719"/>
    <w:multiLevelType w:val="singleLevel"/>
    <w:tmpl w:val="5AB95719"/>
    <w:name w:val="Numbered list 5"/>
    <w:lvl w:ilvl="0">
      <w:start w:val="1"/>
      <w:numFmt w:val="bullet"/>
      <w:lvlText w:val=""/>
      <w:lvlJc w:val="left"/>
      <w:rPr>
        <w:rFonts w:ascii="Wingdings" w:hAnsi="Wingdings"/>
      </w:rPr>
    </w:lvl>
  </w:abstractNum>
  <w:abstractNum w:abstractNumId="20">
    <w:nsid w:val="5C700955"/>
    <w:multiLevelType w:val="hybridMultilevel"/>
    <w:tmpl w:val="6FB0154E"/>
    <w:lvl w:ilvl="0" w:tplc="0409000B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826987"/>
    <w:multiLevelType w:val="hybridMultilevel"/>
    <w:tmpl w:val="60BEA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177508"/>
    <w:multiLevelType w:val="hybridMultilevel"/>
    <w:tmpl w:val="75E67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906AB8"/>
    <w:multiLevelType w:val="hybridMultilevel"/>
    <w:tmpl w:val="D4DE00F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>
    <w:nsid w:val="6E3778A9"/>
    <w:multiLevelType w:val="hybridMultilevel"/>
    <w:tmpl w:val="6626165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>
    <w:nsid w:val="6F2C495C"/>
    <w:multiLevelType w:val="multilevel"/>
    <w:tmpl w:val="4A72856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6">
    <w:nsid w:val="7AE159F2"/>
    <w:multiLevelType w:val="hybridMultilevel"/>
    <w:tmpl w:val="D2302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0"/>
  </w:num>
  <w:num w:numId="4">
    <w:abstractNumId w:val="1"/>
  </w:num>
  <w:num w:numId="5">
    <w:abstractNumId w:val="2"/>
  </w:num>
  <w:num w:numId="6">
    <w:abstractNumId w:val="24"/>
  </w:num>
  <w:num w:numId="7">
    <w:abstractNumId w:val="3"/>
  </w:num>
  <w:num w:numId="8">
    <w:abstractNumId w:val="13"/>
  </w:num>
  <w:num w:numId="9">
    <w:abstractNumId w:val="8"/>
  </w:num>
  <w:num w:numId="10">
    <w:abstractNumId w:val="23"/>
  </w:num>
  <w:num w:numId="11">
    <w:abstractNumId w:val="14"/>
  </w:num>
  <w:num w:numId="12">
    <w:abstractNumId w:val="6"/>
  </w:num>
  <w:num w:numId="13">
    <w:abstractNumId w:val="4"/>
  </w:num>
  <w:num w:numId="14">
    <w:abstractNumId w:val="21"/>
  </w:num>
  <w:num w:numId="15">
    <w:abstractNumId w:val="5"/>
  </w:num>
  <w:num w:numId="16">
    <w:abstractNumId w:val="25"/>
  </w:num>
  <w:num w:numId="17">
    <w:abstractNumId w:val="15"/>
  </w:num>
  <w:num w:numId="18">
    <w:abstractNumId w:val="7"/>
  </w:num>
  <w:num w:numId="19">
    <w:abstractNumId w:val="22"/>
  </w:num>
  <w:num w:numId="20">
    <w:abstractNumId w:val="20"/>
  </w:num>
  <w:num w:numId="21">
    <w:abstractNumId w:val="26"/>
  </w:num>
  <w:num w:numId="22">
    <w:abstractNumId w:val="9"/>
  </w:num>
  <w:num w:numId="23">
    <w:abstractNumId w:val="19"/>
  </w:num>
  <w:num w:numId="24">
    <w:abstractNumId w:val="18"/>
  </w:num>
  <w:num w:numId="25">
    <w:abstractNumId w:val="10"/>
  </w:num>
  <w:num w:numId="26">
    <w:abstractNumId w:val="11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46B1"/>
    <w:rsid w:val="000147E9"/>
    <w:rsid w:val="000177C5"/>
    <w:rsid w:val="0001781F"/>
    <w:rsid w:val="00021309"/>
    <w:rsid w:val="00046F84"/>
    <w:rsid w:val="000517CE"/>
    <w:rsid w:val="00052453"/>
    <w:rsid w:val="00053EDB"/>
    <w:rsid w:val="000773A5"/>
    <w:rsid w:val="00080902"/>
    <w:rsid w:val="000852B7"/>
    <w:rsid w:val="00087F86"/>
    <w:rsid w:val="00091446"/>
    <w:rsid w:val="000932C4"/>
    <w:rsid w:val="000A3654"/>
    <w:rsid w:val="000A6174"/>
    <w:rsid w:val="000A7BA2"/>
    <w:rsid w:val="000D344E"/>
    <w:rsid w:val="000F5253"/>
    <w:rsid w:val="000F77D8"/>
    <w:rsid w:val="001122DA"/>
    <w:rsid w:val="00124DB2"/>
    <w:rsid w:val="001313A5"/>
    <w:rsid w:val="001359C3"/>
    <w:rsid w:val="00144A87"/>
    <w:rsid w:val="00164542"/>
    <w:rsid w:val="00170381"/>
    <w:rsid w:val="00170E13"/>
    <w:rsid w:val="001746B1"/>
    <w:rsid w:val="00174C3C"/>
    <w:rsid w:val="00177DF2"/>
    <w:rsid w:val="00196AA6"/>
    <w:rsid w:val="001A49BF"/>
    <w:rsid w:val="001B3C47"/>
    <w:rsid w:val="001C05A0"/>
    <w:rsid w:val="001D59C3"/>
    <w:rsid w:val="001D6D61"/>
    <w:rsid w:val="001E7BFE"/>
    <w:rsid w:val="001F01ED"/>
    <w:rsid w:val="00200E44"/>
    <w:rsid w:val="00201276"/>
    <w:rsid w:val="00214BF7"/>
    <w:rsid w:val="00222E77"/>
    <w:rsid w:val="00224ABC"/>
    <w:rsid w:val="002260FB"/>
    <w:rsid w:val="00226D0D"/>
    <w:rsid w:val="00233838"/>
    <w:rsid w:val="00242254"/>
    <w:rsid w:val="00242A15"/>
    <w:rsid w:val="00250BAF"/>
    <w:rsid w:val="00250DB9"/>
    <w:rsid w:val="002633AF"/>
    <w:rsid w:val="00281DC2"/>
    <w:rsid w:val="00283D0D"/>
    <w:rsid w:val="002867DC"/>
    <w:rsid w:val="002A037D"/>
    <w:rsid w:val="002B17BE"/>
    <w:rsid w:val="002C3A8C"/>
    <w:rsid w:val="002D3ED0"/>
    <w:rsid w:val="002D60ED"/>
    <w:rsid w:val="002E483B"/>
    <w:rsid w:val="002E54CC"/>
    <w:rsid w:val="002E71AD"/>
    <w:rsid w:val="00300E20"/>
    <w:rsid w:val="00303E97"/>
    <w:rsid w:val="003118CA"/>
    <w:rsid w:val="00321858"/>
    <w:rsid w:val="00326C82"/>
    <w:rsid w:val="0036077A"/>
    <w:rsid w:val="0037051B"/>
    <w:rsid w:val="00394BB4"/>
    <w:rsid w:val="003B3A4B"/>
    <w:rsid w:val="003C0392"/>
    <w:rsid w:val="003C6C43"/>
    <w:rsid w:val="003F18F0"/>
    <w:rsid w:val="003F2EBD"/>
    <w:rsid w:val="003F45FF"/>
    <w:rsid w:val="00400021"/>
    <w:rsid w:val="004162ED"/>
    <w:rsid w:val="00422C67"/>
    <w:rsid w:val="00426DE8"/>
    <w:rsid w:val="004326BE"/>
    <w:rsid w:val="00440FFD"/>
    <w:rsid w:val="004470FA"/>
    <w:rsid w:val="004513BF"/>
    <w:rsid w:val="004562AA"/>
    <w:rsid w:val="00456667"/>
    <w:rsid w:val="00477164"/>
    <w:rsid w:val="00487AB7"/>
    <w:rsid w:val="004901F2"/>
    <w:rsid w:val="004950B5"/>
    <w:rsid w:val="004E2E1B"/>
    <w:rsid w:val="004F4072"/>
    <w:rsid w:val="0051346F"/>
    <w:rsid w:val="00517985"/>
    <w:rsid w:val="005248C3"/>
    <w:rsid w:val="00527D9C"/>
    <w:rsid w:val="0053540B"/>
    <w:rsid w:val="00544888"/>
    <w:rsid w:val="00552350"/>
    <w:rsid w:val="00556B24"/>
    <w:rsid w:val="00561E10"/>
    <w:rsid w:val="00562FE2"/>
    <w:rsid w:val="00571F98"/>
    <w:rsid w:val="0057274C"/>
    <w:rsid w:val="00575E5D"/>
    <w:rsid w:val="0059422D"/>
    <w:rsid w:val="005A0947"/>
    <w:rsid w:val="005A5C33"/>
    <w:rsid w:val="005B54A1"/>
    <w:rsid w:val="005C0693"/>
    <w:rsid w:val="005D202F"/>
    <w:rsid w:val="005F555B"/>
    <w:rsid w:val="006338F0"/>
    <w:rsid w:val="006354E7"/>
    <w:rsid w:val="0065342E"/>
    <w:rsid w:val="00654D2F"/>
    <w:rsid w:val="00656B93"/>
    <w:rsid w:val="00662EF3"/>
    <w:rsid w:val="006643C0"/>
    <w:rsid w:val="00666DD6"/>
    <w:rsid w:val="006B0219"/>
    <w:rsid w:val="006C4BB5"/>
    <w:rsid w:val="006D1385"/>
    <w:rsid w:val="006D6E05"/>
    <w:rsid w:val="006E1E15"/>
    <w:rsid w:val="006E2E06"/>
    <w:rsid w:val="00712B46"/>
    <w:rsid w:val="007274D9"/>
    <w:rsid w:val="007366D2"/>
    <w:rsid w:val="00763913"/>
    <w:rsid w:val="00771F85"/>
    <w:rsid w:val="00786FED"/>
    <w:rsid w:val="0079411A"/>
    <w:rsid w:val="007977ED"/>
    <w:rsid w:val="007A7ED9"/>
    <w:rsid w:val="007C2DE0"/>
    <w:rsid w:val="007D0956"/>
    <w:rsid w:val="007E368E"/>
    <w:rsid w:val="00802500"/>
    <w:rsid w:val="0082643B"/>
    <w:rsid w:val="008319E0"/>
    <w:rsid w:val="008415BB"/>
    <w:rsid w:val="00852AD4"/>
    <w:rsid w:val="008676C1"/>
    <w:rsid w:val="008733EB"/>
    <w:rsid w:val="00882176"/>
    <w:rsid w:val="0088597A"/>
    <w:rsid w:val="00885FC5"/>
    <w:rsid w:val="008A1326"/>
    <w:rsid w:val="008A2C9A"/>
    <w:rsid w:val="008A706D"/>
    <w:rsid w:val="008B23C7"/>
    <w:rsid w:val="008B6830"/>
    <w:rsid w:val="008D38CE"/>
    <w:rsid w:val="008F0BFD"/>
    <w:rsid w:val="009046EF"/>
    <w:rsid w:val="009226A3"/>
    <w:rsid w:val="00922AE3"/>
    <w:rsid w:val="00931661"/>
    <w:rsid w:val="00943A5F"/>
    <w:rsid w:val="00950C07"/>
    <w:rsid w:val="0095432A"/>
    <w:rsid w:val="00955220"/>
    <w:rsid w:val="00955F85"/>
    <w:rsid w:val="009663C9"/>
    <w:rsid w:val="0096796A"/>
    <w:rsid w:val="00977BD3"/>
    <w:rsid w:val="00982CA3"/>
    <w:rsid w:val="00984189"/>
    <w:rsid w:val="009A3B06"/>
    <w:rsid w:val="009A5458"/>
    <w:rsid w:val="009C1156"/>
    <w:rsid w:val="009D051B"/>
    <w:rsid w:val="009D163C"/>
    <w:rsid w:val="009D2C56"/>
    <w:rsid w:val="009D391D"/>
    <w:rsid w:val="009E6934"/>
    <w:rsid w:val="00A00FB7"/>
    <w:rsid w:val="00A0102E"/>
    <w:rsid w:val="00A03E00"/>
    <w:rsid w:val="00A1273E"/>
    <w:rsid w:val="00A14FB0"/>
    <w:rsid w:val="00A24E22"/>
    <w:rsid w:val="00A365FD"/>
    <w:rsid w:val="00A37AD6"/>
    <w:rsid w:val="00A52CCD"/>
    <w:rsid w:val="00A5411C"/>
    <w:rsid w:val="00A7486D"/>
    <w:rsid w:val="00A7489F"/>
    <w:rsid w:val="00A8441B"/>
    <w:rsid w:val="00AA0A81"/>
    <w:rsid w:val="00AA0FAE"/>
    <w:rsid w:val="00AA2135"/>
    <w:rsid w:val="00AB715D"/>
    <w:rsid w:val="00AB7F4F"/>
    <w:rsid w:val="00AC03CF"/>
    <w:rsid w:val="00AC7B8C"/>
    <w:rsid w:val="00AD526E"/>
    <w:rsid w:val="00AE6553"/>
    <w:rsid w:val="00AF3A3F"/>
    <w:rsid w:val="00AF7764"/>
    <w:rsid w:val="00AF7772"/>
    <w:rsid w:val="00B07381"/>
    <w:rsid w:val="00B12411"/>
    <w:rsid w:val="00B12BD5"/>
    <w:rsid w:val="00B51D25"/>
    <w:rsid w:val="00B61307"/>
    <w:rsid w:val="00B7463A"/>
    <w:rsid w:val="00B81907"/>
    <w:rsid w:val="00B9747C"/>
    <w:rsid w:val="00BA10FF"/>
    <w:rsid w:val="00BB45AC"/>
    <w:rsid w:val="00BB6382"/>
    <w:rsid w:val="00BC6A16"/>
    <w:rsid w:val="00BE18A0"/>
    <w:rsid w:val="00BE1C10"/>
    <w:rsid w:val="00C0180A"/>
    <w:rsid w:val="00C045B2"/>
    <w:rsid w:val="00C278B5"/>
    <w:rsid w:val="00C327B1"/>
    <w:rsid w:val="00C3672B"/>
    <w:rsid w:val="00C369D1"/>
    <w:rsid w:val="00C407F8"/>
    <w:rsid w:val="00C438B9"/>
    <w:rsid w:val="00C573F2"/>
    <w:rsid w:val="00C63D9A"/>
    <w:rsid w:val="00C65D0E"/>
    <w:rsid w:val="00C80D85"/>
    <w:rsid w:val="00C82CDF"/>
    <w:rsid w:val="00CA444D"/>
    <w:rsid w:val="00CD0EC7"/>
    <w:rsid w:val="00CD26AB"/>
    <w:rsid w:val="00CD3A70"/>
    <w:rsid w:val="00CE2696"/>
    <w:rsid w:val="00CE664B"/>
    <w:rsid w:val="00CF0F72"/>
    <w:rsid w:val="00D35CEB"/>
    <w:rsid w:val="00D3764A"/>
    <w:rsid w:val="00D37E13"/>
    <w:rsid w:val="00D4251F"/>
    <w:rsid w:val="00D42CE5"/>
    <w:rsid w:val="00D50403"/>
    <w:rsid w:val="00D55F99"/>
    <w:rsid w:val="00D62EB3"/>
    <w:rsid w:val="00D80224"/>
    <w:rsid w:val="00D865E4"/>
    <w:rsid w:val="00D940B7"/>
    <w:rsid w:val="00D9426E"/>
    <w:rsid w:val="00DA5ADA"/>
    <w:rsid w:val="00DA64F5"/>
    <w:rsid w:val="00DC6340"/>
    <w:rsid w:val="00DD0708"/>
    <w:rsid w:val="00DD2C26"/>
    <w:rsid w:val="00DD718C"/>
    <w:rsid w:val="00DF22E0"/>
    <w:rsid w:val="00DF404C"/>
    <w:rsid w:val="00DF474E"/>
    <w:rsid w:val="00E142D2"/>
    <w:rsid w:val="00E269C1"/>
    <w:rsid w:val="00E40C2B"/>
    <w:rsid w:val="00E574C6"/>
    <w:rsid w:val="00E6266B"/>
    <w:rsid w:val="00E742E2"/>
    <w:rsid w:val="00E82812"/>
    <w:rsid w:val="00E8408C"/>
    <w:rsid w:val="00E87248"/>
    <w:rsid w:val="00E9024E"/>
    <w:rsid w:val="00EB1341"/>
    <w:rsid w:val="00EB288E"/>
    <w:rsid w:val="00EB4C14"/>
    <w:rsid w:val="00EE7AD8"/>
    <w:rsid w:val="00F32D08"/>
    <w:rsid w:val="00F35A37"/>
    <w:rsid w:val="00F5646C"/>
    <w:rsid w:val="00F6508D"/>
    <w:rsid w:val="00F66AD0"/>
    <w:rsid w:val="00F757AB"/>
    <w:rsid w:val="00F83158"/>
    <w:rsid w:val="00F85E9E"/>
    <w:rsid w:val="00F920CF"/>
    <w:rsid w:val="00F9435C"/>
    <w:rsid w:val="00FA2D99"/>
    <w:rsid w:val="00FB79BA"/>
    <w:rsid w:val="00FD1665"/>
    <w:rsid w:val="00FD63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6B1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46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746B1"/>
    <w:pPr>
      <w:keepNext/>
      <w:numPr>
        <w:ilvl w:val="1"/>
        <w:numId w:val="1"/>
      </w:numPr>
      <w:suppressAutoHyphens/>
      <w:spacing w:before="120" w:after="0" w:line="240" w:lineRule="auto"/>
      <w:outlineLvl w:val="1"/>
    </w:pPr>
    <w:rPr>
      <w:rFonts w:ascii="Arial Black" w:hAnsi="Arial Black" w:cs="Arial Black"/>
      <w:bCs/>
      <w:szCs w:val="20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1746B1"/>
    <w:pPr>
      <w:keepNext/>
      <w:numPr>
        <w:ilvl w:val="2"/>
        <w:numId w:val="1"/>
      </w:numPr>
      <w:suppressAutoHyphens/>
      <w:spacing w:after="0" w:line="240" w:lineRule="auto"/>
      <w:outlineLvl w:val="2"/>
    </w:pPr>
    <w:rPr>
      <w:rFonts w:ascii="Arial" w:hAnsi="Arial" w:cs="Arial"/>
      <w:b/>
      <w:sz w:val="18"/>
      <w:szCs w:val="20"/>
      <w:lang w:eastAsia="ar-S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66D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746B1"/>
    <w:pPr>
      <w:ind w:left="720"/>
      <w:contextualSpacing/>
    </w:pPr>
  </w:style>
  <w:style w:type="paragraph" w:customStyle="1" w:styleId="Normal1">
    <w:name w:val="Normal1"/>
    <w:basedOn w:val="Normal"/>
    <w:link w:val="normalChar"/>
    <w:rsid w:val="001746B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Char">
    <w:name w:val="normal Char"/>
    <w:link w:val="Normal1"/>
    <w:locked/>
    <w:rsid w:val="001746B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746B1"/>
    <w:rPr>
      <w:rFonts w:ascii="Arial Black" w:eastAsia="Times New Roman" w:hAnsi="Arial Black" w:cs="Arial Black"/>
      <w:bCs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1746B1"/>
    <w:rPr>
      <w:rFonts w:ascii="Arial" w:eastAsia="Times New Roman" w:hAnsi="Arial" w:cs="Arial"/>
      <w:b/>
      <w:sz w:val="18"/>
      <w:szCs w:val="20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1746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Bullet">
    <w:name w:val="List Bullet"/>
    <w:basedOn w:val="Normal"/>
    <w:autoRedefine/>
    <w:rsid w:val="00A5411C"/>
    <w:pPr>
      <w:spacing w:after="0" w:line="240" w:lineRule="auto"/>
      <w:jc w:val="both"/>
    </w:pPr>
    <w:rPr>
      <w:rFonts w:ascii="Verdana" w:hAnsi="Verdana"/>
      <w:bCs/>
      <w:sz w:val="18"/>
      <w:szCs w:val="18"/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4562AA"/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DefaultParagraphFont"/>
    <w:rsid w:val="00021309"/>
  </w:style>
  <w:style w:type="character" w:customStyle="1" w:styleId="tl8wme">
    <w:name w:val="tl8wme"/>
    <w:basedOn w:val="DefaultParagraphFont"/>
    <w:rsid w:val="00771F85"/>
  </w:style>
  <w:style w:type="character" w:customStyle="1" w:styleId="ur">
    <w:name w:val="ur"/>
    <w:basedOn w:val="DefaultParagraphFont"/>
    <w:rsid w:val="00771F85"/>
  </w:style>
  <w:style w:type="character" w:customStyle="1" w:styleId="vpqmgb">
    <w:name w:val="vpqmgb"/>
    <w:basedOn w:val="DefaultParagraphFont"/>
    <w:rsid w:val="00771F85"/>
  </w:style>
  <w:style w:type="character" w:customStyle="1" w:styleId="sv">
    <w:name w:val="sv"/>
    <w:basedOn w:val="DefaultParagraphFont"/>
    <w:rsid w:val="00771F85"/>
  </w:style>
  <w:style w:type="character" w:styleId="Hyperlink">
    <w:name w:val="Hyperlink"/>
    <w:basedOn w:val="DefaultParagraphFont"/>
    <w:uiPriority w:val="99"/>
    <w:unhideWhenUsed/>
    <w:rsid w:val="00053EDB"/>
    <w:rPr>
      <w:color w:val="0000FF" w:themeColor="hyperlink"/>
      <w:u w:val="single"/>
    </w:rPr>
  </w:style>
  <w:style w:type="paragraph" w:styleId="NormalWeb">
    <w:name w:val="Normal (Web)"/>
    <w:basedOn w:val="Normal"/>
    <w:unhideWhenUsed/>
    <w:rsid w:val="00DF22E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4E22"/>
    <w:rPr>
      <w:b/>
      <w:bCs/>
    </w:rPr>
  </w:style>
  <w:style w:type="paragraph" w:customStyle="1" w:styleId="ColorfulList-Accent12">
    <w:name w:val="Colorful List - Accent 12"/>
    <w:basedOn w:val="Normal"/>
    <w:qFormat/>
    <w:rsid w:val="00124DB2"/>
    <w:pPr>
      <w:suppressAutoHyphens/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ar-SA"/>
    </w:rPr>
  </w:style>
  <w:style w:type="paragraph" w:customStyle="1" w:styleId="Default">
    <w:name w:val="Default"/>
    <w:rsid w:val="00DC634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66DD6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MediumGrid21">
    <w:name w:val="Medium Grid 21"/>
    <w:basedOn w:val="Normal"/>
    <w:uiPriority w:val="1"/>
    <w:rsid w:val="002260FB"/>
    <w:pPr>
      <w:spacing w:beforeLines="1" w:after="0" w:line="240" w:lineRule="auto"/>
    </w:pPr>
    <w:rPr>
      <w:rFonts w:ascii="Cambria" w:hAnsi="Cambria"/>
      <w:lang w:bidi="en-US"/>
    </w:rPr>
  </w:style>
  <w:style w:type="paragraph" w:styleId="NoSpacing">
    <w:name w:val="No Spacing"/>
    <w:link w:val="NoSpacingChar"/>
    <w:uiPriority w:val="1"/>
    <w:qFormat/>
    <w:rsid w:val="00FB79BA"/>
    <w:pPr>
      <w:spacing w:after="0" w:line="240" w:lineRule="auto"/>
    </w:pPr>
    <w:rPr>
      <w:rFonts w:eastAsiaTheme="minorEastAsia"/>
    </w:rPr>
  </w:style>
  <w:style w:type="numbering" w:customStyle="1" w:styleId="ImportedStyle3">
    <w:name w:val="Imported Style 3"/>
    <w:rsid w:val="00AA0FAE"/>
    <w:pPr>
      <w:numPr>
        <w:numId w:val="25"/>
      </w:numPr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852B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5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4A1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B5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4A1"/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2C3A8C"/>
    <w:rPr>
      <w:rFonts w:eastAsiaTheme="minorEastAsia"/>
    </w:rPr>
  </w:style>
  <w:style w:type="table" w:styleId="TableGrid">
    <w:name w:val="Table Grid"/>
    <w:basedOn w:val="TableNormal"/>
    <w:uiPriority w:val="39"/>
    <w:rsid w:val="002C3A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-6210241828965299548gmail-s1">
    <w:name w:val="m_-6210241828965299548gmail-s1"/>
    <w:basedOn w:val="DefaultParagraphFont"/>
    <w:rsid w:val="009046EF"/>
  </w:style>
  <w:style w:type="paragraph" w:styleId="BalloonText">
    <w:name w:val="Balloon Text"/>
    <w:basedOn w:val="Normal"/>
    <w:link w:val="BalloonTextChar"/>
    <w:uiPriority w:val="99"/>
    <w:semiHidden/>
    <w:unhideWhenUsed/>
    <w:rsid w:val="00CA44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44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548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9154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0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5640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46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215885">
                                  <w:marLeft w:val="135"/>
                                  <w:marRight w:val="135"/>
                                  <w:marTop w:val="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48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0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isha-lakhankar-csm-psm-i-369a0118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lakhankar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1455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SOPHIYA</dc:creator>
  <cp:lastModifiedBy>SOPHIYA</cp:lastModifiedBy>
  <cp:revision>2</cp:revision>
  <dcterms:created xsi:type="dcterms:W3CDTF">2019-10-01T18:40:00Z</dcterms:created>
  <dcterms:modified xsi:type="dcterms:W3CDTF">2019-10-01T18:40:00Z</dcterms:modified>
</cp:coreProperties>
</file>