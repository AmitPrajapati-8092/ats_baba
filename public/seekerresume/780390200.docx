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160" w:horzAnchor="margin" w:tblpXSpec="center" w:tblpY="-85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393"/>
        <w:gridCol w:w="845"/>
        <w:gridCol w:w="79"/>
        <w:gridCol w:w="401"/>
        <w:gridCol w:w="360"/>
        <w:gridCol w:w="1849"/>
        <w:gridCol w:w="941"/>
        <w:gridCol w:w="35"/>
        <w:gridCol w:w="325"/>
        <w:gridCol w:w="540"/>
        <w:gridCol w:w="3528"/>
      </w:tblGrid>
      <w:tr w:rsidR="00527ACE" w:rsidRPr="00165618" w:rsidTr="008746CD">
        <w:trPr>
          <w:trHeight w:val="440"/>
        </w:trPr>
        <w:tc>
          <w:tcPr>
            <w:tcW w:w="10296" w:type="dxa"/>
            <w:gridSpan w:val="11"/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ACE" w:rsidRPr="008965E7" w:rsidRDefault="008965E7" w:rsidP="008965E7">
            <w:pPr>
              <w:jc w:val="center"/>
              <w:rPr>
                <w:b/>
                <w:sz w:val="32"/>
                <w:szCs w:val="32"/>
              </w:rPr>
            </w:pPr>
            <w:r w:rsidRPr="008965E7">
              <w:rPr>
                <w:b/>
                <w:sz w:val="32"/>
                <w:szCs w:val="32"/>
              </w:rPr>
              <w:t>Leo Panzarella</w:t>
            </w:r>
          </w:p>
        </w:tc>
      </w:tr>
      <w:tr w:rsidR="00527ACE" w:rsidRPr="00165618" w:rsidTr="008965E7">
        <w:trPr>
          <w:trHeight w:hRule="exact" w:val="685"/>
        </w:trPr>
        <w:tc>
          <w:tcPr>
            <w:tcW w:w="1393" w:type="dxa"/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ACE" w:rsidRPr="00165618" w:rsidRDefault="00527ACE" w:rsidP="00532E08">
            <w:pPr>
              <w:spacing w:after="200" w:line="252" w:lineRule="auto"/>
              <w:jc w:val="center"/>
              <w:rPr>
                <w:lang w:val="en-IN"/>
              </w:rPr>
            </w:pPr>
            <w:r w:rsidRPr="00165618">
              <w:rPr>
                <w:b/>
                <w:bCs/>
                <w:lang w:val="en-GB"/>
              </w:rPr>
              <w:t>Contact #</w:t>
            </w:r>
          </w:p>
        </w:tc>
        <w:tc>
          <w:tcPr>
            <w:tcW w:w="1325" w:type="dxa"/>
            <w:gridSpan w:val="3"/>
            <w:shd w:val="clear" w:color="auto" w:fill="C6D9F1" w:themeFill="text2" w:themeFillTint="33"/>
            <w:hideMark/>
          </w:tcPr>
          <w:p w:rsidR="00527ACE" w:rsidRPr="00165618" w:rsidRDefault="00527ACE" w:rsidP="00532E08">
            <w:pPr>
              <w:spacing w:after="200" w:line="252" w:lineRule="auto"/>
              <w:jc w:val="center"/>
              <w:rPr>
                <w:lang w:val="en-IN"/>
              </w:rPr>
            </w:pPr>
            <w:r w:rsidRPr="00165618">
              <w:rPr>
                <w:b/>
                <w:bCs/>
                <w:lang w:val="en-GB"/>
              </w:rPr>
              <w:t>Alternative contact #</w:t>
            </w:r>
          </w:p>
        </w:tc>
        <w:tc>
          <w:tcPr>
            <w:tcW w:w="2209" w:type="dxa"/>
            <w:gridSpan w:val="2"/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ACE" w:rsidRPr="00165618" w:rsidRDefault="00527ACE" w:rsidP="00532E08">
            <w:pPr>
              <w:spacing w:after="200" w:line="252" w:lineRule="auto"/>
              <w:jc w:val="center"/>
              <w:rPr>
                <w:lang w:val="en-IN"/>
              </w:rPr>
            </w:pPr>
            <w:r w:rsidRPr="00165618">
              <w:rPr>
                <w:b/>
                <w:bCs/>
                <w:lang w:val="en-GB"/>
              </w:rPr>
              <w:t>Email Address</w:t>
            </w:r>
          </w:p>
        </w:tc>
        <w:tc>
          <w:tcPr>
            <w:tcW w:w="1841" w:type="dxa"/>
            <w:gridSpan w:val="4"/>
            <w:shd w:val="clear" w:color="auto" w:fill="C6D9F1" w:themeFill="text2" w:themeFillTint="33"/>
            <w:hideMark/>
          </w:tcPr>
          <w:p w:rsidR="00527ACE" w:rsidRPr="00165618" w:rsidRDefault="00527ACE" w:rsidP="00532E08">
            <w:pPr>
              <w:spacing w:after="200" w:line="252" w:lineRule="auto"/>
              <w:jc w:val="center"/>
              <w:rPr>
                <w:lang w:val="en-IN"/>
              </w:rPr>
            </w:pPr>
            <w:r w:rsidRPr="00165618">
              <w:rPr>
                <w:b/>
                <w:bCs/>
                <w:lang w:val="en-GB"/>
              </w:rPr>
              <w:t>Skype</w:t>
            </w:r>
          </w:p>
        </w:tc>
        <w:tc>
          <w:tcPr>
            <w:tcW w:w="3528" w:type="dxa"/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ACE" w:rsidRPr="00165618" w:rsidRDefault="00527ACE" w:rsidP="00532E08">
            <w:pPr>
              <w:spacing w:after="200" w:line="252" w:lineRule="auto"/>
              <w:jc w:val="center"/>
              <w:rPr>
                <w:lang w:val="en-IN"/>
              </w:rPr>
            </w:pPr>
            <w:r w:rsidRPr="00165618">
              <w:rPr>
                <w:b/>
                <w:bCs/>
                <w:lang w:val="en-GB"/>
              </w:rPr>
              <w:t>LinkedIn</w:t>
            </w:r>
          </w:p>
        </w:tc>
      </w:tr>
      <w:tr w:rsidR="00CF30F8" w:rsidRPr="00165618" w:rsidTr="008965E7">
        <w:trPr>
          <w:trHeight w:hRule="exact" w:val="892"/>
        </w:trPr>
        <w:tc>
          <w:tcPr>
            <w:tcW w:w="13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0F8" w:rsidRPr="00165618" w:rsidRDefault="008965E7" w:rsidP="00532E08">
            <w:r>
              <w:t>951-551-4451</w:t>
            </w:r>
          </w:p>
        </w:tc>
        <w:tc>
          <w:tcPr>
            <w:tcW w:w="1325" w:type="dxa"/>
            <w:gridSpan w:val="3"/>
            <w:shd w:val="clear" w:color="auto" w:fill="FFFFFF"/>
            <w:hideMark/>
          </w:tcPr>
          <w:p w:rsidR="00CF30F8" w:rsidRPr="00165618" w:rsidRDefault="00CF30F8" w:rsidP="00532E08">
            <w:pPr>
              <w:spacing w:line="256" w:lineRule="auto"/>
            </w:pPr>
          </w:p>
        </w:tc>
        <w:tc>
          <w:tcPr>
            <w:tcW w:w="220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0F8" w:rsidRPr="008965E7" w:rsidRDefault="008965E7" w:rsidP="00532E08">
            <w:pPr>
              <w:spacing w:after="200" w:line="252" w:lineRule="auto"/>
              <w:jc w:val="both"/>
              <w:rPr>
                <w:color w:val="000000" w:themeColor="text1"/>
                <w:lang w:val="en-IN"/>
              </w:rPr>
            </w:pPr>
            <w:hyperlink r:id="rId8" w:tgtFrame="_blank" w:history="1">
              <w:r w:rsidRPr="008965E7">
                <w:rPr>
                  <w:rStyle w:val="Hyperlink"/>
                  <w:color w:val="000000" w:themeColor="text1"/>
                  <w:u w:val="none"/>
                </w:rPr>
                <w:t>leop456@gmail.com</w:t>
              </w:r>
            </w:hyperlink>
          </w:p>
        </w:tc>
        <w:tc>
          <w:tcPr>
            <w:tcW w:w="1841" w:type="dxa"/>
            <w:gridSpan w:val="4"/>
            <w:shd w:val="clear" w:color="auto" w:fill="FFFFFF"/>
            <w:hideMark/>
          </w:tcPr>
          <w:p w:rsidR="00CF30F8" w:rsidRPr="008965E7" w:rsidRDefault="008965E7" w:rsidP="00532E08">
            <w:pPr>
              <w:spacing w:after="200" w:line="252" w:lineRule="auto"/>
              <w:jc w:val="center"/>
              <w:rPr>
                <w:color w:val="000000" w:themeColor="text1"/>
                <w:lang w:val="en-IN"/>
              </w:rPr>
            </w:pPr>
            <w:hyperlink r:id="rId9" w:tgtFrame="_blank" w:history="1">
              <w:r w:rsidRPr="008965E7">
                <w:rPr>
                  <w:rStyle w:val="Hyperlink"/>
                  <w:color w:val="000000" w:themeColor="text1"/>
                  <w:u w:val="none"/>
                </w:rPr>
                <w:t>leop456@gmail.com</w:t>
              </w:r>
            </w:hyperlink>
          </w:p>
        </w:tc>
        <w:tc>
          <w:tcPr>
            <w:tcW w:w="35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0F8" w:rsidRPr="008965E7" w:rsidRDefault="008965E7" w:rsidP="00532E08">
            <w:pPr>
              <w:spacing w:after="200" w:line="252" w:lineRule="auto"/>
              <w:jc w:val="center"/>
              <w:rPr>
                <w:color w:val="000000" w:themeColor="text1"/>
                <w:lang w:val="en-IN"/>
              </w:rPr>
            </w:pPr>
            <w:r>
              <w:rPr>
                <w:color w:val="000000"/>
              </w:rPr>
              <w:t> </w:t>
            </w:r>
            <w:r w:rsidRPr="008965E7">
              <w:rPr>
                <w:color w:val="000000" w:themeColor="text1"/>
              </w:rPr>
              <w:t>li</w:t>
            </w:r>
            <w:hyperlink r:id="rId10" w:tgtFrame="_blank" w:history="1">
              <w:r w:rsidRPr="008965E7">
                <w:rPr>
                  <w:rStyle w:val="Hyperlink"/>
                  <w:color w:val="000000" w:themeColor="text1"/>
                  <w:u w:val="none"/>
                </w:rPr>
                <w:t>nkedin.com/in/leo-panzarella-56920710b/</w:t>
              </w:r>
            </w:hyperlink>
          </w:p>
        </w:tc>
      </w:tr>
      <w:tr w:rsidR="00CF30F8" w:rsidRPr="00165618" w:rsidTr="008746CD">
        <w:trPr>
          <w:trHeight w:hRule="exact" w:val="654"/>
        </w:trPr>
        <w:tc>
          <w:tcPr>
            <w:tcW w:w="2718" w:type="dxa"/>
            <w:gridSpan w:val="4"/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0F8" w:rsidRPr="00165618" w:rsidRDefault="00CF30F8" w:rsidP="00532E08">
            <w:pPr>
              <w:spacing w:after="200" w:line="218" w:lineRule="atLeast"/>
              <w:jc w:val="both"/>
              <w:rPr>
                <w:lang w:val="en-IN"/>
              </w:rPr>
            </w:pPr>
            <w:r w:rsidRPr="00165618">
              <w:rPr>
                <w:b/>
                <w:bCs/>
                <w:lang w:val="en-GB"/>
              </w:rPr>
              <w:t>Current Location:</w:t>
            </w:r>
          </w:p>
        </w:tc>
        <w:tc>
          <w:tcPr>
            <w:tcW w:w="7578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0F8" w:rsidRPr="00165618" w:rsidRDefault="002D02C7" w:rsidP="00532E08">
            <w:pPr>
              <w:spacing w:after="200" w:line="252" w:lineRule="auto"/>
              <w:rPr>
                <w:lang w:val="en-IN"/>
              </w:rPr>
            </w:pPr>
            <w:r w:rsidRPr="00165618">
              <w:rPr>
                <w:color w:val="222222"/>
              </w:rPr>
              <w:br/>
            </w:r>
            <w:r w:rsidR="008965E7">
              <w:t xml:space="preserve"> Temecula CA</w:t>
            </w:r>
          </w:p>
        </w:tc>
      </w:tr>
      <w:tr w:rsidR="00CF30F8" w:rsidRPr="00165618" w:rsidTr="008746CD">
        <w:trPr>
          <w:trHeight w:hRule="exact" w:val="952"/>
        </w:trPr>
        <w:tc>
          <w:tcPr>
            <w:tcW w:w="2718" w:type="dxa"/>
            <w:gridSpan w:val="4"/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0F8" w:rsidRPr="00165618" w:rsidRDefault="00CF30F8" w:rsidP="00532E08">
            <w:pPr>
              <w:spacing w:after="200" w:line="218" w:lineRule="atLeast"/>
              <w:rPr>
                <w:lang w:val="en-IN"/>
              </w:rPr>
            </w:pPr>
            <w:r w:rsidRPr="00165618">
              <w:rPr>
                <w:b/>
                <w:bCs/>
                <w:lang w:val="en-GB"/>
              </w:rPr>
              <w:t>Willing to relocate? If so, please provide the preferred location:</w:t>
            </w:r>
          </w:p>
        </w:tc>
        <w:tc>
          <w:tcPr>
            <w:tcW w:w="7578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0F8" w:rsidRPr="00165618" w:rsidRDefault="00CF30F8" w:rsidP="00532E08">
            <w:pPr>
              <w:spacing w:after="200" w:line="218" w:lineRule="atLeast"/>
              <w:jc w:val="both"/>
              <w:rPr>
                <w:lang w:val="en-IN"/>
              </w:rPr>
            </w:pPr>
            <w:r w:rsidRPr="00165618">
              <w:rPr>
                <w:lang w:val="en-GB"/>
              </w:rPr>
              <w:t> Yes</w:t>
            </w:r>
          </w:p>
        </w:tc>
      </w:tr>
      <w:tr w:rsidR="00CF30F8" w:rsidRPr="00165618" w:rsidTr="008746CD">
        <w:trPr>
          <w:trHeight w:hRule="exact" w:val="568"/>
        </w:trPr>
        <w:tc>
          <w:tcPr>
            <w:tcW w:w="2718" w:type="dxa"/>
            <w:gridSpan w:val="4"/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0F8" w:rsidRPr="00165618" w:rsidRDefault="00CF30F8" w:rsidP="00532E08">
            <w:pPr>
              <w:spacing w:after="200" w:line="218" w:lineRule="atLeast"/>
              <w:rPr>
                <w:lang w:val="en-IN"/>
              </w:rPr>
            </w:pPr>
            <w:r w:rsidRPr="00165618">
              <w:rPr>
                <w:b/>
                <w:bCs/>
                <w:lang w:val="en-GB"/>
              </w:rPr>
              <w:t>Willing to attend in-person interview?</w:t>
            </w:r>
          </w:p>
        </w:tc>
        <w:tc>
          <w:tcPr>
            <w:tcW w:w="7578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0F8" w:rsidRPr="00165618" w:rsidRDefault="00CF30F8" w:rsidP="00532E08">
            <w:pPr>
              <w:spacing w:after="200" w:line="218" w:lineRule="atLeast"/>
              <w:jc w:val="both"/>
              <w:rPr>
                <w:lang w:val="en-IN"/>
              </w:rPr>
            </w:pPr>
            <w:r w:rsidRPr="00165618">
              <w:rPr>
                <w:lang w:val="en-GB"/>
              </w:rPr>
              <w:t>No</w:t>
            </w:r>
          </w:p>
        </w:tc>
      </w:tr>
      <w:tr w:rsidR="00CF30F8" w:rsidRPr="00165618" w:rsidTr="008746CD">
        <w:trPr>
          <w:trHeight w:val="602"/>
        </w:trPr>
        <w:tc>
          <w:tcPr>
            <w:tcW w:w="10296" w:type="dxa"/>
            <w:gridSpan w:val="11"/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0F8" w:rsidRPr="00165618" w:rsidRDefault="00CF30F8" w:rsidP="00532E08">
            <w:pPr>
              <w:spacing w:line="252" w:lineRule="auto"/>
              <w:jc w:val="center"/>
              <w:rPr>
                <w:lang w:val="en-IN"/>
              </w:rPr>
            </w:pPr>
            <w:r w:rsidRPr="00165618">
              <w:rPr>
                <w:b/>
                <w:bCs/>
                <w:lang w:val="en-GB"/>
              </w:rPr>
              <w:t>INTERVIEW AVAILABILITY</w:t>
            </w:r>
          </w:p>
          <w:p w:rsidR="00CF30F8" w:rsidRPr="00165618" w:rsidRDefault="00CF30F8" w:rsidP="00532E08">
            <w:pPr>
              <w:spacing w:after="200" w:line="187" w:lineRule="atLeast"/>
              <w:jc w:val="center"/>
              <w:rPr>
                <w:lang w:val="en-IN"/>
              </w:rPr>
            </w:pPr>
            <w:r w:rsidRPr="00165618">
              <w:rPr>
                <w:b/>
                <w:bCs/>
                <w:lang w:val="en-GB"/>
              </w:rPr>
              <w:t>(Dates listed must be 48 hours after candidate submission)</w:t>
            </w:r>
          </w:p>
        </w:tc>
      </w:tr>
      <w:tr w:rsidR="00CF30F8" w:rsidRPr="00165618" w:rsidTr="007340DD">
        <w:trPr>
          <w:trHeight w:hRule="exact" w:val="478"/>
        </w:trPr>
        <w:tc>
          <w:tcPr>
            <w:tcW w:w="3078" w:type="dxa"/>
            <w:gridSpan w:val="5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0F8" w:rsidRPr="00165618" w:rsidRDefault="00CF30F8" w:rsidP="00532E08">
            <w:pPr>
              <w:spacing w:after="200" w:line="252" w:lineRule="auto"/>
              <w:jc w:val="center"/>
              <w:rPr>
                <w:lang w:val="en-IN"/>
              </w:rPr>
            </w:pPr>
            <w:r w:rsidRPr="00165618">
              <w:rPr>
                <w:b/>
                <w:bCs/>
                <w:lang w:val="en-GB"/>
              </w:rPr>
              <w:t>Time Slot 1 (Date/Time)</w:t>
            </w:r>
          </w:p>
        </w:tc>
        <w:tc>
          <w:tcPr>
            <w:tcW w:w="3150" w:type="dxa"/>
            <w:gridSpan w:val="4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0F8" w:rsidRPr="00165618" w:rsidRDefault="00CF30F8" w:rsidP="00532E08">
            <w:pPr>
              <w:spacing w:after="200" w:line="252" w:lineRule="auto"/>
              <w:jc w:val="center"/>
              <w:rPr>
                <w:lang w:val="en-IN"/>
              </w:rPr>
            </w:pPr>
            <w:r w:rsidRPr="00165618">
              <w:rPr>
                <w:b/>
                <w:bCs/>
                <w:lang w:val="en-GB"/>
              </w:rPr>
              <w:t>Time Slot 2 (Date/Time)</w:t>
            </w:r>
          </w:p>
        </w:tc>
        <w:tc>
          <w:tcPr>
            <w:tcW w:w="4068" w:type="dxa"/>
            <w:gridSpan w:val="2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0F8" w:rsidRPr="00165618" w:rsidRDefault="00CF30F8" w:rsidP="00532E08">
            <w:pPr>
              <w:spacing w:after="200" w:line="252" w:lineRule="auto"/>
              <w:jc w:val="both"/>
              <w:rPr>
                <w:lang w:val="en-IN"/>
              </w:rPr>
            </w:pPr>
            <w:r w:rsidRPr="00165618">
              <w:rPr>
                <w:b/>
                <w:bCs/>
                <w:lang w:val="en-GB"/>
              </w:rPr>
              <w:t>Time Slot 3 (Date/Time)</w:t>
            </w:r>
          </w:p>
        </w:tc>
      </w:tr>
      <w:tr w:rsidR="00CF30F8" w:rsidRPr="00165618" w:rsidTr="00423DC7">
        <w:trPr>
          <w:trHeight w:hRule="exact" w:val="1095"/>
        </w:trPr>
        <w:tc>
          <w:tcPr>
            <w:tcW w:w="3078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0F8" w:rsidRPr="00165618" w:rsidRDefault="008965E7" w:rsidP="00524506">
            <w:pPr>
              <w:spacing w:before="100" w:beforeAutospacing="1" w:after="100" w:afterAutospacing="1" w:line="252" w:lineRule="auto"/>
              <w:jc w:val="center"/>
              <w:rPr>
                <w:lang w:val="en-IN"/>
              </w:rPr>
            </w:pPr>
            <w:r w:rsidRPr="00165618">
              <w:rPr>
                <w:lang w:val="en-IN"/>
              </w:rPr>
              <w:t xml:space="preserve">Friday (09-27-2019) </w:t>
            </w:r>
            <w:r w:rsidRPr="00165618">
              <w:rPr>
                <w:lang w:val="en-IN"/>
              </w:rPr>
              <w:br/>
              <w:t>10:00 AM – 11:00 AM (</w:t>
            </w:r>
            <w:r>
              <w:rPr>
                <w:lang w:val="en-IN"/>
              </w:rPr>
              <w:t>P</w:t>
            </w:r>
            <w:r w:rsidRPr="00165618">
              <w:rPr>
                <w:lang w:val="en-IN"/>
              </w:rPr>
              <w:t>ST)</w:t>
            </w:r>
          </w:p>
        </w:tc>
        <w:tc>
          <w:tcPr>
            <w:tcW w:w="3150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0F8" w:rsidRPr="00165618" w:rsidRDefault="008965E7" w:rsidP="00524506">
            <w:pPr>
              <w:spacing w:before="100" w:beforeAutospacing="1" w:after="100" w:afterAutospacing="1" w:line="252" w:lineRule="auto"/>
              <w:jc w:val="center"/>
              <w:rPr>
                <w:lang w:val="en-IN"/>
              </w:rPr>
            </w:pPr>
            <w:r w:rsidRPr="00165618">
              <w:rPr>
                <w:lang w:val="en-IN"/>
              </w:rPr>
              <w:t xml:space="preserve">Friday (09-27-2019) </w:t>
            </w:r>
            <w:r w:rsidRPr="00165618">
              <w:rPr>
                <w:lang w:val="en-IN"/>
              </w:rPr>
              <w:br/>
            </w:r>
            <w:r w:rsidRPr="00165618">
              <w:rPr>
                <w:bCs/>
                <w:lang w:val="en-GB"/>
              </w:rPr>
              <w:t>03:00 PM – 04:00 PM(</w:t>
            </w:r>
            <w:r>
              <w:rPr>
                <w:bCs/>
                <w:lang w:val="en-GB"/>
              </w:rPr>
              <w:t>P</w:t>
            </w:r>
            <w:r w:rsidRPr="00165618">
              <w:rPr>
                <w:bCs/>
                <w:lang w:val="en-GB"/>
              </w:rPr>
              <w:t>ST)</w:t>
            </w:r>
          </w:p>
        </w:tc>
        <w:tc>
          <w:tcPr>
            <w:tcW w:w="406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0F8" w:rsidRPr="00165618" w:rsidRDefault="008965E7" w:rsidP="00524506">
            <w:pPr>
              <w:spacing w:before="100" w:beforeAutospacing="1" w:after="100" w:afterAutospacing="1" w:line="252" w:lineRule="auto"/>
              <w:jc w:val="center"/>
              <w:rPr>
                <w:lang w:val="en-IN"/>
              </w:rPr>
            </w:pPr>
            <w:r w:rsidRPr="00165618">
              <w:rPr>
                <w:lang w:val="en-IN"/>
              </w:rPr>
              <w:t xml:space="preserve">Monday (09-30-2019) </w:t>
            </w:r>
            <w:r w:rsidRPr="00165618">
              <w:rPr>
                <w:lang w:val="en-IN"/>
              </w:rPr>
              <w:br/>
              <w:t xml:space="preserve">10:00 AM – 11:00 </w:t>
            </w:r>
            <w:r>
              <w:rPr>
                <w:lang w:val="en-IN"/>
              </w:rPr>
              <w:t>AM (P</w:t>
            </w:r>
            <w:r w:rsidRPr="00165618">
              <w:rPr>
                <w:lang w:val="en-IN"/>
              </w:rPr>
              <w:t>ST)</w:t>
            </w:r>
          </w:p>
        </w:tc>
      </w:tr>
      <w:tr w:rsidR="00CF30F8" w:rsidRPr="00165618" w:rsidTr="007340DD">
        <w:trPr>
          <w:trHeight w:hRule="exact" w:val="460"/>
        </w:trPr>
        <w:tc>
          <w:tcPr>
            <w:tcW w:w="3078" w:type="dxa"/>
            <w:gridSpan w:val="5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0F8" w:rsidRPr="00165618" w:rsidRDefault="00CF30F8" w:rsidP="00524506">
            <w:pPr>
              <w:spacing w:after="200" w:line="252" w:lineRule="auto"/>
              <w:jc w:val="center"/>
              <w:rPr>
                <w:lang w:val="en-IN"/>
              </w:rPr>
            </w:pPr>
            <w:r w:rsidRPr="00165618">
              <w:rPr>
                <w:b/>
                <w:bCs/>
                <w:lang w:val="en-GB"/>
              </w:rPr>
              <w:t>Time Slot 4 (Date/Time)</w:t>
            </w:r>
          </w:p>
        </w:tc>
        <w:tc>
          <w:tcPr>
            <w:tcW w:w="3150" w:type="dxa"/>
            <w:gridSpan w:val="4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0F8" w:rsidRPr="00165618" w:rsidRDefault="00CF30F8" w:rsidP="00524506">
            <w:pPr>
              <w:spacing w:after="200" w:line="252" w:lineRule="auto"/>
              <w:jc w:val="center"/>
              <w:rPr>
                <w:lang w:val="en-IN"/>
              </w:rPr>
            </w:pPr>
            <w:r w:rsidRPr="00165618">
              <w:rPr>
                <w:b/>
                <w:bCs/>
                <w:lang w:val="en-GB"/>
              </w:rPr>
              <w:t>Time Slot 5 (Date/Time)</w:t>
            </w:r>
          </w:p>
        </w:tc>
        <w:tc>
          <w:tcPr>
            <w:tcW w:w="4068" w:type="dxa"/>
            <w:gridSpan w:val="2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0F8" w:rsidRPr="00165618" w:rsidRDefault="00CF30F8" w:rsidP="00524506">
            <w:pPr>
              <w:spacing w:after="200" w:line="252" w:lineRule="auto"/>
              <w:jc w:val="center"/>
              <w:rPr>
                <w:lang w:val="en-IN"/>
              </w:rPr>
            </w:pPr>
          </w:p>
        </w:tc>
      </w:tr>
      <w:tr w:rsidR="00CF30F8" w:rsidRPr="00165618" w:rsidTr="007340DD">
        <w:trPr>
          <w:trHeight w:hRule="exact" w:val="892"/>
        </w:trPr>
        <w:tc>
          <w:tcPr>
            <w:tcW w:w="3078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0F8" w:rsidRPr="00165618" w:rsidRDefault="008965E7" w:rsidP="00524506">
            <w:pPr>
              <w:spacing w:before="100" w:beforeAutospacing="1" w:after="100" w:afterAutospacing="1" w:line="252" w:lineRule="auto"/>
              <w:jc w:val="center"/>
              <w:rPr>
                <w:lang w:val="en-IN"/>
              </w:rPr>
            </w:pPr>
            <w:r w:rsidRPr="00165618">
              <w:rPr>
                <w:lang w:val="en-IN"/>
              </w:rPr>
              <w:t xml:space="preserve">Monday (09-30-2019) </w:t>
            </w:r>
            <w:r w:rsidR="00524506" w:rsidRPr="00165618">
              <w:rPr>
                <w:lang w:val="en-IN"/>
              </w:rPr>
              <w:br/>
            </w:r>
            <w:r w:rsidR="007340DD" w:rsidRPr="00165618">
              <w:rPr>
                <w:bCs/>
                <w:lang w:val="en-GB"/>
              </w:rPr>
              <w:t>03:00 PM – 04:00 PM</w:t>
            </w:r>
            <w:r w:rsidR="00887740" w:rsidRPr="00165618">
              <w:rPr>
                <w:bCs/>
                <w:lang w:val="en-GB"/>
              </w:rPr>
              <w:t>(</w:t>
            </w:r>
            <w:r>
              <w:rPr>
                <w:bCs/>
                <w:lang w:val="en-GB"/>
              </w:rPr>
              <w:t>P</w:t>
            </w:r>
            <w:r w:rsidR="00887740" w:rsidRPr="00165618">
              <w:rPr>
                <w:bCs/>
                <w:lang w:val="en-GB"/>
              </w:rPr>
              <w:t>ST)</w:t>
            </w:r>
          </w:p>
        </w:tc>
        <w:tc>
          <w:tcPr>
            <w:tcW w:w="3150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0F8" w:rsidRPr="00165618" w:rsidRDefault="008965E7" w:rsidP="00524506">
            <w:pPr>
              <w:spacing w:before="100" w:beforeAutospacing="1" w:after="100" w:afterAutospacing="1" w:line="252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 xml:space="preserve">Tuesday </w:t>
            </w:r>
            <w:r w:rsidR="002161CB" w:rsidRPr="00165618">
              <w:rPr>
                <w:lang w:val="en-IN"/>
              </w:rPr>
              <w:t>(</w:t>
            </w:r>
            <w:r w:rsidR="00423DC7" w:rsidRPr="00165618">
              <w:rPr>
                <w:lang w:val="en-IN"/>
              </w:rPr>
              <w:t>0</w:t>
            </w:r>
            <w:r w:rsidR="007340DD" w:rsidRPr="00165618">
              <w:rPr>
                <w:lang w:val="en-IN"/>
              </w:rPr>
              <w:t>9</w:t>
            </w:r>
            <w:r w:rsidR="002161CB" w:rsidRPr="00165618">
              <w:rPr>
                <w:lang w:val="en-IN"/>
              </w:rPr>
              <w:t>-</w:t>
            </w:r>
            <w:r>
              <w:rPr>
                <w:lang w:val="en-IN"/>
              </w:rPr>
              <w:t>31</w:t>
            </w:r>
            <w:r w:rsidR="00CF30F8" w:rsidRPr="00165618">
              <w:rPr>
                <w:lang w:val="en-IN"/>
              </w:rPr>
              <w:t xml:space="preserve">-2019) </w:t>
            </w:r>
            <w:r w:rsidR="00CF30F8" w:rsidRPr="00165618">
              <w:rPr>
                <w:lang w:val="en-IN"/>
              </w:rPr>
              <w:br/>
            </w:r>
            <w:r w:rsidR="002D02C7" w:rsidRPr="00165618">
              <w:rPr>
                <w:lang w:val="en-IN"/>
              </w:rPr>
              <w:t xml:space="preserve">10:00 AM – 11:00 </w:t>
            </w:r>
            <w:r>
              <w:rPr>
                <w:lang w:val="en-IN"/>
              </w:rPr>
              <w:t>AM (P</w:t>
            </w:r>
            <w:r w:rsidR="00887740" w:rsidRPr="00165618">
              <w:rPr>
                <w:lang w:val="en-IN"/>
              </w:rPr>
              <w:t>ST)</w:t>
            </w:r>
          </w:p>
        </w:tc>
        <w:tc>
          <w:tcPr>
            <w:tcW w:w="406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0F8" w:rsidRPr="00165618" w:rsidRDefault="00CF30F8" w:rsidP="00524506">
            <w:pPr>
              <w:spacing w:after="200" w:line="252" w:lineRule="auto"/>
              <w:jc w:val="center"/>
              <w:rPr>
                <w:lang w:val="en-IN"/>
              </w:rPr>
            </w:pPr>
          </w:p>
        </w:tc>
      </w:tr>
      <w:tr w:rsidR="00BB6850" w:rsidRPr="00165618" w:rsidTr="007340DD">
        <w:trPr>
          <w:trHeight w:hRule="exact" w:val="352"/>
        </w:trPr>
        <w:tc>
          <w:tcPr>
            <w:tcW w:w="3078" w:type="dxa"/>
            <w:gridSpan w:val="5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850" w:rsidRPr="00165618" w:rsidRDefault="00BB6850" w:rsidP="00532E08">
            <w:pPr>
              <w:spacing w:after="200" w:line="218" w:lineRule="atLeast"/>
              <w:jc w:val="both"/>
              <w:rPr>
                <w:lang w:val="en-IN"/>
              </w:rPr>
            </w:pPr>
            <w:r w:rsidRPr="00165618">
              <w:rPr>
                <w:b/>
                <w:bCs/>
                <w:lang w:val="en-GB"/>
              </w:rPr>
              <w:t>Availability to Start</w:t>
            </w:r>
          </w:p>
        </w:tc>
        <w:tc>
          <w:tcPr>
            <w:tcW w:w="3150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850" w:rsidRPr="00165618" w:rsidRDefault="002D02C7" w:rsidP="00532E08">
            <w:r w:rsidRPr="00165618">
              <w:t>Yes</w:t>
            </w:r>
          </w:p>
        </w:tc>
        <w:tc>
          <w:tcPr>
            <w:tcW w:w="406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850" w:rsidRPr="00165618" w:rsidRDefault="00BB6850" w:rsidP="00532E08">
            <w:pPr>
              <w:spacing w:after="200" w:line="218" w:lineRule="atLeast"/>
              <w:jc w:val="both"/>
              <w:rPr>
                <w:lang w:val="en-IN"/>
              </w:rPr>
            </w:pPr>
            <w:r w:rsidRPr="00165618">
              <w:rPr>
                <w:lang w:val="en-GB"/>
              </w:rPr>
              <w:t> </w:t>
            </w:r>
          </w:p>
        </w:tc>
      </w:tr>
      <w:tr w:rsidR="00BB6850" w:rsidRPr="00165618" w:rsidTr="007340DD">
        <w:trPr>
          <w:trHeight w:hRule="exact" w:val="550"/>
        </w:trPr>
        <w:tc>
          <w:tcPr>
            <w:tcW w:w="3078" w:type="dxa"/>
            <w:gridSpan w:val="5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850" w:rsidRPr="00165618" w:rsidRDefault="00BB6850" w:rsidP="00532E08">
            <w:pPr>
              <w:spacing w:after="200" w:line="218" w:lineRule="atLeast"/>
              <w:jc w:val="both"/>
              <w:rPr>
                <w:lang w:val="en-IN"/>
              </w:rPr>
            </w:pPr>
            <w:r w:rsidRPr="00165618">
              <w:rPr>
                <w:b/>
                <w:bCs/>
                <w:lang w:val="en-GB"/>
              </w:rPr>
              <w:t>Notice Period/ LWD on last project</w:t>
            </w:r>
          </w:p>
        </w:tc>
        <w:tc>
          <w:tcPr>
            <w:tcW w:w="3150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850" w:rsidRPr="00165618" w:rsidRDefault="00BB6850" w:rsidP="00532E08">
            <w:pPr>
              <w:spacing w:after="200" w:line="218" w:lineRule="atLeast"/>
              <w:jc w:val="both"/>
              <w:rPr>
                <w:lang w:val="en-IN"/>
              </w:rPr>
            </w:pPr>
            <w:r w:rsidRPr="00165618">
              <w:t>2 week</w:t>
            </w:r>
            <w:r w:rsidR="000205A2" w:rsidRPr="00165618">
              <w:t>s</w:t>
            </w:r>
          </w:p>
        </w:tc>
        <w:tc>
          <w:tcPr>
            <w:tcW w:w="406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850" w:rsidRPr="00165618" w:rsidRDefault="00BB6850" w:rsidP="00532E08">
            <w:pPr>
              <w:spacing w:after="200" w:line="218" w:lineRule="atLeast"/>
              <w:jc w:val="both"/>
              <w:rPr>
                <w:lang w:val="en-IN"/>
              </w:rPr>
            </w:pPr>
            <w:r w:rsidRPr="00165618">
              <w:rPr>
                <w:lang w:val="en-GB"/>
              </w:rPr>
              <w:t> </w:t>
            </w:r>
          </w:p>
        </w:tc>
      </w:tr>
      <w:tr w:rsidR="00BB6850" w:rsidRPr="00165618" w:rsidTr="007340DD">
        <w:trPr>
          <w:trHeight w:hRule="exact" w:val="532"/>
        </w:trPr>
        <w:tc>
          <w:tcPr>
            <w:tcW w:w="3078" w:type="dxa"/>
            <w:gridSpan w:val="5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850" w:rsidRPr="00165618" w:rsidRDefault="00BB6850" w:rsidP="00532E08">
            <w:pPr>
              <w:spacing w:after="200" w:line="252" w:lineRule="auto"/>
              <w:jc w:val="both"/>
              <w:rPr>
                <w:lang w:val="en-IN"/>
              </w:rPr>
            </w:pPr>
            <w:r w:rsidRPr="00165618">
              <w:rPr>
                <w:b/>
                <w:bCs/>
                <w:lang w:val="en-GB"/>
              </w:rPr>
              <w:t>Interviews/ Offers in Pipeline</w:t>
            </w:r>
          </w:p>
        </w:tc>
        <w:tc>
          <w:tcPr>
            <w:tcW w:w="3150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850" w:rsidRPr="00165618" w:rsidRDefault="00BB6850" w:rsidP="00532E08">
            <w:pPr>
              <w:spacing w:after="200" w:line="252" w:lineRule="auto"/>
              <w:jc w:val="both"/>
              <w:rPr>
                <w:lang w:val="en-IN"/>
              </w:rPr>
            </w:pPr>
            <w:r w:rsidRPr="00165618">
              <w:rPr>
                <w:lang w:val="en-GB"/>
              </w:rPr>
              <w:t> No</w:t>
            </w:r>
          </w:p>
        </w:tc>
        <w:tc>
          <w:tcPr>
            <w:tcW w:w="406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850" w:rsidRPr="00165618" w:rsidRDefault="00BB6850" w:rsidP="00532E08">
            <w:pPr>
              <w:spacing w:after="200" w:line="252" w:lineRule="auto"/>
              <w:jc w:val="both"/>
              <w:rPr>
                <w:lang w:val="en-IN"/>
              </w:rPr>
            </w:pPr>
            <w:r w:rsidRPr="00165618">
              <w:rPr>
                <w:lang w:val="en-GB"/>
              </w:rPr>
              <w:t> </w:t>
            </w:r>
          </w:p>
        </w:tc>
      </w:tr>
      <w:tr w:rsidR="00BB6850" w:rsidRPr="00165618" w:rsidTr="00532E08">
        <w:trPr>
          <w:trHeight w:val="350"/>
        </w:trPr>
        <w:tc>
          <w:tcPr>
            <w:tcW w:w="10296" w:type="dxa"/>
            <w:gridSpan w:val="11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850" w:rsidRPr="00165618" w:rsidRDefault="00BB6850" w:rsidP="00532E08">
            <w:pPr>
              <w:spacing w:after="200" w:line="252" w:lineRule="auto"/>
              <w:jc w:val="center"/>
              <w:rPr>
                <w:lang w:val="en-IN"/>
              </w:rPr>
            </w:pPr>
            <w:r w:rsidRPr="00165618">
              <w:rPr>
                <w:b/>
                <w:bCs/>
                <w:lang w:val="en-GB"/>
              </w:rPr>
              <w:t>LIST ALL EMPLOYMENT FOR THE PAST 7 YEARS</w:t>
            </w:r>
          </w:p>
        </w:tc>
      </w:tr>
      <w:tr w:rsidR="00BB6850" w:rsidRPr="00165618" w:rsidTr="00532E08">
        <w:trPr>
          <w:trHeight w:hRule="exact" w:val="1046"/>
        </w:trPr>
        <w:tc>
          <w:tcPr>
            <w:tcW w:w="2238" w:type="dxa"/>
            <w:gridSpan w:val="2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850" w:rsidRPr="00165618" w:rsidRDefault="00BB6850" w:rsidP="00532E08">
            <w:pPr>
              <w:spacing w:line="252" w:lineRule="auto"/>
              <w:jc w:val="center"/>
              <w:rPr>
                <w:lang w:val="en-IN"/>
              </w:rPr>
            </w:pPr>
            <w:r w:rsidRPr="00165618">
              <w:rPr>
                <w:b/>
                <w:bCs/>
                <w:lang w:val="en-GB"/>
              </w:rPr>
              <w:t>Dates of Employment</w:t>
            </w:r>
          </w:p>
          <w:p w:rsidR="00BB6850" w:rsidRPr="00165618" w:rsidRDefault="00BB6850" w:rsidP="00532E08">
            <w:pPr>
              <w:spacing w:after="200" w:line="252" w:lineRule="auto"/>
              <w:jc w:val="center"/>
              <w:rPr>
                <w:lang w:val="en-IN"/>
              </w:rPr>
            </w:pPr>
            <w:r w:rsidRPr="00165618">
              <w:rPr>
                <w:b/>
                <w:bCs/>
                <w:lang w:val="en-GB"/>
              </w:rPr>
              <w:t>(Month/Year – Month/Year)</w:t>
            </w:r>
          </w:p>
        </w:tc>
        <w:tc>
          <w:tcPr>
            <w:tcW w:w="3665" w:type="dxa"/>
            <w:gridSpan w:val="6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850" w:rsidRPr="00165618" w:rsidRDefault="00BB6850" w:rsidP="00532E08">
            <w:pPr>
              <w:spacing w:line="252" w:lineRule="auto"/>
              <w:jc w:val="center"/>
              <w:rPr>
                <w:lang w:val="en-IN"/>
              </w:rPr>
            </w:pPr>
            <w:r w:rsidRPr="00165618">
              <w:rPr>
                <w:b/>
                <w:bCs/>
                <w:lang w:val="en-GB"/>
              </w:rPr>
              <w:t>Parent Employer Name /Project Company Name</w:t>
            </w:r>
          </w:p>
          <w:p w:rsidR="00BB6850" w:rsidRPr="00165618" w:rsidRDefault="00BB6850" w:rsidP="00532E08">
            <w:pPr>
              <w:spacing w:after="200" w:line="252" w:lineRule="auto"/>
              <w:jc w:val="center"/>
              <w:rPr>
                <w:lang w:val="en-IN"/>
              </w:rPr>
            </w:pPr>
            <w:r w:rsidRPr="00165618">
              <w:rPr>
                <w:b/>
                <w:bCs/>
                <w:lang w:val="en-GB"/>
              </w:rPr>
              <w:t>i.e. ABC Staffing / Project at XYZ Client Name</w:t>
            </w:r>
          </w:p>
        </w:tc>
        <w:tc>
          <w:tcPr>
            <w:tcW w:w="4393" w:type="dxa"/>
            <w:gridSpan w:val="3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850" w:rsidRPr="00165618" w:rsidRDefault="00BB6850" w:rsidP="00532E08">
            <w:pPr>
              <w:spacing w:after="200" w:line="252" w:lineRule="auto"/>
              <w:jc w:val="center"/>
              <w:rPr>
                <w:lang w:val="en-IN"/>
              </w:rPr>
            </w:pPr>
            <w:r w:rsidRPr="00165618">
              <w:rPr>
                <w:b/>
                <w:bCs/>
                <w:lang w:val="en-GB"/>
              </w:rPr>
              <w:t>Location</w:t>
            </w:r>
          </w:p>
        </w:tc>
      </w:tr>
      <w:tr w:rsidR="00BB6850" w:rsidRPr="00165618" w:rsidTr="002D02C7">
        <w:trPr>
          <w:trHeight w:hRule="exact" w:val="681"/>
        </w:trPr>
        <w:tc>
          <w:tcPr>
            <w:tcW w:w="223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6850" w:rsidRPr="008965E7" w:rsidRDefault="008965E7" w:rsidP="00524506">
            <w:pPr>
              <w:pStyle w:val="NoSpacing"/>
              <w:spacing w:line="25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65E7">
              <w:rPr>
                <w:rStyle w:val="span"/>
                <w:rFonts w:ascii="Times New Roman" w:eastAsia="Alegreya Sans Light" w:hAnsi="Times New Roman" w:cs="Times New Roman"/>
                <w:color w:val="000000" w:themeColor="text1"/>
              </w:rPr>
              <w:t xml:space="preserve">Feb 2014 to </w:t>
            </w:r>
            <w:r w:rsidRPr="008965E7">
              <w:rPr>
                <w:rStyle w:val="span"/>
                <w:rFonts w:eastAsia="Alegreya Sans Light"/>
                <w:color w:val="000000" w:themeColor="text1"/>
              </w:rPr>
              <w:t>Present</w:t>
            </w:r>
          </w:p>
        </w:tc>
        <w:tc>
          <w:tcPr>
            <w:tcW w:w="366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850" w:rsidRPr="008965E7" w:rsidRDefault="008965E7" w:rsidP="008965E7">
            <w:pPr>
              <w:tabs>
                <w:tab w:val="left" w:pos="1560"/>
              </w:tabs>
              <w:spacing w:after="200" w:line="223" w:lineRule="atLeast"/>
              <w:jc w:val="center"/>
              <w:rPr>
                <w:lang w:val="en-IN"/>
              </w:rPr>
            </w:pPr>
            <w:r w:rsidRPr="008965E7">
              <w:rPr>
                <w:rStyle w:val="spancompanyname"/>
                <w:rFonts w:eastAsia="Alegreya Sans Light"/>
                <w:color w:val="000000" w:themeColor="text1"/>
              </w:rPr>
              <w:t>Emergent Technologies LLC</w:t>
            </w:r>
          </w:p>
        </w:tc>
        <w:tc>
          <w:tcPr>
            <w:tcW w:w="4393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850" w:rsidRPr="008965E7" w:rsidRDefault="008965E7" w:rsidP="00524506">
            <w:pPr>
              <w:tabs>
                <w:tab w:val="left" w:pos="840"/>
              </w:tabs>
              <w:spacing w:after="200" w:line="223" w:lineRule="atLeast"/>
              <w:jc w:val="center"/>
              <w:rPr>
                <w:lang w:val="en-IN"/>
              </w:rPr>
            </w:pPr>
            <w:r w:rsidRPr="008965E7">
              <w:rPr>
                <w:rStyle w:val="span"/>
                <w:rFonts w:eastAsia="Alegreya Sans Light"/>
                <w:color w:val="000000" w:themeColor="text1"/>
              </w:rPr>
              <w:t>Gilbert, AZ</w:t>
            </w:r>
          </w:p>
        </w:tc>
      </w:tr>
      <w:tr w:rsidR="00BB6850" w:rsidRPr="00165618" w:rsidTr="00532E08">
        <w:trPr>
          <w:trHeight w:hRule="exact" w:val="508"/>
        </w:trPr>
        <w:tc>
          <w:tcPr>
            <w:tcW w:w="223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6850" w:rsidRPr="008965E7" w:rsidRDefault="008965E7" w:rsidP="008965E7">
            <w:pPr>
              <w:pStyle w:val="Body"/>
              <w:rPr>
                <w:rFonts w:ascii="Times New Roman" w:hAnsi="Times New Roman" w:cs="Times New Roman"/>
                <w:color w:val="auto"/>
                <w:sz w:val="24"/>
                <w:szCs w:val="24"/>
                <w:lang w:val="en-IN"/>
              </w:rPr>
            </w:pPr>
            <w:r>
              <w:rPr>
                <w:rStyle w:val="span"/>
                <w:rFonts w:ascii="Times New Roman" w:eastAsia="Alegreya Sans Light" w:hAnsi="Times New Roman" w:cs="Times New Roman"/>
                <w:color w:val="000000" w:themeColor="text1"/>
              </w:rPr>
              <w:t xml:space="preserve">Nov 2012 to Feb </w:t>
            </w:r>
            <w:r w:rsidRPr="008965E7">
              <w:rPr>
                <w:rStyle w:val="span"/>
                <w:rFonts w:ascii="Times New Roman" w:eastAsia="Alegreya Sans Light" w:hAnsi="Times New Roman" w:cs="Times New Roman"/>
                <w:color w:val="000000" w:themeColor="text1"/>
              </w:rPr>
              <w:t>2014</w:t>
            </w:r>
          </w:p>
        </w:tc>
        <w:tc>
          <w:tcPr>
            <w:tcW w:w="366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6B7" w:rsidRDefault="008965E7" w:rsidP="008965E7">
            <w:pPr>
              <w:pStyle w:val="divdocumentsinglecolumn"/>
              <w:spacing w:before="100"/>
              <w:ind w:left="225" w:right="200"/>
              <w:rPr>
                <w:rStyle w:val="span"/>
                <w:rFonts w:eastAsia="Alegreya Sans Light"/>
                <w:color w:val="000000" w:themeColor="text1"/>
              </w:rPr>
            </w:pPr>
            <w:r w:rsidRPr="008965E7">
              <w:rPr>
                <w:rStyle w:val="spancompanyname"/>
                <w:rFonts w:eastAsia="Alegreya Sans Light"/>
                <w:color w:val="000000" w:themeColor="text1"/>
              </w:rPr>
              <w:t>Citywide Consulting Group</w:t>
            </w:r>
          </w:p>
          <w:p w:rsidR="008965E7" w:rsidRPr="008965E7" w:rsidRDefault="008965E7" w:rsidP="008965E7">
            <w:pPr>
              <w:pStyle w:val="divdocumentsinglecolumn"/>
              <w:spacing w:before="100"/>
              <w:ind w:left="225" w:right="200"/>
              <w:rPr>
                <w:rStyle w:val="separator-main"/>
                <w:rFonts w:eastAsia="Alegreya Sans Light"/>
                <w:b/>
                <w:color w:val="000000" w:themeColor="text1"/>
              </w:rPr>
            </w:pPr>
            <w:r w:rsidRPr="008965E7">
              <w:rPr>
                <w:rStyle w:val="span"/>
                <w:rFonts w:eastAsia="Alegreya Sans Light"/>
                <w:color w:val="000000" w:themeColor="text1"/>
              </w:rPr>
              <w:t>,</w:t>
            </w:r>
            <w:r w:rsidRPr="008965E7">
              <w:rPr>
                <w:rStyle w:val="span"/>
                <w:rFonts w:eastAsia="Alegreya Sans Light"/>
                <w:b/>
                <w:color w:val="000000" w:themeColor="text1"/>
              </w:rPr>
              <w:t>Mission Viejo, CA</w:t>
            </w:r>
          </w:p>
          <w:p w:rsidR="00BB6850" w:rsidRPr="00165618" w:rsidRDefault="00BB6850" w:rsidP="002D02C7">
            <w:pPr>
              <w:spacing w:after="200" w:line="223" w:lineRule="atLeast"/>
              <w:jc w:val="center"/>
              <w:rPr>
                <w:b/>
                <w:lang w:val="en-IN"/>
              </w:rPr>
            </w:pPr>
          </w:p>
        </w:tc>
        <w:tc>
          <w:tcPr>
            <w:tcW w:w="4393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E7" w:rsidRPr="008965E7" w:rsidRDefault="008965E7" w:rsidP="008965E7">
            <w:pPr>
              <w:pStyle w:val="divdocumentsinglecolumn"/>
              <w:spacing w:before="100"/>
              <w:ind w:left="225" w:right="200"/>
              <w:rPr>
                <w:rStyle w:val="separator-main"/>
                <w:rFonts w:eastAsia="Alegreya Sans Light"/>
                <w:color w:val="000000" w:themeColor="text1"/>
              </w:rPr>
            </w:pPr>
            <w:r>
              <w:rPr>
                <w:rStyle w:val="span"/>
                <w:rFonts w:eastAsia="Alegreya Sans Light"/>
                <w:color w:val="000000" w:themeColor="text1"/>
              </w:rPr>
              <w:t xml:space="preserve">              </w:t>
            </w:r>
            <w:r w:rsidRPr="008965E7">
              <w:rPr>
                <w:rStyle w:val="span"/>
                <w:rFonts w:eastAsia="Alegreya Sans Light"/>
                <w:color w:val="000000" w:themeColor="text1"/>
              </w:rPr>
              <w:t>Mission Viejo, CA</w:t>
            </w:r>
          </w:p>
          <w:p w:rsidR="00BB6850" w:rsidRPr="00165618" w:rsidRDefault="00BB6850" w:rsidP="00524506">
            <w:pPr>
              <w:spacing w:after="200" w:line="223" w:lineRule="atLeast"/>
              <w:jc w:val="center"/>
              <w:rPr>
                <w:b/>
                <w:lang w:val="en-IN"/>
              </w:rPr>
            </w:pPr>
          </w:p>
        </w:tc>
      </w:tr>
      <w:tr w:rsidR="00BB6850" w:rsidRPr="00165618" w:rsidTr="00BC26B7">
        <w:trPr>
          <w:trHeight w:hRule="exact" w:val="807"/>
        </w:trPr>
        <w:tc>
          <w:tcPr>
            <w:tcW w:w="223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6850" w:rsidRPr="008965E7" w:rsidRDefault="008965E7" w:rsidP="008965E7">
            <w:pPr>
              <w:rPr>
                <w:lang w:val="en-IN"/>
              </w:rPr>
            </w:pPr>
            <w:r w:rsidRPr="008965E7">
              <w:rPr>
                <w:rStyle w:val="span"/>
                <w:rFonts w:eastAsia="Alegreya Sans Light"/>
                <w:color w:val="000000" w:themeColor="text1"/>
              </w:rPr>
              <w:t>Jan 2000 to Nov 2012</w:t>
            </w:r>
          </w:p>
        </w:tc>
        <w:tc>
          <w:tcPr>
            <w:tcW w:w="366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26B7" w:rsidRDefault="00BC26B7" w:rsidP="00BC26B7">
            <w:pPr>
              <w:pStyle w:val="divdocumentsinglecolumn"/>
              <w:spacing w:before="100"/>
              <w:ind w:left="225" w:right="200"/>
              <w:rPr>
                <w:rStyle w:val="span"/>
                <w:rFonts w:eastAsia="Alegreya Sans Light"/>
                <w:b/>
                <w:color w:val="000000" w:themeColor="text1"/>
              </w:rPr>
            </w:pPr>
            <w:r w:rsidRPr="00BC26B7">
              <w:rPr>
                <w:rStyle w:val="spancompanyname"/>
                <w:rFonts w:eastAsia="Alegreya Sans Light"/>
                <w:color w:val="000000" w:themeColor="text1"/>
              </w:rPr>
              <w:t>Self, And Various Mortgage Companies</w:t>
            </w:r>
            <w:r w:rsidRPr="00BC26B7">
              <w:rPr>
                <w:rStyle w:val="span"/>
                <w:rFonts w:eastAsia="Alegreya Sans Light"/>
                <w:color w:val="000000" w:themeColor="text1"/>
              </w:rPr>
              <w:t xml:space="preserve"> </w:t>
            </w:r>
          </w:p>
          <w:p w:rsidR="00BB6850" w:rsidRPr="00165618" w:rsidRDefault="00BB6850" w:rsidP="002D02C7">
            <w:pPr>
              <w:spacing w:after="200" w:line="252" w:lineRule="auto"/>
              <w:jc w:val="center"/>
              <w:rPr>
                <w:b/>
                <w:lang w:val="en-IN"/>
              </w:rPr>
            </w:pPr>
          </w:p>
        </w:tc>
        <w:tc>
          <w:tcPr>
            <w:tcW w:w="4393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6850" w:rsidRPr="00BC26B7" w:rsidRDefault="00BC26B7" w:rsidP="00524506">
            <w:pPr>
              <w:spacing w:after="200" w:line="252" w:lineRule="auto"/>
              <w:jc w:val="center"/>
              <w:rPr>
                <w:lang w:val="en-IN"/>
              </w:rPr>
            </w:pPr>
            <w:r w:rsidRPr="00BC26B7">
              <w:rPr>
                <w:rStyle w:val="span"/>
                <w:rFonts w:eastAsia="Alegreya Sans Light"/>
                <w:color w:val="000000" w:themeColor="text1"/>
              </w:rPr>
              <w:t>Southern California, CA</w:t>
            </w:r>
          </w:p>
        </w:tc>
      </w:tr>
      <w:tr w:rsidR="00BB6850" w:rsidRPr="00165618" w:rsidTr="00FB1125">
        <w:trPr>
          <w:trHeight w:hRule="exact" w:val="640"/>
        </w:trPr>
        <w:tc>
          <w:tcPr>
            <w:tcW w:w="2317" w:type="dxa"/>
            <w:gridSpan w:val="3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850" w:rsidRPr="00165618" w:rsidRDefault="00BB6850" w:rsidP="00532E08">
            <w:pPr>
              <w:spacing w:after="200" w:line="252" w:lineRule="auto"/>
              <w:rPr>
                <w:lang w:val="en-IN"/>
              </w:rPr>
            </w:pPr>
            <w:r w:rsidRPr="00165618">
              <w:rPr>
                <w:b/>
                <w:bCs/>
                <w:lang w:val="en-GB"/>
              </w:rPr>
              <w:lastRenderedPageBreak/>
              <w:t>Mandatory Skills</w:t>
            </w:r>
            <w:r w:rsidRPr="00165618">
              <w:rPr>
                <w:lang w:val="en-IN"/>
              </w:rPr>
              <w:t xml:space="preserve"> </w:t>
            </w:r>
            <w:r w:rsidRPr="00165618">
              <w:rPr>
                <w:lang w:val="en-IN"/>
              </w:rPr>
              <w:br/>
            </w:r>
            <w:r w:rsidRPr="00165618">
              <w:rPr>
                <w:b/>
                <w:bCs/>
                <w:lang w:val="en-GB"/>
              </w:rPr>
              <w:t>(As listed in JD)</w:t>
            </w:r>
          </w:p>
        </w:tc>
        <w:tc>
          <w:tcPr>
            <w:tcW w:w="3551" w:type="dxa"/>
            <w:gridSpan w:val="4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6850" w:rsidRPr="00165618" w:rsidRDefault="00BB6850" w:rsidP="00532E08">
            <w:pPr>
              <w:spacing w:after="200" w:line="252" w:lineRule="auto"/>
              <w:jc w:val="center"/>
              <w:rPr>
                <w:lang w:val="en-IN"/>
              </w:rPr>
            </w:pPr>
            <w:r w:rsidRPr="00165618">
              <w:rPr>
                <w:b/>
                <w:bCs/>
                <w:lang w:val="en-IN"/>
              </w:rPr>
              <w:t># of Years Experience</w:t>
            </w:r>
          </w:p>
        </w:tc>
        <w:tc>
          <w:tcPr>
            <w:tcW w:w="4428" w:type="dxa"/>
            <w:gridSpan w:val="4"/>
            <w:shd w:val="clear" w:color="auto" w:fill="B4C6E7"/>
            <w:vAlign w:val="center"/>
            <w:hideMark/>
          </w:tcPr>
          <w:p w:rsidR="00BB6850" w:rsidRPr="00165618" w:rsidRDefault="00BB6850" w:rsidP="00532E08">
            <w:pPr>
              <w:spacing w:after="200" w:line="252" w:lineRule="auto"/>
              <w:jc w:val="center"/>
              <w:rPr>
                <w:lang w:val="en-IN"/>
              </w:rPr>
            </w:pPr>
            <w:r w:rsidRPr="00165618">
              <w:rPr>
                <w:b/>
                <w:bCs/>
                <w:lang w:val="en-IN"/>
              </w:rPr>
              <w:t>Candidate’s relevant hands-on experience</w:t>
            </w:r>
          </w:p>
        </w:tc>
      </w:tr>
      <w:tr w:rsidR="00BC26B7" w:rsidRPr="00165618" w:rsidTr="00FB1125">
        <w:trPr>
          <w:trHeight w:hRule="exact" w:val="1270"/>
        </w:trPr>
        <w:tc>
          <w:tcPr>
            <w:tcW w:w="231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6B7" w:rsidRDefault="00BC26B7" w:rsidP="00532E08">
            <w:r>
              <w:t>Infrastructure</w:t>
            </w:r>
          </w:p>
        </w:tc>
        <w:tc>
          <w:tcPr>
            <w:tcW w:w="3551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6B7" w:rsidRDefault="00BC26B7" w:rsidP="00FB1125">
            <w:pPr>
              <w:jc w:val="center"/>
            </w:pPr>
          </w:p>
          <w:p w:rsidR="00BC26B7" w:rsidRPr="00BC26B7" w:rsidRDefault="00BC26B7" w:rsidP="00BC26B7">
            <w:pPr>
              <w:tabs>
                <w:tab w:val="left" w:pos="1139"/>
              </w:tabs>
            </w:pPr>
            <w:r>
              <w:tab/>
              <w:t>7+</w:t>
            </w:r>
          </w:p>
        </w:tc>
        <w:tc>
          <w:tcPr>
            <w:tcW w:w="4428" w:type="dxa"/>
            <w:gridSpan w:val="4"/>
            <w:shd w:val="clear" w:color="auto" w:fill="FFFFFF"/>
            <w:vAlign w:val="center"/>
            <w:hideMark/>
          </w:tcPr>
          <w:p w:rsidR="00BC26B7" w:rsidRPr="0051269C" w:rsidRDefault="00BC26B7" w:rsidP="00BC26B7">
            <w:pPr>
              <w:pStyle w:val="ulli"/>
              <w:numPr>
                <w:ilvl w:val="0"/>
                <w:numId w:val="20"/>
              </w:numPr>
              <w:spacing w:line="320" w:lineRule="atLeast"/>
              <w:ind w:left="865" w:right="200" w:hanging="261"/>
              <w:rPr>
                <w:rStyle w:val="span"/>
                <w:rFonts w:eastAsia="Alegreya Sans Light"/>
                <w:color w:val="000000" w:themeColor="text1"/>
              </w:rPr>
            </w:pPr>
            <w:r w:rsidRPr="009C6F42">
              <w:rPr>
                <w:bCs/>
                <w:sz w:val="22"/>
                <w:szCs w:val="22"/>
                <w:lang w:val="en-IN" w:eastAsia="en-IN"/>
              </w:rPr>
              <w:t>Confers with hospital departments, applications, systems, network and infrastructure subject matter experts to facilitate the resolution of technical and/or business process related issues</w:t>
            </w:r>
          </w:p>
          <w:p w:rsidR="00BC26B7" w:rsidRPr="00165618" w:rsidRDefault="00BC26B7" w:rsidP="00BC26B7"/>
        </w:tc>
      </w:tr>
      <w:tr w:rsidR="001D6170" w:rsidRPr="00165618" w:rsidTr="00FB1125">
        <w:trPr>
          <w:trHeight w:hRule="exact" w:val="1270"/>
        </w:trPr>
        <w:tc>
          <w:tcPr>
            <w:tcW w:w="231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6170" w:rsidRPr="00165618" w:rsidRDefault="00BC26B7" w:rsidP="00532E08">
            <w:r>
              <w:t>Project Manager</w:t>
            </w:r>
          </w:p>
        </w:tc>
        <w:tc>
          <w:tcPr>
            <w:tcW w:w="3551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6170" w:rsidRPr="00165618" w:rsidRDefault="00BC26B7" w:rsidP="00FB1125">
            <w:pPr>
              <w:jc w:val="center"/>
            </w:pPr>
            <w:r>
              <w:t>7+</w:t>
            </w:r>
          </w:p>
        </w:tc>
        <w:tc>
          <w:tcPr>
            <w:tcW w:w="4428" w:type="dxa"/>
            <w:gridSpan w:val="4"/>
            <w:shd w:val="clear" w:color="auto" w:fill="FFFFFF"/>
            <w:vAlign w:val="center"/>
            <w:hideMark/>
          </w:tcPr>
          <w:p w:rsidR="00BC26B7" w:rsidRDefault="00BC26B7" w:rsidP="00BC26B7">
            <w:pPr>
              <w:pStyle w:val="ulli"/>
              <w:numPr>
                <w:ilvl w:val="0"/>
                <w:numId w:val="20"/>
              </w:numPr>
              <w:spacing w:line="320" w:lineRule="atLeast"/>
              <w:ind w:left="865" w:right="200" w:hanging="261"/>
              <w:rPr>
                <w:rStyle w:val="span"/>
                <w:rFonts w:eastAsia="Alegreya Sans Light"/>
                <w:color w:val="000000" w:themeColor="text1"/>
              </w:rPr>
            </w:pPr>
            <w:r w:rsidRPr="0051269C">
              <w:rPr>
                <w:rStyle w:val="span"/>
                <w:rFonts w:eastAsia="Alegreya Sans Light"/>
                <w:color w:val="000000" w:themeColor="text1"/>
              </w:rPr>
              <w:t>Established key issues in need of resolution and project performance metrics to set planning objectives</w:t>
            </w:r>
          </w:p>
          <w:p w:rsidR="001D6170" w:rsidRPr="00165618" w:rsidRDefault="001D6170" w:rsidP="00BC26B7"/>
        </w:tc>
      </w:tr>
      <w:tr w:rsidR="00F73107" w:rsidRPr="00165618" w:rsidTr="00532E08">
        <w:trPr>
          <w:trHeight w:hRule="exact" w:val="595"/>
        </w:trPr>
        <w:tc>
          <w:tcPr>
            <w:tcW w:w="2317" w:type="dxa"/>
            <w:gridSpan w:val="3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107" w:rsidRPr="00165618" w:rsidRDefault="00F73107" w:rsidP="00F73107">
            <w:pPr>
              <w:spacing w:after="200" w:line="252" w:lineRule="auto"/>
              <w:rPr>
                <w:lang w:val="en-IN"/>
              </w:rPr>
            </w:pPr>
            <w:r w:rsidRPr="00165618">
              <w:rPr>
                <w:b/>
                <w:bCs/>
                <w:lang w:val="en-GB"/>
              </w:rPr>
              <w:t>Additional comments:</w:t>
            </w:r>
          </w:p>
        </w:tc>
        <w:tc>
          <w:tcPr>
            <w:tcW w:w="7979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107" w:rsidRPr="00165618" w:rsidRDefault="00F73107" w:rsidP="00F73107">
            <w:pPr>
              <w:spacing w:after="200" w:line="252" w:lineRule="auto"/>
              <w:jc w:val="both"/>
              <w:rPr>
                <w:b/>
                <w:lang w:val="en-IN"/>
              </w:rPr>
            </w:pPr>
            <w:r w:rsidRPr="00165618">
              <w:rPr>
                <w:lang w:val="en-IN"/>
              </w:rPr>
              <w:t> </w:t>
            </w:r>
          </w:p>
          <w:p w:rsidR="00F73107" w:rsidRPr="00165618" w:rsidRDefault="00F73107" w:rsidP="00F73107">
            <w:pPr>
              <w:spacing w:after="200" w:line="252" w:lineRule="auto"/>
              <w:jc w:val="both"/>
              <w:rPr>
                <w:b/>
                <w:lang w:val="en-IN"/>
              </w:rPr>
            </w:pPr>
          </w:p>
        </w:tc>
      </w:tr>
    </w:tbl>
    <w:p w:rsidR="002D02C7" w:rsidRPr="00165618" w:rsidRDefault="00165618" w:rsidP="002D02C7">
      <w:pPr>
        <w:pStyle w:val="ParaAttribute2"/>
        <w:wordWrap w:val="0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4"/>
          <w:szCs w:val="24"/>
        </w:rPr>
        <w:t xml:space="preserve">                                                                 </w:t>
      </w:r>
      <w:r w:rsidRPr="00165618">
        <w:rPr>
          <w:rFonts w:eastAsia="Times New Roman"/>
          <w:b/>
          <w:sz w:val="28"/>
          <w:szCs w:val="28"/>
          <w:highlight w:val="yellow"/>
        </w:rPr>
        <w:t>Visa – US Citizen</w:t>
      </w:r>
    </w:p>
    <w:p w:rsidR="00165618" w:rsidRPr="00165618" w:rsidRDefault="00165618" w:rsidP="002D02C7">
      <w:pPr>
        <w:pStyle w:val="ParaAttribute2"/>
        <w:wordWrap w:val="0"/>
        <w:rPr>
          <w:rFonts w:eastAsia="Times New Roman"/>
          <w:b/>
          <w:sz w:val="24"/>
          <w:szCs w:val="24"/>
        </w:rPr>
      </w:pPr>
    </w:p>
    <w:p w:rsidR="008965E7" w:rsidRDefault="008965E7" w:rsidP="008965E7">
      <w:pPr>
        <w:pStyle w:val="divdocumentdivsectiontitle"/>
        <w:spacing w:before="180"/>
        <w:ind w:left="225" w:right="200"/>
        <w:rPr>
          <w:rStyle w:val="separator-main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65E7">
        <w:rPr>
          <w:rStyle w:val="separator-main"/>
          <w:b/>
          <w:color w:val="000000" w:themeColor="text1"/>
        </w:rPr>
        <w:t xml:space="preserve">PROFESSIONAL </w:t>
      </w:r>
      <w:r w:rsidRPr="008965E7">
        <w:rPr>
          <w:rStyle w:val="separator-main"/>
          <w:rFonts w:ascii="Times New Roman" w:hAnsi="Times New Roman" w:cs="Times New Roman"/>
          <w:b/>
          <w:color w:val="000000" w:themeColor="text1"/>
          <w:sz w:val="24"/>
          <w:szCs w:val="24"/>
        </w:rPr>
        <w:t>Summary</w:t>
      </w:r>
    </w:p>
    <w:p w:rsidR="008965E7" w:rsidRPr="008965E7" w:rsidRDefault="008965E7" w:rsidP="008965E7">
      <w:pPr>
        <w:pStyle w:val="divdocumentdivsectiontitle"/>
        <w:spacing w:before="180"/>
        <w:ind w:left="225" w:right="200"/>
        <w:rPr>
          <w:rStyle w:val="separator-main"/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965E7" w:rsidRPr="0051269C" w:rsidRDefault="008965E7" w:rsidP="008965E7">
      <w:pPr>
        <w:pStyle w:val="p"/>
        <w:spacing w:line="320" w:lineRule="atLeast"/>
        <w:ind w:left="225" w:right="200"/>
        <w:rPr>
          <w:rStyle w:val="separator-main"/>
          <w:rFonts w:eastAsia="Alegreya Sans Light"/>
          <w:color w:val="000000" w:themeColor="text1"/>
        </w:rPr>
      </w:pPr>
      <w:r w:rsidRPr="0051269C">
        <w:rPr>
          <w:rStyle w:val="separator-main"/>
          <w:rFonts w:eastAsia="Alegreya Sans Light"/>
          <w:color w:val="000000" w:themeColor="text1"/>
        </w:rPr>
        <w:t>My entire career has been in the capacity of service to achieve the goals and expectations of stakeholders and sponsors from initiation to closing. I am well versed in Agile, Waterfall, and Hybrid Methodologies applying these to IT projects. I have a Comptia Project+ Certification and currently studying for the PMI/CAPM certificate. My many years in the business world has proven to be an invaluable asset entering project management. The parallels have been numerous.</w:t>
      </w:r>
    </w:p>
    <w:p w:rsidR="008965E7" w:rsidRPr="008965E7" w:rsidRDefault="008965E7" w:rsidP="008965E7">
      <w:pPr>
        <w:pStyle w:val="divdocumentdivsectiontitle"/>
        <w:spacing w:before="180"/>
        <w:ind w:left="225" w:right="200"/>
        <w:rPr>
          <w:rStyle w:val="separator-main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65E7">
        <w:rPr>
          <w:rStyle w:val="separator-main"/>
          <w:rFonts w:ascii="Times New Roman" w:hAnsi="Times New Roman" w:cs="Times New Roman"/>
          <w:b/>
          <w:color w:val="000000" w:themeColor="text1"/>
          <w:sz w:val="24"/>
          <w:szCs w:val="24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/>
      </w:tblPr>
      <w:tblGrid>
        <w:gridCol w:w="3900"/>
        <w:gridCol w:w="3900"/>
      </w:tblGrid>
      <w:tr w:rsidR="008965E7" w:rsidRPr="0051269C" w:rsidTr="006B6F1B">
        <w:tc>
          <w:tcPr>
            <w:tcW w:w="390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8965E7" w:rsidRPr="0051269C" w:rsidRDefault="008965E7" w:rsidP="008965E7">
            <w:pPr>
              <w:pStyle w:val="ulli"/>
              <w:numPr>
                <w:ilvl w:val="0"/>
                <w:numId w:val="16"/>
              </w:numPr>
              <w:spacing w:line="320" w:lineRule="atLeast"/>
              <w:ind w:left="640" w:hanging="261"/>
              <w:rPr>
                <w:rStyle w:val="separator-main"/>
                <w:rFonts w:eastAsia="Alegreya Sans Light"/>
                <w:color w:val="000000" w:themeColor="text1"/>
              </w:rPr>
            </w:pPr>
            <w:r w:rsidRPr="0051269C">
              <w:rPr>
                <w:rStyle w:val="separator-main"/>
                <w:rFonts w:eastAsia="Alegreya Sans Light"/>
                <w:color w:val="000000" w:themeColor="text1"/>
              </w:rPr>
              <w:t>Agile</w:t>
            </w:r>
          </w:p>
          <w:p w:rsidR="008965E7" w:rsidRPr="0051269C" w:rsidRDefault="008965E7" w:rsidP="008965E7">
            <w:pPr>
              <w:pStyle w:val="ulli"/>
              <w:numPr>
                <w:ilvl w:val="0"/>
                <w:numId w:val="16"/>
              </w:numPr>
              <w:spacing w:line="320" w:lineRule="atLeast"/>
              <w:ind w:left="640" w:hanging="261"/>
              <w:rPr>
                <w:rStyle w:val="separator-main"/>
                <w:rFonts w:eastAsia="Alegreya Sans Light"/>
                <w:color w:val="000000" w:themeColor="text1"/>
              </w:rPr>
            </w:pPr>
            <w:r w:rsidRPr="0051269C">
              <w:rPr>
                <w:rStyle w:val="separator-main"/>
                <w:rFonts w:eastAsia="Alegreya Sans Light"/>
                <w:color w:val="000000" w:themeColor="text1"/>
              </w:rPr>
              <w:t>Waterfall</w:t>
            </w:r>
          </w:p>
          <w:p w:rsidR="008965E7" w:rsidRPr="0051269C" w:rsidRDefault="008965E7" w:rsidP="008965E7">
            <w:pPr>
              <w:pStyle w:val="ulli"/>
              <w:numPr>
                <w:ilvl w:val="0"/>
                <w:numId w:val="16"/>
              </w:numPr>
              <w:spacing w:line="320" w:lineRule="atLeast"/>
              <w:ind w:left="640" w:hanging="261"/>
              <w:rPr>
                <w:rStyle w:val="separator-main"/>
                <w:rFonts w:eastAsia="Alegreya Sans Light"/>
                <w:color w:val="000000" w:themeColor="text1"/>
              </w:rPr>
            </w:pPr>
            <w:r w:rsidRPr="0051269C">
              <w:rPr>
                <w:rStyle w:val="separator-main"/>
                <w:rFonts w:eastAsia="Alegreya Sans Light"/>
                <w:color w:val="000000" w:themeColor="text1"/>
              </w:rPr>
              <w:t>Hybrid</w:t>
            </w:r>
          </w:p>
          <w:p w:rsidR="008965E7" w:rsidRPr="0051269C" w:rsidRDefault="008965E7" w:rsidP="008965E7">
            <w:pPr>
              <w:pStyle w:val="ulli"/>
              <w:numPr>
                <w:ilvl w:val="0"/>
                <w:numId w:val="16"/>
              </w:numPr>
              <w:spacing w:line="320" w:lineRule="atLeast"/>
              <w:ind w:left="640" w:hanging="261"/>
              <w:rPr>
                <w:rStyle w:val="separator-main"/>
                <w:rFonts w:eastAsia="Alegreya Sans Light"/>
                <w:color w:val="000000" w:themeColor="text1"/>
              </w:rPr>
            </w:pPr>
            <w:r w:rsidRPr="0051269C">
              <w:rPr>
                <w:rStyle w:val="separator-main"/>
                <w:rFonts w:eastAsia="Alegreya Sans Light"/>
                <w:color w:val="000000" w:themeColor="text1"/>
              </w:rPr>
              <w:t>Execution within time and budget constraints</w:t>
            </w:r>
          </w:p>
          <w:p w:rsidR="008965E7" w:rsidRDefault="008965E7" w:rsidP="008965E7">
            <w:pPr>
              <w:pStyle w:val="ulli"/>
              <w:numPr>
                <w:ilvl w:val="0"/>
                <w:numId w:val="16"/>
              </w:numPr>
              <w:spacing w:line="320" w:lineRule="atLeast"/>
              <w:ind w:left="640" w:hanging="261"/>
              <w:rPr>
                <w:rStyle w:val="separator-main"/>
                <w:rFonts w:eastAsia="Alegreya Sans Light"/>
                <w:color w:val="000000" w:themeColor="text1"/>
              </w:rPr>
            </w:pPr>
            <w:r w:rsidRPr="0051269C">
              <w:rPr>
                <w:rStyle w:val="separator-main"/>
                <w:rFonts w:eastAsia="Alegreya Sans Light"/>
                <w:color w:val="000000" w:themeColor="text1"/>
              </w:rPr>
              <w:t>Strong People Skills / Effective Management of people to produce optimal results</w:t>
            </w:r>
          </w:p>
          <w:p w:rsidR="008965E7" w:rsidRPr="0051269C" w:rsidRDefault="008965E7" w:rsidP="008965E7">
            <w:pPr>
              <w:pStyle w:val="ulli"/>
              <w:numPr>
                <w:ilvl w:val="0"/>
                <w:numId w:val="16"/>
              </w:numPr>
              <w:spacing w:line="320" w:lineRule="atLeast"/>
              <w:ind w:left="640" w:hanging="261"/>
              <w:rPr>
                <w:rStyle w:val="separator-main"/>
                <w:rFonts w:eastAsia="Alegreya Sans Light"/>
                <w:color w:val="000000" w:themeColor="text1"/>
              </w:rPr>
            </w:pPr>
            <w:r w:rsidRPr="0051269C">
              <w:rPr>
                <w:rStyle w:val="separator-main"/>
                <w:rFonts w:eastAsia="Alegreya Sans Light"/>
                <w:color w:val="000000" w:themeColor="text1"/>
              </w:rPr>
              <w:t>Infrastructure Support</w:t>
            </w:r>
          </w:p>
        </w:tc>
        <w:tc>
          <w:tcPr>
            <w:tcW w:w="3900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:rsidR="008965E7" w:rsidRPr="0051269C" w:rsidRDefault="008965E7" w:rsidP="008965E7">
            <w:pPr>
              <w:pStyle w:val="ulli"/>
              <w:numPr>
                <w:ilvl w:val="0"/>
                <w:numId w:val="17"/>
              </w:numPr>
              <w:spacing w:line="320" w:lineRule="atLeast"/>
              <w:ind w:left="640" w:hanging="261"/>
              <w:rPr>
                <w:rStyle w:val="separator-main"/>
                <w:rFonts w:eastAsia="Alegreya Sans Light"/>
                <w:color w:val="000000" w:themeColor="text1"/>
              </w:rPr>
            </w:pPr>
            <w:r w:rsidRPr="0051269C">
              <w:rPr>
                <w:rStyle w:val="separator-main"/>
                <w:rFonts w:eastAsia="Alegreya Sans Light"/>
                <w:color w:val="000000" w:themeColor="text1"/>
              </w:rPr>
              <w:t>Skilled at Tracking and Managing Multiple Tasks</w:t>
            </w:r>
          </w:p>
          <w:p w:rsidR="008965E7" w:rsidRPr="0051269C" w:rsidRDefault="008965E7" w:rsidP="008965E7">
            <w:pPr>
              <w:pStyle w:val="ulli"/>
              <w:numPr>
                <w:ilvl w:val="0"/>
                <w:numId w:val="17"/>
              </w:numPr>
              <w:spacing w:line="320" w:lineRule="atLeast"/>
              <w:ind w:left="640" w:hanging="261"/>
              <w:rPr>
                <w:rStyle w:val="separator-main"/>
                <w:rFonts w:eastAsia="Alegreya Sans Light"/>
                <w:color w:val="000000" w:themeColor="text1"/>
              </w:rPr>
            </w:pPr>
            <w:r w:rsidRPr="0051269C">
              <w:rPr>
                <w:rStyle w:val="separator-main"/>
                <w:rFonts w:eastAsia="Alegreya Sans Light"/>
                <w:color w:val="000000" w:themeColor="text1"/>
              </w:rPr>
              <w:t>Excellent Communication Skills both verbal and written to effectively communicate with all stakeholders</w:t>
            </w:r>
          </w:p>
          <w:p w:rsidR="008965E7" w:rsidRPr="0051269C" w:rsidRDefault="008965E7" w:rsidP="008965E7">
            <w:pPr>
              <w:pStyle w:val="ulli"/>
              <w:numPr>
                <w:ilvl w:val="0"/>
                <w:numId w:val="17"/>
              </w:numPr>
              <w:spacing w:line="320" w:lineRule="atLeast"/>
              <w:ind w:left="640" w:hanging="261"/>
              <w:rPr>
                <w:rStyle w:val="separator-main"/>
                <w:rFonts w:eastAsia="Alegreya Sans Light"/>
                <w:color w:val="000000" w:themeColor="text1"/>
              </w:rPr>
            </w:pPr>
            <w:r w:rsidRPr="0051269C">
              <w:rPr>
                <w:rStyle w:val="separator-main"/>
                <w:rFonts w:eastAsia="Alegreya Sans Light"/>
                <w:color w:val="000000" w:themeColor="text1"/>
              </w:rPr>
              <w:t>Well versed in Microsoft Office and Project</w:t>
            </w:r>
          </w:p>
          <w:p w:rsidR="008965E7" w:rsidRPr="0051269C" w:rsidRDefault="008965E7" w:rsidP="008965E7">
            <w:pPr>
              <w:pStyle w:val="ulli"/>
              <w:numPr>
                <w:ilvl w:val="0"/>
                <w:numId w:val="17"/>
              </w:numPr>
              <w:spacing w:line="320" w:lineRule="atLeast"/>
              <w:ind w:left="640" w:hanging="261"/>
              <w:rPr>
                <w:rStyle w:val="separator-main"/>
                <w:rFonts w:eastAsia="Alegreya Sans Light"/>
                <w:color w:val="000000" w:themeColor="text1"/>
              </w:rPr>
            </w:pPr>
            <w:r w:rsidRPr="0051269C">
              <w:rPr>
                <w:rStyle w:val="separator-main"/>
                <w:rFonts w:eastAsia="Alegreya Sans Light"/>
                <w:color w:val="000000" w:themeColor="text1"/>
              </w:rPr>
              <w:t>Experience with IT Projects</w:t>
            </w:r>
          </w:p>
          <w:p w:rsidR="008965E7" w:rsidRPr="0051269C" w:rsidRDefault="008965E7" w:rsidP="008965E7">
            <w:pPr>
              <w:pStyle w:val="ulli"/>
              <w:numPr>
                <w:ilvl w:val="0"/>
                <w:numId w:val="17"/>
              </w:numPr>
              <w:spacing w:line="320" w:lineRule="atLeast"/>
              <w:ind w:left="640" w:hanging="261"/>
              <w:rPr>
                <w:rStyle w:val="separator-main"/>
                <w:rFonts w:eastAsia="Alegreya Sans Light"/>
                <w:color w:val="000000" w:themeColor="text1"/>
              </w:rPr>
            </w:pPr>
            <w:r w:rsidRPr="0051269C">
              <w:rPr>
                <w:rStyle w:val="separator-main"/>
                <w:rFonts w:eastAsia="Alegreya Sans Light"/>
                <w:color w:val="000000" w:themeColor="text1"/>
              </w:rPr>
              <w:t>Can work on-site or remote</w:t>
            </w:r>
          </w:p>
        </w:tc>
      </w:tr>
    </w:tbl>
    <w:p w:rsidR="008965E7" w:rsidRPr="008965E7" w:rsidRDefault="008965E7" w:rsidP="008965E7">
      <w:pPr>
        <w:pStyle w:val="divdocumentdivsectiontitle"/>
        <w:spacing w:before="180"/>
        <w:ind w:right="200"/>
        <w:rPr>
          <w:rStyle w:val="separator-main"/>
          <w:b/>
          <w:color w:val="000000" w:themeColor="text1"/>
        </w:rPr>
      </w:pPr>
      <w:r w:rsidRPr="008965E7">
        <w:rPr>
          <w:rStyle w:val="separator-main"/>
          <w:b/>
          <w:color w:val="000000" w:themeColor="text1"/>
        </w:rPr>
        <w:t>EDUCATIONAL DETAILS :</w:t>
      </w:r>
    </w:p>
    <w:p w:rsidR="008965E7" w:rsidRDefault="008965E7" w:rsidP="008965E7">
      <w:pPr>
        <w:rPr>
          <w:rStyle w:val="separator-main"/>
          <w:rFonts w:eastAsia="Hind Medium"/>
          <w:caps/>
          <w:color w:val="000000" w:themeColor="text1"/>
        </w:rPr>
      </w:pPr>
    </w:p>
    <w:p w:rsidR="008965E7" w:rsidRDefault="008965E7" w:rsidP="008965E7">
      <w:pPr>
        <w:pStyle w:val="ListParagraph"/>
        <w:numPr>
          <w:ilvl w:val="0"/>
          <w:numId w:val="22"/>
        </w:numPr>
      </w:pPr>
      <w:r>
        <w:t>Bachelor’s in Business Administration and Management from University of  Phoenix, USA (</w:t>
      </w:r>
      <w:r w:rsidR="006007D0">
        <w:t>1999</w:t>
      </w:r>
      <w:r>
        <w:t xml:space="preserve">) </w:t>
      </w:r>
    </w:p>
    <w:p w:rsidR="008965E7" w:rsidRPr="00165618" w:rsidRDefault="008965E7" w:rsidP="008965E7">
      <w:pPr>
        <w:pStyle w:val="ParaAttribute2"/>
        <w:numPr>
          <w:ilvl w:val="0"/>
          <w:numId w:val="22"/>
        </w:numPr>
        <w:wordWrap w:val="0"/>
        <w:rPr>
          <w:rFonts w:eastAsia="Times New Roman"/>
          <w:sz w:val="24"/>
          <w:szCs w:val="24"/>
        </w:rPr>
      </w:pPr>
      <w:r w:rsidRPr="0051269C">
        <w:rPr>
          <w:rStyle w:val="spandegree"/>
          <w:rFonts w:ascii="Times New Roman" w:hAnsi="Times New Roman" w:cs="Times New Roman"/>
          <w:color w:val="000000" w:themeColor="text1"/>
        </w:rPr>
        <w:lastRenderedPageBreak/>
        <w:t xml:space="preserve">Certificate in Project Management. CompTIA Project+ Certified </w:t>
      </w:r>
      <w:r w:rsidR="00967D26">
        <w:rPr>
          <w:rStyle w:val="spandegree"/>
          <w:rFonts w:ascii="Times New Roman" w:hAnsi="Times New Roman" w:cs="Times New Roman"/>
          <w:color w:val="000000" w:themeColor="text1"/>
        </w:rPr>
        <w:t xml:space="preserve">Presently Studying for PMI/CAPM </w:t>
      </w:r>
      <w:r w:rsidRPr="0051269C">
        <w:rPr>
          <w:rStyle w:val="spandegree"/>
          <w:rFonts w:ascii="Times New Roman" w:hAnsi="Times New Roman" w:cs="Times New Roman"/>
          <w:color w:val="000000" w:themeColor="text1"/>
        </w:rPr>
        <w:t>test for Certification</w:t>
      </w:r>
    </w:p>
    <w:p w:rsidR="008965E7" w:rsidRPr="00401C4B" w:rsidRDefault="008965E7" w:rsidP="008965E7"/>
    <w:p w:rsidR="008965E7" w:rsidRDefault="008965E7" w:rsidP="008965E7">
      <w:pPr>
        <w:pStyle w:val="divdocumentdivsectiontitle"/>
        <w:spacing w:before="180"/>
        <w:ind w:right="200"/>
        <w:rPr>
          <w:rStyle w:val="separator-main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65E7">
        <w:rPr>
          <w:rStyle w:val="separator-main"/>
          <w:b/>
          <w:color w:val="000000" w:themeColor="text1"/>
        </w:rPr>
        <w:t xml:space="preserve">PROFESSIONAL </w:t>
      </w:r>
      <w:r w:rsidRPr="008965E7">
        <w:rPr>
          <w:rStyle w:val="separator-main"/>
          <w:rFonts w:ascii="Times New Roman" w:hAnsi="Times New Roman" w:cs="Times New Roman"/>
          <w:b/>
          <w:color w:val="000000" w:themeColor="text1"/>
          <w:sz w:val="24"/>
          <w:szCs w:val="24"/>
        </w:rPr>
        <w:t>Experience</w:t>
      </w:r>
    </w:p>
    <w:p w:rsidR="00967D26" w:rsidRDefault="00967D26" w:rsidP="008965E7">
      <w:pPr>
        <w:pStyle w:val="divdocumentdivsectiontitle"/>
        <w:spacing w:before="180"/>
        <w:ind w:right="200"/>
        <w:rPr>
          <w:rStyle w:val="separator-main"/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965E7" w:rsidRPr="008965E7" w:rsidRDefault="008965E7" w:rsidP="008965E7">
      <w:pPr>
        <w:pStyle w:val="divdocumentsinglecolumn"/>
        <w:ind w:right="200"/>
        <w:rPr>
          <w:rStyle w:val="separator-main"/>
          <w:rFonts w:eastAsia="Alegreya Sans Light"/>
          <w:b/>
          <w:color w:val="000000" w:themeColor="text1"/>
        </w:rPr>
      </w:pPr>
      <w:r w:rsidRPr="008965E7">
        <w:rPr>
          <w:rStyle w:val="spanjobtitle"/>
          <w:rFonts w:ascii="Times New Roman" w:hAnsi="Times New Roman" w:cs="Times New Roman"/>
          <w:b/>
          <w:color w:val="000000" w:themeColor="text1"/>
        </w:rPr>
        <w:t>Project Manager</w:t>
      </w:r>
      <w:r w:rsidRPr="008965E7">
        <w:rPr>
          <w:rStyle w:val="spanjobtitle"/>
          <w:b/>
          <w:color w:val="000000" w:themeColor="text1"/>
        </w:rPr>
        <w:t xml:space="preserve">                                                                                                 </w:t>
      </w:r>
      <w:r w:rsidRPr="008965E7">
        <w:rPr>
          <w:rStyle w:val="span"/>
          <w:rFonts w:eastAsia="Alegreya Sans Light"/>
          <w:b/>
          <w:color w:val="000000" w:themeColor="text1"/>
        </w:rPr>
        <w:t>Feb 2014 to Present</w:t>
      </w:r>
      <w:r w:rsidRPr="008965E7">
        <w:rPr>
          <w:rStyle w:val="spanjobtitle"/>
          <w:rFonts w:ascii="Times New Roman" w:hAnsi="Times New Roman" w:cs="Times New Roman"/>
          <w:b/>
          <w:color w:val="000000" w:themeColor="text1"/>
        </w:rPr>
        <w:br/>
      </w:r>
      <w:r w:rsidRPr="008965E7">
        <w:rPr>
          <w:rStyle w:val="spancompanyname"/>
          <w:rFonts w:eastAsia="Alegreya Sans Light"/>
          <w:b/>
          <w:color w:val="000000" w:themeColor="text1"/>
        </w:rPr>
        <w:t xml:space="preserve">Emergent Technologies LLC, </w:t>
      </w:r>
      <w:r w:rsidRPr="008965E7">
        <w:rPr>
          <w:rStyle w:val="span"/>
          <w:rFonts w:eastAsia="Alegreya Sans Light"/>
          <w:b/>
          <w:color w:val="000000" w:themeColor="text1"/>
        </w:rPr>
        <w:t>Gilbert, AZ</w:t>
      </w:r>
    </w:p>
    <w:p w:rsidR="008965E7" w:rsidRDefault="008965E7" w:rsidP="008965E7">
      <w:pPr>
        <w:pStyle w:val="spanpaddedline"/>
        <w:spacing w:line="320" w:lineRule="atLeast"/>
        <w:ind w:left="225" w:right="200"/>
        <w:rPr>
          <w:rStyle w:val="span"/>
          <w:rFonts w:eastAsia="Alegreya Sans Light"/>
        </w:rPr>
      </w:pPr>
    </w:p>
    <w:p w:rsidR="008965E7" w:rsidRPr="0051269C" w:rsidRDefault="008965E7" w:rsidP="008965E7">
      <w:pPr>
        <w:pStyle w:val="spanpaddedline"/>
        <w:spacing w:line="320" w:lineRule="atLeast"/>
        <w:ind w:left="225" w:right="200"/>
        <w:rPr>
          <w:rStyle w:val="span"/>
          <w:rFonts w:eastAsia="Alegreya Sans Light"/>
          <w:color w:val="000000" w:themeColor="text1"/>
        </w:rPr>
      </w:pPr>
      <w:r w:rsidRPr="0051269C">
        <w:rPr>
          <w:rStyle w:val="span"/>
          <w:rFonts w:eastAsia="Alegreya Sans Light"/>
          <w:color w:val="000000" w:themeColor="text1"/>
        </w:rPr>
        <w:t>From initiation to closure for IT projects both onsite and remote</w:t>
      </w:r>
    </w:p>
    <w:p w:rsidR="008965E7" w:rsidRPr="0051269C" w:rsidRDefault="008965E7" w:rsidP="008965E7">
      <w:pPr>
        <w:pStyle w:val="ulli"/>
        <w:numPr>
          <w:ilvl w:val="0"/>
          <w:numId w:val="20"/>
        </w:numPr>
        <w:spacing w:line="320" w:lineRule="atLeast"/>
        <w:ind w:left="865" w:right="200" w:hanging="261"/>
        <w:rPr>
          <w:rStyle w:val="span"/>
          <w:rFonts w:eastAsia="Alegreya Sans Light"/>
          <w:color w:val="000000" w:themeColor="text1"/>
        </w:rPr>
      </w:pPr>
      <w:r w:rsidRPr="0051269C">
        <w:rPr>
          <w:rStyle w:val="span"/>
          <w:rFonts w:eastAsia="Alegreya Sans Light"/>
          <w:color w:val="000000" w:themeColor="text1"/>
        </w:rPr>
        <w:t>Kept project teams on-task with proactive control of budgets, schedules and scopes</w:t>
      </w:r>
    </w:p>
    <w:p w:rsidR="008965E7" w:rsidRDefault="008965E7" w:rsidP="008965E7">
      <w:pPr>
        <w:pStyle w:val="ulli"/>
        <w:numPr>
          <w:ilvl w:val="0"/>
          <w:numId w:val="20"/>
        </w:numPr>
        <w:spacing w:line="320" w:lineRule="atLeast"/>
        <w:ind w:left="865" w:right="200" w:hanging="261"/>
        <w:rPr>
          <w:rStyle w:val="span"/>
          <w:rFonts w:eastAsia="Alegreya Sans Light"/>
          <w:color w:val="000000" w:themeColor="text1"/>
        </w:rPr>
      </w:pPr>
      <w:r w:rsidRPr="0051269C">
        <w:rPr>
          <w:rStyle w:val="span"/>
          <w:rFonts w:eastAsia="Alegreya Sans Light"/>
          <w:color w:val="000000" w:themeColor="text1"/>
        </w:rPr>
        <w:t>Established key issues in need of resolution and project performance metrics to set planning objectives</w:t>
      </w:r>
    </w:p>
    <w:p w:rsidR="008965E7" w:rsidRPr="0051269C" w:rsidRDefault="008965E7" w:rsidP="008965E7">
      <w:pPr>
        <w:pStyle w:val="ulli"/>
        <w:numPr>
          <w:ilvl w:val="0"/>
          <w:numId w:val="20"/>
        </w:numPr>
        <w:spacing w:line="320" w:lineRule="atLeast"/>
        <w:ind w:left="865" w:right="200" w:hanging="261"/>
        <w:rPr>
          <w:rStyle w:val="span"/>
          <w:rFonts w:eastAsia="Alegreya Sans Light"/>
          <w:color w:val="000000" w:themeColor="text1"/>
        </w:rPr>
      </w:pPr>
      <w:r w:rsidRPr="009C6F42">
        <w:rPr>
          <w:bCs/>
          <w:sz w:val="22"/>
          <w:szCs w:val="22"/>
          <w:lang w:val="en-IN" w:eastAsia="en-IN"/>
        </w:rPr>
        <w:t>Confers with hospital departments, applications, systems, network and infrastructure subject matter experts to facilitate the resolution of technical and/or business process related issues</w:t>
      </w:r>
    </w:p>
    <w:p w:rsidR="008965E7" w:rsidRPr="0051269C" w:rsidRDefault="008965E7" w:rsidP="008965E7">
      <w:pPr>
        <w:pStyle w:val="ulli"/>
        <w:numPr>
          <w:ilvl w:val="0"/>
          <w:numId w:val="20"/>
        </w:numPr>
        <w:spacing w:line="320" w:lineRule="atLeast"/>
        <w:ind w:left="865" w:right="200" w:hanging="261"/>
        <w:rPr>
          <w:rStyle w:val="span"/>
          <w:rFonts w:eastAsia="Alegreya Sans Light"/>
          <w:color w:val="000000" w:themeColor="text1"/>
        </w:rPr>
      </w:pPr>
      <w:r w:rsidRPr="0051269C">
        <w:rPr>
          <w:rStyle w:val="span"/>
          <w:rFonts w:eastAsia="Alegreya Sans Light"/>
          <w:color w:val="000000" w:themeColor="text1"/>
        </w:rPr>
        <w:t>Agile</w:t>
      </w:r>
    </w:p>
    <w:p w:rsidR="008965E7" w:rsidRPr="0051269C" w:rsidRDefault="008965E7" w:rsidP="008965E7">
      <w:pPr>
        <w:pStyle w:val="ulli"/>
        <w:numPr>
          <w:ilvl w:val="0"/>
          <w:numId w:val="20"/>
        </w:numPr>
        <w:spacing w:line="320" w:lineRule="atLeast"/>
        <w:ind w:left="865" w:right="200" w:hanging="261"/>
        <w:rPr>
          <w:rStyle w:val="span"/>
          <w:rFonts w:eastAsia="Alegreya Sans Light"/>
          <w:color w:val="000000" w:themeColor="text1"/>
        </w:rPr>
      </w:pPr>
      <w:r w:rsidRPr="0051269C">
        <w:rPr>
          <w:rStyle w:val="span"/>
          <w:rFonts w:eastAsia="Alegreya Sans Light"/>
          <w:color w:val="000000" w:themeColor="text1"/>
        </w:rPr>
        <w:t>Waterfall</w:t>
      </w:r>
    </w:p>
    <w:p w:rsidR="008965E7" w:rsidRPr="0051269C" w:rsidRDefault="008965E7" w:rsidP="008965E7">
      <w:pPr>
        <w:pStyle w:val="ulli"/>
        <w:numPr>
          <w:ilvl w:val="0"/>
          <w:numId w:val="20"/>
        </w:numPr>
        <w:spacing w:line="320" w:lineRule="atLeast"/>
        <w:ind w:left="865" w:right="200" w:hanging="261"/>
        <w:rPr>
          <w:rStyle w:val="span"/>
          <w:rFonts w:eastAsia="Alegreya Sans Light"/>
          <w:color w:val="000000" w:themeColor="text1"/>
        </w:rPr>
      </w:pPr>
      <w:r w:rsidRPr="0051269C">
        <w:rPr>
          <w:rStyle w:val="span"/>
          <w:rFonts w:eastAsia="Alegreya Sans Light"/>
          <w:color w:val="000000" w:themeColor="text1"/>
        </w:rPr>
        <w:t>Hybrid</w:t>
      </w:r>
    </w:p>
    <w:p w:rsidR="008965E7" w:rsidRDefault="008965E7" w:rsidP="008965E7">
      <w:pPr>
        <w:pStyle w:val="divdocumentsinglecolumn"/>
        <w:spacing w:before="100"/>
        <w:ind w:left="225" w:right="200"/>
        <w:rPr>
          <w:rStyle w:val="spanjobtitle"/>
          <w:color w:val="000000" w:themeColor="text1"/>
        </w:rPr>
      </w:pPr>
    </w:p>
    <w:p w:rsidR="008965E7" w:rsidRPr="008965E7" w:rsidRDefault="008965E7" w:rsidP="008965E7">
      <w:pPr>
        <w:pStyle w:val="divdocumentsinglecolumn"/>
        <w:spacing w:before="100"/>
        <w:ind w:left="225" w:right="200"/>
        <w:rPr>
          <w:rStyle w:val="separator-main"/>
          <w:rFonts w:eastAsia="Alegreya Sans Light"/>
          <w:b/>
          <w:color w:val="000000" w:themeColor="text1"/>
        </w:rPr>
      </w:pPr>
      <w:r w:rsidRPr="008965E7">
        <w:rPr>
          <w:rStyle w:val="spanjobtitle"/>
          <w:rFonts w:ascii="Times New Roman" w:hAnsi="Times New Roman" w:cs="Times New Roman"/>
          <w:b/>
          <w:color w:val="000000" w:themeColor="text1"/>
        </w:rPr>
        <w:t>Associate Project Manager</w:t>
      </w:r>
      <w:r w:rsidRPr="008965E7">
        <w:rPr>
          <w:rStyle w:val="spanjobtitle"/>
          <w:b/>
          <w:color w:val="000000" w:themeColor="text1"/>
        </w:rPr>
        <w:t xml:space="preserve">                                               </w:t>
      </w:r>
      <w:r>
        <w:rPr>
          <w:rStyle w:val="spanjobtitle"/>
          <w:b/>
          <w:color w:val="000000" w:themeColor="text1"/>
        </w:rPr>
        <w:t xml:space="preserve">                               </w:t>
      </w:r>
      <w:r w:rsidRPr="008965E7">
        <w:rPr>
          <w:rStyle w:val="span"/>
          <w:rFonts w:eastAsia="Alegreya Sans Light"/>
          <w:b/>
          <w:color w:val="000000" w:themeColor="text1"/>
        </w:rPr>
        <w:t>Nov 2012 to Feb 2014</w:t>
      </w:r>
      <w:r w:rsidRPr="008965E7">
        <w:rPr>
          <w:rStyle w:val="spanjobtitle"/>
          <w:rFonts w:ascii="Times New Roman" w:hAnsi="Times New Roman" w:cs="Times New Roman"/>
          <w:b/>
          <w:color w:val="000000" w:themeColor="text1"/>
        </w:rPr>
        <w:br/>
      </w:r>
      <w:r w:rsidRPr="008965E7">
        <w:rPr>
          <w:rStyle w:val="spancompanyname"/>
          <w:rFonts w:eastAsia="Alegreya Sans Light"/>
          <w:b/>
          <w:color w:val="000000" w:themeColor="text1"/>
        </w:rPr>
        <w:t>Citywide Consulting Group</w:t>
      </w:r>
      <w:r w:rsidRPr="008965E7">
        <w:rPr>
          <w:rStyle w:val="span"/>
          <w:rFonts w:eastAsia="Alegreya Sans Light"/>
          <w:b/>
          <w:color w:val="000000" w:themeColor="text1"/>
        </w:rPr>
        <w:t xml:space="preserve"> , Mission Viejo, CA</w:t>
      </w:r>
    </w:p>
    <w:p w:rsidR="008965E7" w:rsidRPr="0051269C" w:rsidRDefault="008965E7" w:rsidP="008965E7">
      <w:pPr>
        <w:pStyle w:val="spanpaddedline"/>
        <w:spacing w:line="320" w:lineRule="atLeast"/>
        <w:ind w:right="200"/>
        <w:rPr>
          <w:rStyle w:val="separator-main"/>
          <w:rFonts w:eastAsia="Alegreya Sans Light"/>
          <w:color w:val="000000" w:themeColor="text1"/>
        </w:rPr>
      </w:pPr>
    </w:p>
    <w:p w:rsidR="008965E7" w:rsidRPr="0051269C" w:rsidRDefault="008965E7" w:rsidP="008965E7">
      <w:pPr>
        <w:pStyle w:val="ulli"/>
        <w:numPr>
          <w:ilvl w:val="0"/>
          <w:numId w:val="21"/>
        </w:numPr>
        <w:spacing w:line="320" w:lineRule="atLeast"/>
        <w:ind w:left="865" w:right="200" w:hanging="261"/>
        <w:rPr>
          <w:rStyle w:val="span"/>
          <w:rFonts w:eastAsia="Alegreya Sans Light"/>
          <w:color w:val="000000" w:themeColor="text1"/>
        </w:rPr>
      </w:pPr>
      <w:r w:rsidRPr="0051269C">
        <w:rPr>
          <w:rStyle w:val="span"/>
          <w:rFonts w:eastAsia="Alegreya Sans Light"/>
          <w:color w:val="000000" w:themeColor="text1"/>
        </w:rPr>
        <w:t>Assisted senior Project Manager as an on-site presence</w:t>
      </w:r>
    </w:p>
    <w:p w:rsidR="008965E7" w:rsidRPr="0051269C" w:rsidRDefault="008965E7" w:rsidP="008965E7">
      <w:pPr>
        <w:pStyle w:val="ulli"/>
        <w:numPr>
          <w:ilvl w:val="0"/>
          <w:numId w:val="21"/>
        </w:numPr>
        <w:spacing w:line="320" w:lineRule="atLeast"/>
        <w:ind w:left="865" w:right="200" w:hanging="261"/>
        <w:rPr>
          <w:rStyle w:val="span"/>
          <w:rFonts w:eastAsia="Alegreya Sans Light"/>
          <w:color w:val="000000" w:themeColor="text1"/>
        </w:rPr>
      </w:pPr>
      <w:r w:rsidRPr="0051269C">
        <w:rPr>
          <w:rStyle w:val="span"/>
          <w:rFonts w:eastAsia="Alegreya Sans Light"/>
          <w:color w:val="000000" w:themeColor="text1"/>
        </w:rPr>
        <w:t>Solved issues as they arose</w:t>
      </w:r>
    </w:p>
    <w:p w:rsidR="008965E7" w:rsidRDefault="008965E7" w:rsidP="008965E7">
      <w:pPr>
        <w:pStyle w:val="ulli"/>
        <w:numPr>
          <w:ilvl w:val="0"/>
          <w:numId w:val="21"/>
        </w:numPr>
        <w:spacing w:line="320" w:lineRule="atLeast"/>
        <w:ind w:left="865" w:right="200" w:hanging="261"/>
        <w:rPr>
          <w:rStyle w:val="span"/>
          <w:rFonts w:eastAsia="Alegreya Sans Light"/>
          <w:color w:val="000000" w:themeColor="text1"/>
        </w:rPr>
      </w:pPr>
      <w:r w:rsidRPr="0051269C">
        <w:rPr>
          <w:rStyle w:val="span"/>
          <w:rFonts w:eastAsia="Alegreya Sans Light"/>
          <w:color w:val="000000" w:themeColor="text1"/>
        </w:rPr>
        <w:t>Handled communications to stakeholders</w:t>
      </w:r>
    </w:p>
    <w:p w:rsidR="008965E7" w:rsidRPr="008965E7" w:rsidRDefault="008965E7" w:rsidP="008965E7">
      <w:pPr>
        <w:pStyle w:val="ListParagraph"/>
        <w:numPr>
          <w:ilvl w:val="0"/>
          <w:numId w:val="21"/>
        </w:numPr>
        <w:jc w:val="both"/>
        <w:rPr>
          <w:rFonts w:eastAsia="Arial"/>
          <w:sz w:val="22"/>
          <w:szCs w:val="22"/>
        </w:rPr>
      </w:pPr>
      <w:r w:rsidRPr="008965E7">
        <w:rPr>
          <w:rFonts w:eastAsia="Arial"/>
          <w:sz w:val="22"/>
          <w:szCs w:val="22"/>
        </w:rPr>
        <w:t>Oversee infrastructure programs and projects in support of business-driven initiatives.  </w:t>
      </w:r>
    </w:p>
    <w:p w:rsidR="008965E7" w:rsidRPr="008965E7" w:rsidRDefault="008965E7" w:rsidP="008965E7">
      <w:pPr>
        <w:pStyle w:val="ulli"/>
        <w:spacing w:line="320" w:lineRule="atLeast"/>
        <w:ind w:left="865" w:right="200"/>
        <w:rPr>
          <w:rStyle w:val="span"/>
          <w:rFonts w:eastAsia="Alegreya Sans Light"/>
          <w:b/>
          <w:color w:val="000000" w:themeColor="text1"/>
        </w:rPr>
      </w:pPr>
    </w:p>
    <w:p w:rsidR="008965E7" w:rsidRDefault="008965E7" w:rsidP="008965E7">
      <w:pPr>
        <w:pStyle w:val="divdocumentsinglecolumn"/>
        <w:spacing w:before="100"/>
        <w:ind w:left="225" w:right="200"/>
        <w:rPr>
          <w:rStyle w:val="span"/>
          <w:rFonts w:eastAsia="Alegreya Sans Light"/>
          <w:b/>
          <w:color w:val="000000" w:themeColor="text1"/>
        </w:rPr>
      </w:pPr>
      <w:r w:rsidRPr="008965E7">
        <w:rPr>
          <w:rStyle w:val="spanjobtitle"/>
          <w:rFonts w:ascii="Times New Roman" w:hAnsi="Times New Roman" w:cs="Times New Roman"/>
          <w:b/>
          <w:color w:val="000000" w:themeColor="text1"/>
        </w:rPr>
        <w:t>Loan Officer, Sales Manager, Business Owner</w:t>
      </w:r>
      <w:r w:rsidRPr="008965E7">
        <w:rPr>
          <w:rStyle w:val="spanjobtitle"/>
          <w:b/>
          <w:color w:val="000000" w:themeColor="text1"/>
        </w:rPr>
        <w:t xml:space="preserve">            </w:t>
      </w:r>
      <w:r>
        <w:rPr>
          <w:rStyle w:val="spanjobtitle"/>
          <w:b/>
          <w:color w:val="000000" w:themeColor="text1"/>
        </w:rPr>
        <w:t xml:space="preserve">                                 </w:t>
      </w:r>
      <w:r w:rsidRPr="008965E7">
        <w:rPr>
          <w:rStyle w:val="span"/>
          <w:rFonts w:eastAsia="Alegreya Sans Light"/>
          <w:b/>
          <w:color w:val="000000" w:themeColor="text1"/>
        </w:rPr>
        <w:t>Jan 2000 to Nov 2012</w:t>
      </w:r>
      <w:r w:rsidRPr="008965E7">
        <w:rPr>
          <w:rStyle w:val="spanjobtitle"/>
          <w:rFonts w:ascii="Times New Roman" w:hAnsi="Times New Roman" w:cs="Times New Roman"/>
          <w:b/>
          <w:color w:val="000000" w:themeColor="text1"/>
        </w:rPr>
        <w:br/>
      </w:r>
      <w:r w:rsidRPr="008965E7">
        <w:rPr>
          <w:rStyle w:val="spancompanyname"/>
          <w:rFonts w:eastAsia="Alegreya Sans Light"/>
          <w:b/>
          <w:color w:val="000000" w:themeColor="text1"/>
        </w:rPr>
        <w:t>Self, And Various Mortgage Companies</w:t>
      </w:r>
      <w:r w:rsidRPr="008965E7">
        <w:rPr>
          <w:rStyle w:val="span"/>
          <w:rFonts w:eastAsia="Alegreya Sans Light"/>
          <w:b/>
          <w:color w:val="000000" w:themeColor="text1"/>
        </w:rPr>
        <w:t xml:space="preserve"> ,</w:t>
      </w:r>
      <w:r w:rsidRPr="008965E7">
        <w:rPr>
          <w:rStyle w:val="span"/>
          <w:rFonts w:eastAsia="Alegreya Sans Light"/>
          <w:color w:val="000000" w:themeColor="text1"/>
        </w:rPr>
        <w:t xml:space="preserve"> </w:t>
      </w:r>
      <w:r w:rsidRPr="008965E7">
        <w:rPr>
          <w:rStyle w:val="span"/>
          <w:rFonts w:eastAsia="Alegreya Sans Light"/>
          <w:b/>
          <w:color w:val="000000" w:themeColor="text1"/>
        </w:rPr>
        <w:t>Southern California, CA</w:t>
      </w:r>
    </w:p>
    <w:p w:rsidR="008965E7" w:rsidRDefault="008965E7" w:rsidP="008965E7">
      <w:pPr>
        <w:pStyle w:val="divdocumentsinglecolumn"/>
        <w:spacing w:before="100"/>
        <w:ind w:left="225" w:right="200"/>
        <w:rPr>
          <w:rStyle w:val="span"/>
          <w:rFonts w:eastAsia="Alegreya Sans Light"/>
          <w:color w:val="000000" w:themeColor="text1"/>
        </w:rPr>
      </w:pPr>
    </w:p>
    <w:p w:rsidR="008965E7" w:rsidRPr="0051269C" w:rsidRDefault="008965E7" w:rsidP="008965E7">
      <w:pPr>
        <w:pStyle w:val="p"/>
        <w:spacing w:line="320" w:lineRule="atLeast"/>
        <w:ind w:right="200"/>
        <w:rPr>
          <w:rStyle w:val="span"/>
          <w:rFonts w:eastAsia="Alegreya Sans Light"/>
          <w:color w:val="000000" w:themeColor="text1"/>
        </w:rPr>
      </w:pPr>
      <w:r>
        <w:rPr>
          <w:rStyle w:val="span"/>
          <w:rFonts w:eastAsia="Alegreya Sans Light"/>
          <w:b/>
          <w:color w:val="000000" w:themeColor="text1"/>
        </w:rPr>
        <w:t xml:space="preserve">  </w:t>
      </w:r>
      <w:r w:rsidRPr="0051269C">
        <w:rPr>
          <w:rStyle w:val="span"/>
          <w:rFonts w:eastAsia="Alegreya Sans Light"/>
          <w:color w:val="000000" w:themeColor="text1"/>
        </w:rPr>
        <w:t xml:space="preserve">Prior to 2012, I was involved in the mortgage industry frequently in an executive capacity. It was my </w:t>
      </w:r>
      <w:r>
        <w:rPr>
          <w:rStyle w:val="span"/>
          <w:rFonts w:eastAsia="Alegreya Sans Light"/>
          <w:color w:val="000000" w:themeColor="text1"/>
        </w:rPr>
        <w:t xml:space="preserve">                 </w:t>
      </w:r>
      <w:r w:rsidRPr="0051269C">
        <w:rPr>
          <w:rStyle w:val="span"/>
          <w:rFonts w:eastAsia="Alegreya Sans Light"/>
          <w:color w:val="000000" w:themeColor="text1"/>
        </w:rPr>
        <w:t>years in this industry that I learned the importance of the Iron Triangle; Time, Cost, and Scope.</w:t>
      </w:r>
    </w:p>
    <w:p w:rsidR="00165618" w:rsidRPr="00165618" w:rsidRDefault="00165618" w:rsidP="008965E7">
      <w:pPr>
        <w:pStyle w:val="ParaAttribute2"/>
        <w:wordWrap w:val="0"/>
        <w:rPr>
          <w:rFonts w:eastAsia="Times New Roman"/>
          <w:sz w:val="24"/>
          <w:szCs w:val="24"/>
        </w:rPr>
      </w:pPr>
    </w:p>
    <w:sectPr w:rsidR="00165618" w:rsidRPr="00165618" w:rsidSect="00272E0B">
      <w:head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DF6" w:rsidRDefault="00E14DF6" w:rsidP="00B239A7">
      <w:r>
        <w:separator/>
      </w:r>
    </w:p>
  </w:endnote>
  <w:endnote w:type="continuationSeparator" w:id="1">
    <w:p w:rsidR="00E14DF6" w:rsidRDefault="00E14DF6" w:rsidP="00B239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ind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legreya Sans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legreya Sans Light"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DF6" w:rsidRDefault="00E14DF6" w:rsidP="00B239A7">
      <w:r>
        <w:separator/>
      </w:r>
    </w:p>
  </w:footnote>
  <w:footnote w:type="continuationSeparator" w:id="1">
    <w:p w:rsidR="00E14DF6" w:rsidRDefault="00E14DF6" w:rsidP="00B239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7EE" w:rsidRDefault="00C928D0">
    <w:pPr>
      <w:pStyle w:val="Header"/>
    </w:pPr>
    <w:bookmarkStart w:id="0" w:name="_GoBack"/>
    <w:r>
      <w:t xml:space="preserve">                                                         </w:t>
    </w:r>
    <w:bookmarkEnd w:id="0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alibri" w:eastAsia="Calibri" w:hAnsi="Calibri" w:hint="default"/>
        <w:b/>
        <w:color w:val="000000"/>
        <w:sz w:val="40"/>
        <w:szCs w:val="40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Calibri" w:eastAsia="Calibri" w:hAnsi="Calibri" w:hint="default"/>
        <w:b/>
        <w:color w:val="000000"/>
        <w:sz w:val="40"/>
        <w:szCs w:val="40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Calibri" w:eastAsia="Calibri" w:hAnsi="Calibri" w:hint="default"/>
        <w:b/>
        <w:color w:val="000000"/>
        <w:sz w:val="40"/>
        <w:szCs w:val="4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alibri" w:eastAsia="Calibri" w:hAnsi="Calibri" w:hint="default"/>
        <w:b/>
        <w:color w:val="000000"/>
        <w:sz w:val="40"/>
        <w:szCs w:val="40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Calibri" w:eastAsia="Calibri" w:hAnsi="Calibri" w:hint="default"/>
        <w:b/>
        <w:color w:val="000000"/>
        <w:sz w:val="40"/>
        <w:szCs w:val="40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Calibri" w:eastAsia="Calibri" w:hAnsi="Calibri" w:hint="default"/>
        <w:b/>
        <w:color w:val="000000"/>
        <w:sz w:val="40"/>
        <w:szCs w:val="4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alibri" w:eastAsia="Calibri" w:hAnsi="Calibri" w:hint="default"/>
        <w:b/>
        <w:color w:val="000000"/>
        <w:sz w:val="40"/>
        <w:szCs w:val="40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Calibri" w:eastAsia="Calibri" w:hAnsi="Calibri" w:hint="default"/>
        <w:b/>
        <w:color w:val="000000"/>
        <w:sz w:val="40"/>
        <w:szCs w:val="40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alibri" w:eastAsia="Calibri" w:hAnsi="Calibri" w:hint="default"/>
        <w:b/>
        <w:color w:val="000000"/>
        <w:sz w:val="40"/>
        <w:szCs w:val="40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Calibri" w:eastAsia="Calibri" w:hAnsi="Calibri" w:hint="default"/>
        <w:b/>
        <w:color w:val="000000"/>
        <w:sz w:val="40"/>
        <w:szCs w:val="40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Calibri" w:eastAsia="Calibri" w:hAnsi="Calibri" w:hint="default"/>
        <w:b/>
        <w:color w:val="000000"/>
        <w:sz w:val="40"/>
        <w:szCs w:val="4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alibri" w:eastAsia="Calibri" w:hAnsi="Calibri" w:hint="default"/>
        <w:b/>
        <w:color w:val="000000"/>
        <w:sz w:val="40"/>
        <w:szCs w:val="40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Calibri" w:eastAsia="Calibri" w:hAnsi="Calibri" w:hint="default"/>
        <w:b/>
        <w:color w:val="000000"/>
        <w:sz w:val="40"/>
        <w:szCs w:val="40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Calibri" w:eastAsia="Calibri" w:hAnsi="Calibri" w:hint="default"/>
        <w:b/>
        <w:color w:val="000000"/>
        <w:sz w:val="40"/>
        <w:szCs w:val="4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alibri" w:eastAsia="Calibri" w:hAnsi="Calibri" w:hint="default"/>
        <w:b/>
        <w:color w:val="000000"/>
        <w:sz w:val="40"/>
        <w:szCs w:val="40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Calibri" w:eastAsia="Calibri" w:hAnsi="Calibri" w:hint="default"/>
        <w:b/>
        <w:color w:val="000000"/>
        <w:sz w:val="40"/>
        <w:szCs w:val="40"/>
      </w:rPr>
    </w:lvl>
  </w:abstractNum>
  <w:abstractNum w:abstractNumId="2">
    <w:nsid w:val="00000003"/>
    <w:multiLevelType w:val="hybridMultilevel"/>
    <w:tmpl w:val="00000003"/>
    <w:lvl w:ilvl="0" w:tplc="555E68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161E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2819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6663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F3CC1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5C2D3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8463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8F8BC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62851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6722EBA6"/>
    <w:lvl w:ilvl="0" w:tplc="F6B2B0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73EB6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B60F1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5A12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74C89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B46F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A211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3843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E6E2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CAE242E"/>
    <w:multiLevelType w:val="multilevel"/>
    <w:tmpl w:val="0CAE242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F3243F"/>
    <w:multiLevelType w:val="multilevel"/>
    <w:tmpl w:val="8278CF38"/>
    <w:lvl w:ilvl="0">
      <w:start w:val="1"/>
      <w:numFmt w:val="bullet"/>
      <w:lvlText w:val="●"/>
      <w:lvlJc w:val="left"/>
      <w:pPr>
        <w:ind w:left="36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61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0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147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190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23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27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32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29176"/>
      </w:pPr>
      <w:rPr>
        <w:rFonts w:ascii="Arial" w:eastAsia="Arial" w:hAnsi="Arial" w:cs="Arial"/>
      </w:rPr>
    </w:lvl>
  </w:abstractNum>
  <w:abstractNum w:abstractNumId="6">
    <w:nsid w:val="2B022BC2"/>
    <w:multiLevelType w:val="hybridMultilevel"/>
    <w:tmpl w:val="3D601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C877C5"/>
    <w:multiLevelType w:val="hybridMultilevel"/>
    <w:tmpl w:val="0BF86370"/>
    <w:lvl w:ilvl="0" w:tplc="0866ACCE">
      <w:numFmt w:val="bullet"/>
      <w:lvlText w:val="•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3C402041"/>
    <w:multiLevelType w:val="hybridMultilevel"/>
    <w:tmpl w:val="B7B8A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0321AD"/>
    <w:multiLevelType w:val="hybridMultilevel"/>
    <w:tmpl w:val="5A42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AE0A40"/>
    <w:multiLevelType w:val="hybridMultilevel"/>
    <w:tmpl w:val="EA9E5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6E216C9"/>
    <w:multiLevelType w:val="hybridMultilevel"/>
    <w:tmpl w:val="AA701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5F049F"/>
    <w:multiLevelType w:val="hybridMultilevel"/>
    <w:tmpl w:val="2642F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20518F"/>
    <w:multiLevelType w:val="hybridMultilevel"/>
    <w:tmpl w:val="41FCCD76"/>
    <w:lvl w:ilvl="0" w:tplc="0866ACC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4F13D1"/>
    <w:multiLevelType w:val="hybridMultilevel"/>
    <w:tmpl w:val="4E14E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14721E1"/>
    <w:multiLevelType w:val="multilevel"/>
    <w:tmpl w:val="614721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4402F33"/>
    <w:multiLevelType w:val="multilevel"/>
    <w:tmpl w:val="64402F33"/>
    <w:lvl w:ilvl="0">
      <w:numFmt w:val="bullet"/>
      <w:lvlText w:val="·"/>
      <w:lvlJc w:val="left"/>
      <w:pPr>
        <w:ind w:left="720" w:hanging="360"/>
      </w:pPr>
      <w:rPr>
        <w:rFonts w:ascii="Symbol" w:hAnsi="Symbol" w:hint="default"/>
        <w:b w:val="0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40"/>
        <w:szCs w:val="40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40"/>
        <w:szCs w:val="40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40"/>
        <w:szCs w:val="4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40"/>
        <w:szCs w:val="40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40"/>
        <w:szCs w:val="40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40"/>
        <w:szCs w:val="4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40"/>
        <w:szCs w:val="40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40"/>
        <w:szCs w:val="40"/>
      </w:rPr>
    </w:lvl>
  </w:abstractNum>
  <w:abstractNum w:abstractNumId="17">
    <w:nsid w:val="677539F0"/>
    <w:multiLevelType w:val="hybridMultilevel"/>
    <w:tmpl w:val="E6FA852E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8">
    <w:nsid w:val="6BC12BCE"/>
    <w:multiLevelType w:val="hybridMultilevel"/>
    <w:tmpl w:val="506485EC"/>
    <w:lvl w:ilvl="0" w:tplc="F6B2B0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EB61D9"/>
    <w:multiLevelType w:val="hybridMultilevel"/>
    <w:tmpl w:val="16365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037F4E"/>
    <w:multiLevelType w:val="hybridMultilevel"/>
    <w:tmpl w:val="37DE9008"/>
    <w:lvl w:ilvl="0" w:tplc="0866ACC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61395C"/>
    <w:multiLevelType w:val="hybridMultilevel"/>
    <w:tmpl w:val="60728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9"/>
  </w:num>
  <w:num w:numId="5">
    <w:abstractNumId w:val="8"/>
  </w:num>
  <w:num w:numId="6">
    <w:abstractNumId w:val="11"/>
  </w:num>
  <w:num w:numId="7">
    <w:abstractNumId w:val="12"/>
  </w:num>
  <w:num w:numId="8">
    <w:abstractNumId w:val="20"/>
  </w:num>
  <w:num w:numId="9">
    <w:abstractNumId w:val="14"/>
  </w:num>
  <w:num w:numId="10">
    <w:abstractNumId w:val="17"/>
  </w:num>
  <w:num w:numId="11">
    <w:abstractNumId w:val="7"/>
  </w:num>
  <w:num w:numId="12">
    <w:abstractNumId w:val="13"/>
  </w:num>
  <w:num w:numId="13">
    <w:abstractNumId w:val="21"/>
  </w:num>
  <w:num w:numId="14">
    <w:abstractNumId w:val="16"/>
  </w:num>
  <w:num w:numId="15">
    <w:abstractNumId w:val="4"/>
  </w:num>
  <w:num w:numId="16">
    <w:abstractNumId w:val="0"/>
  </w:num>
  <w:num w:numId="17">
    <w:abstractNumId w:val="1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0E6D"/>
    <w:rsid w:val="00014459"/>
    <w:rsid w:val="000205A2"/>
    <w:rsid w:val="0002332D"/>
    <w:rsid w:val="000257EE"/>
    <w:rsid w:val="0003535A"/>
    <w:rsid w:val="000623A4"/>
    <w:rsid w:val="000637D9"/>
    <w:rsid w:val="00074615"/>
    <w:rsid w:val="000975D1"/>
    <w:rsid w:val="000C44E9"/>
    <w:rsid w:val="0013003C"/>
    <w:rsid w:val="00165618"/>
    <w:rsid w:val="001663F0"/>
    <w:rsid w:val="001D5176"/>
    <w:rsid w:val="001D6170"/>
    <w:rsid w:val="002161CB"/>
    <w:rsid w:val="002378CF"/>
    <w:rsid w:val="00251F61"/>
    <w:rsid w:val="0025691E"/>
    <w:rsid w:val="002711F6"/>
    <w:rsid w:val="002720CB"/>
    <w:rsid w:val="002A4909"/>
    <w:rsid w:val="002D02C7"/>
    <w:rsid w:val="002E14DD"/>
    <w:rsid w:val="002E2FA5"/>
    <w:rsid w:val="002F000C"/>
    <w:rsid w:val="002F74DC"/>
    <w:rsid w:val="0032459B"/>
    <w:rsid w:val="00361893"/>
    <w:rsid w:val="00394EA1"/>
    <w:rsid w:val="003A0D89"/>
    <w:rsid w:val="003A4612"/>
    <w:rsid w:val="0040654C"/>
    <w:rsid w:val="00423DC7"/>
    <w:rsid w:val="00444468"/>
    <w:rsid w:val="004455AE"/>
    <w:rsid w:val="00474C55"/>
    <w:rsid w:val="004C0493"/>
    <w:rsid w:val="004C6412"/>
    <w:rsid w:val="004D22AA"/>
    <w:rsid w:val="004E497F"/>
    <w:rsid w:val="0050360D"/>
    <w:rsid w:val="00524506"/>
    <w:rsid w:val="00527ACE"/>
    <w:rsid w:val="00532E08"/>
    <w:rsid w:val="00572577"/>
    <w:rsid w:val="005D2C68"/>
    <w:rsid w:val="006007D0"/>
    <w:rsid w:val="00695A1C"/>
    <w:rsid w:val="006A673A"/>
    <w:rsid w:val="007340DD"/>
    <w:rsid w:val="00737244"/>
    <w:rsid w:val="007602BE"/>
    <w:rsid w:val="00792A88"/>
    <w:rsid w:val="007A6F87"/>
    <w:rsid w:val="007A74C2"/>
    <w:rsid w:val="008041B9"/>
    <w:rsid w:val="008266F0"/>
    <w:rsid w:val="0086404D"/>
    <w:rsid w:val="008746CD"/>
    <w:rsid w:val="00887740"/>
    <w:rsid w:val="0089508B"/>
    <w:rsid w:val="008965E7"/>
    <w:rsid w:val="008B6F58"/>
    <w:rsid w:val="008F5198"/>
    <w:rsid w:val="009322CD"/>
    <w:rsid w:val="00967D26"/>
    <w:rsid w:val="00995241"/>
    <w:rsid w:val="009A49F3"/>
    <w:rsid w:val="009A6C5A"/>
    <w:rsid w:val="009D64E9"/>
    <w:rsid w:val="009E0C66"/>
    <w:rsid w:val="00A149E9"/>
    <w:rsid w:val="00A46E94"/>
    <w:rsid w:val="00A56E9B"/>
    <w:rsid w:val="00AA1FC8"/>
    <w:rsid w:val="00AB0076"/>
    <w:rsid w:val="00B239A7"/>
    <w:rsid w:val="00B24F65"/>
    <w:rsid w:val="00B72C73"/>
    <w:rsid w:val="00B80C9A"/>
    <w:rsid w:val="00BB6850"/>
    <w:rsid w:val="00BC26B7"/>
    <w:rsid w:val="00BF790E"/>
    <w:rsid w:val="00C13AA4"/>
    <w:rsid w:val="00C763B3"/>
    <w:rsid w:val="00C831A4"/>
    <w:rsid w:val="00C928D0"/>
    <w:rsid w:val="00CA1040"/>
    <w:rsid w:val="00CB1F40"/>
    <w:rsid w:val="00CB6F00"/>
    <w:rsid w:val="00CF30F8"/>
    <w:rsid w:val="00CF446E"/>
    <w:rsid w:val="00D120AE"/>
    <w:rsid w:val="00D52B95"/>
    <w:rsid w:val="00D5518D"/>
    <w:rsid w:val="00D55EDB"/>
    <w:rsid w:val="00D63AB7"/>
    <w:rsid w:val="00D649F6"/>
    <w:rsid w:val="00D83BD6"/>
    <w:rsid w:val="00D959E5"/>
    <w:rsid w:val="00DA7483"/>
    <w:rsid w:val="00DB45BC"/>
    <w:rsid w:val="00DD115A"/>
    <w:rsid w:val="00E14DF6"/>
    <w:rsid w:val="00E249C1"/>
    <w:rsid w:val="00E42D32"/>
    <w:rsid w:val="00E52571"/>
    <w:rsid w:val="00EE4125"/>
    <w:rsid w:val="00F55231"/>
    <w:rsid w:val="00F73107"/>
    <w:rsid w:val="00FA78F4"/>
    <w:rsid w:val="00FB1125"/>
    <w:rsid w:val="00FC0E6D"/>
    <w:rsid w:val="00FD3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239A7"/>
    <w:pPr>
      <w:ind w:left="720"/>
      <w:contextualSpacing/>
    </w:pPr>
  </w:style>
  <w:style w:type="paragraph" w:styleId="ListBullet">
    <w:name w:val="List Bullet"/>
    <w:basedOn w:val="Normal"/>
    <w:autoRedefine/>
    <w:rsid w:val="00887740"/>
    <w:pPr>
      <w:spacing w:line="276" w:lineRule="auto"/>
    </w:pPr>
    <w:rPr>
      <w:rFonts w:asciiTheme="majorHAnsi" w:eastAsia="Arial Unicode MS" w:hAnsiTheme="majorHAnsi" w:cstheme="majorHAnsi"/>
      <w:b/>
      <w:bCs/>
      <w:iCs/>
      <w:sz w:val="22"/>
      <w:szCs w:val="22"/>
      <w:shd w:val="clear" w:color="auto" w:fill="FFFFFF"/>
    </w:rPr>
  </w:style>
  <w:style w:type="character" w:styleId="HTMLTypewriter">
    <w:name w:val="HTML Typewriter"/>
    <w:rsid w:val="00B239A7"/>
    <w:rPr>
      <w:rFonts w:ascii="Arial Unicode MS" w:eastAsia="Arial Unicode MS" w:hAnsi="Arial Unicode MS" w:cs="Arial Unicode M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239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9A7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B239A7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B239A7"/>
  </w:style>
  <w:style w:type="character" w:customStyle="1" w:styleId="gensmall">
    <w:name w:val="gensmall"/>
    <w:rsid w:val="00B239A7"/>
    <w:rPr>
      <w:rFonts w:cs="Times New Roman"/>
    </w:rPr>
  </w:style>
  <w:style w:type="paragraph" w:customStyle="1" w:styleId="BodyA">
    <w:name w:val="Body A"/>
    <w:rsid w:val="00B239A7"/>
    <w:pPr>
      <w:suppressAutoHyphens/>
      <w:spacing w:after="0" w:line="240" w:lineRule="auto"/>
    </w:pPr>
    <w:rPr>
      <w:rFonts w:ascii="Verdana" w:eastAsia="Verdana" w:hAnsi="Verdana" w:cs="Verdana"/>
      <w:color w:val="000000"/>
      <w:sz w:val="20"/>
      <w:szCs w:val="20"/>
      <w:u w:color="000000"/>
    </w:rPr>
  </w:style>
  <w:style w:type="paragraph" w:customStyle="1" w:styleId="Body">
    <w:name w:val="Body"/>
    <w:rsid w:val="00B239A7"/>
    <w:pPr>
      <w:suppressAutoHyphens/>
      <w:spacing w:after="0" w:line="240" w:lineRule="auto"/>
    </w:pPr>
    <w:rPr>
      <w:rFonts w:ascii="Verdana" w:eastAsia="Arial Unicode MS" w:hAnsi="Arial Unicode MS" w:cs="Arial Unicode MS"/>
      <w:color w:val="000000"/>
      <w:sz w:val="20"/>
      <w:szCs w:val="20"/>
      <w:u w:color="000000"/>
    </w:rPr>
  </w:style>
  <w:style w:type="paragraph" w:customStyle="1" w:styleId="Standard">
    <w:name w:val="Standard"/>
    <w:rsid w:val="00B239A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B239A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239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9A7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57EE"/>
    <w:rPr>
      <w:color w:val="605E5C"/>
      <w:shd w:val="clear" w:color="auto" w:fill="E1DFDD"/>
    </w:rPr>
  </w:style>
  <w:style w:type="character" w:customStyle="1" w:styleId="NoSpacingChar">
    <w:name w:val="No Spacing Char"/>
    <w:link w:val="NoSpacing"/>
    <w:uiPriority w:val="1"/>
    <w:locked/>
    <w:rsid w:val="00527ACE"/>
    <w:rPr>
      <w:rFonts w:eastAsia="Calibri" w:hAnsi="Calibri"/>
    </w:rPr>
  </w:style>
  <w:style w:type="paragraph" w:styleId="NoSpacing">
    <w:name w:val="No Spacing"/>
    <w:link w:val="NoSpacingChar"/>
    <w:qFormat/>
    <w:rsid w:val="00527ACE"/>
    <w:pPr>
      <w:spacing w:after="0" w:line="240" w:lineRule="auto"/>
    </w:pPr>
    <w:rPr>
      <w:rFonts w:eastAsia="Calibri" w:hAnsi="Calibri"/>
    </w:rPr>
  </w:style>
  <w:style w:type="paragraph" w:styleId="BodyText">
    <w:name w:val="Body Text"/>
    <w:basedOn w:val="Normal"/>
    <w:link w:val="BodyTextChar"/>
    <w:uiPriority w:val="99"/>
    <w:semiHidden/>
    <w:rsid w:val="004455AE"/>
    <w:pPr>
      <w:widowControl w:val="0"/>
      <w:suppressAutoHyphens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55A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link w:val="NormalWebChar"/>
    <w:rsid w:val="004455AE"/>
    <w:pPr>
      <w:spacing w:before="100" w:beforeAutospacing="1" w:after="100" w:afterAutospacing="1"/>
    </w:pPr>
    <w:rPr>
      <w:szCs w:val="20"/>
    </w:rPr>
  </w:style>
  <w:style w:type="paragraph" w:customStyle="1" w:styleId="Normal12pt">
    <w:name w:val="Normal + 12 pt"/>
    <w:aliases w:val="Justified"/>
    <w:basedOn w:val="Normal"/>
    <w:rsid w:val="004455AE"/>
    <w:pPr>
      <w:widowControl w:val="0"/>
      <w:overflowPunct w:val="0"/>
      <w:autoSpaceDE w:val="0"/>
      <w:autoSpaceDN w:val="0"/>
      <w:adjustRightInd w:val="0"/>
      <w:jc w:val="both"/>
    </w:pPr>
    <w:rPr>
      <w:kern w:val="28"/>
    </w:rPr>
  </w:style>
  <w:style w:type="paragraph" w:customStyle="1" w:styleId="NormalBook">
    <w:name w:val="Normal+Book"/>
    <w:basedOn w:val="Normal"/>
    <w:rsid w:val="004455AE"/>
    <w:pPr>
      <w:autoSpaceDE w:val="0"/>
      <w:autoSpaceDN w:val="0"/>
      <w:adjustRightInd w:val="0"/>
      <w:spacing w:after="120"/>
      <w:jc w:val="both"/>
    </w:pPr>
    <w:rPr>
      <w:rFonts w:ascii="Arial" w:hAnsi="Arial" w:cs="Arial"/>
      <w:color w:val="000000"/>
      <w:sz w:val="20"/>
      <w:szCs w:val="20"/>
    </w:rPr>
  </w:style>
  <w:style w:type="character" w:customStyle="1" w:styleId="NormalWebChar">
    <w:name w:val="Normal (Web) Char"/>
    <w:link w:val="NormalWeb"/>
    <w:uiPriority w:val="99"/>
    <w:locked/>
    <w:rsid w:val="004455AE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2D02C7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2">
    <w:name w:val="ParaAttribute2"/>
    <w:rsid w:val="002D02C7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3">
    <w:name w:val="ParaAttribute3"/>
    <w:rsid w:val="002D02C7"/>
    <w:pPr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8">
    <w:name w:val="ParaAttribute8"/>
    <w:rsid w:val="002D02C7"/>
    <w:pPr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1">
    <w:name w:val="ParaAttribute11"/>
    <w:rsid w:val="002D02C7"/>
    <w:pPr>
      <w:shd w:val="solid" w:color="FFFFFF" w:fill="auto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2">
    <w:name w:val="CharAttribute12"/>
    <w:rsid w:val="002D02C7"/>
    <w:rPr>
      <w:rFonts w:ascii="Calibri" w:eastAsia="Times New Roman"/>
      <w:b/>
      <w:sz w:val="28"/>
    </w:rPr>
  </w:style>
  <w:style w:type="character" w:customStyle="1" w:styleId="CharAttribute17">
    <w:name w:val="CharAttribute17"/>
    <w:rsid w:val="002D02C7"/>
    <w:rPr>
      <w:rFonts w:ascii="Calibri" w:eastAsia="Times New Roman"/>
    </w:rPr>
  </w:style>
  <w:style w:type="character" w:customStyle="1" w:styleId="CharAttribute24">
    <w:name w:val="CharAttribute24"/>
    <w:rsid w:val="002D02C7"/>
    <w:rPr>
      <w:rFonts w:ascii="Calibri" w:eastAsia="Calibri"/>
      <w:b/>
      <w:sz w:val="28"/>
    </w:rPr>
  </w:style>
  <w:style w:type="character" w:customStyle="1" w:styleId="CharAttribute29">
    <w:name w:val="CharAttribute29"/>
    <w:rsid w:val="002D02C7"/>
    <w:rPr>
      <w:rFonts w:ascii="Calibri" w:eastAsia="Calibri"/>
    </w:rPr>
  </w:style>
  <w:style w:type="character" w:customStyle="1" w:styleId="CharAttribute34">
    <w:name w:val="CharAttribute34"/>
    <w:rsid w:val="002D02C7"/>
    <w:rPr>
      <w:rFonts w:ascii="Calibri" w:eastAsia="Times New Roman"/>
      <w:b/>
      <w:u w:val="single"/>
    </w:rPr>
  </w:style>
  <w:style w:type="character" w:customStyle="1" w:styleId="CharAttribute35">
    <w:name w:val="CharAttribute35"/>
    <w:rsid w:val="002D02C7"/>
    <w:rPr>
      <w:rFonts w:ascii="Calibri" w:eastAsia="Times New Roman"/>
      <w:b/>
    </w:rPr>
  </w:style>
  <w:style w:type="paragraph" w:customStyle="1" w:styleId="ParaAttribute16">
    <w:name w:val="ParaAttribute16"/>
    <w:rsid w:val="002D02C7"/>
    <w:pPr>
      <w:shd w:val="solid" w:color="FFFFFF" w:fill="auto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50">
    <w:name w:val="CharAttribute50"/>
    <w:rsid w:val="002D02C7"/>
    <w:rPr>
      <w:rFonts w:ascii="Arial" w:eastAsia="Arial"/>
      <w:b/>
      <w:sz w:val="18"/>
    </w:rPr>
  </w:style>
  <w:style w:type="character" w:customStyle="1" w:styleId="job-content">
    <w:name w:val="job-content"/>
    <w:basedOn w:val="DefaultParagraphFont"/>
    <w:rsid w:val="002D02C7"/>
  </w:style>
  <w:style w:type="character" w:customStyle="1" w:styleId="apple-converted-space">
    <w:name w:val="apple-converted-space"/>
    <w:basedOn w:val="DefaultParagraphFont"/>
    <w:rsid w:val="00A56E9B"/>
  </w:style>
  <w:style w:type="character" w:customStyle="1" w:styleId="span">
    <w:name w:val="span"/>
    <w:basedOn w:val="DefaultParagraphFont"/>
    <w:rsid w:val="008965E7"/>
    <w:rPr>
      <w:sz w:val="24"/>
      <w:szCs w:val="24"/>
      <w:bdr w:val="none" w:sz="0" w:space="0" w:color="auto"/>
      <w:vertAlign w:val="baseline"/>
    </w:rPr>
  </w:style>
  <w:style w:type="character" w:customStyle="1" w:styleId="separator-main">
    <w:name w:val="separator-main"/>
    <w:basedOn w:val="DefaultParagraphFont"/>
    <w:rsid w:val="008965E7"/>
  </w:style>
  <w:style w:type="paragraph" w:customStyle="1" w:styleId="divdocumentdivsectiontitle">
    <w:name w:val="div_document_div_sectiontitle"/>
    <w:basedOn w:val="Normal"/>
    <w:rsid w:val="008965E7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8965E7"/>
    <w:pPr>
      <w:spacing w:line="320" w:lineRule="atLeast"/>
    </w:pPr>
  </w:style>
  <w:style w:type="paragraph" w:customStyle="1" w:styleId="p">
    <w:name w:val="p"/>
    <w:basedOn w:val="Normal"/>
    <w:rsid w:val="008965E7"/>
    <w:pPr>
      <w:spacing w:line="240" w:lineRule="atLeast"/>
    </w:pPr>
  </w:style>
  <w:style w:type="paragraph" w:customStyle="1" w:styleId="ulli">
    <w:name w:val="ul_li"/>
    <w:basedOn w:val="Normal"/>
    <w:rsid w:val="008965E7"/>
    <w:pPr>
      <w:pBdr>
        <w:left w:val="none" w:sz="0" w:space="3" w:color="auto"/>
      </w:pBdr>
      <w:spacing w:line="240" w:lineRule="atLeast"/>
    </w:pPr>
  </w:style>
  <w:style w:type="table" w:customStyle="1" w:styleId="divdocumenttable">
    <w:name w:val="div_document_table"/>
    <w:basedOn w:val="TableNormal"/>
    <w:rsid w:val="008965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anjobtitle">
    <w:name w:val="span_jobtitle"/>
    <w:basedOn w:val="span"/>
    <w:rsid w:val="008965E7"/>
    <w:rPr>
      <w:rFonts w:ascii="Alegreya Sans Medium" w:eastAsia="Alegreya Sans Medium" w:hAnsi="Alegreya Sans Medium" w:cs="Alegreya Sans Medium"/>
    </w:rPr>
  </w:style>
  <w:style w:type="paragraph" w:customStyle="1" w:styleId="spanpaddedline">
    <w:name w:val="span_paddedline"/>
    <w:basedOn w:val="Normal"/>
    <w:rsid w:val="008965E7"/>
    <w:pPr>
      <w:spacing w:line="240" w:lineRule="atLeast"/>
    </w:pPr>
  </w:style>
  <w:style w:type="character" w:customStyle="1" w:styleId="spancompanyname">
    <w:name w:val="span_companyname"/>
    <w:basedOn w:val="span"/>
    <w:rsid w:val="008965E7"/>
  </w:style>
  <w:style w:type="character" w:customStyle="1" w:styleId="spandegree">
    <w:name w:val="span_degree"/>
    <w:basedOn w:val="span"/>
    <w:rsid w:val="008965E7"/>
    <w:rPr>
      <w:rFonts w:ascii="Alegreya Sans Medium" w:eastAsia="Alegreya Sans Medium" w:hAnsi="Alegreya Sans Medium" w:cs="Alegreya Sans Medium"/>
    </w:rPr>
  </w:style>
  <w:style w:type="character" w:customStyle="1" w:styleId="spanprogramline">
    <w:name w:val="span_programline"/>
    <w:basedOn w:val="span"/>
    <w:rsid w:val="008965E7"/>
    <w:rPr>
      <w:rFonts w:ascii="Alegreya Sans Medium" w:eastAsia="Alegreya Sans Medium" w:hAnsi="Alegreya Sans Medium" w:cs="Alegreya Sans Medium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8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p456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nkedin.com/in/leo-panzarella-56920710b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eop45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AAA9A-665E-4B8B-9F86-4EB9BAF38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singh</dc:creator>
  <cp:lastModifiedBy>Guest</cp:lastModifiedBy>
  <cp:revision>2</cp:revision>
  <dcterms:created xsi:type="dcterms:W3CDTF">2019-09-26T15:11:00Z</dcterms:created>
  <dcterms:modified xsi:type="dcterms:W3CDTF">2019-09-26T15:11:00Z</dcterms:modified>
</cp:coreProperties>
</file>