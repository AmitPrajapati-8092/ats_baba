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1015" w:rsidRPr="00B64E81" w:rsidRDefault="003D38AC" w:rsidP="00B64E81">
      <w:pPr>
        <w:pStyle w:val="NoSpacing"/>
        <w:pBdr>
          <w:bottom w:val="single" w:sz="4" w:space="1" w:color="auto"/>
        </w:pBdr>
        <w:jc w:val="center"/>
        <w:rPr>
          <w:rFonts w:ascii="Times New Roman" w:eastAsia="SimSun" w:hAnsi="Times New Roman" w:cs="Times New Roman"/>
          <w:b/>
          <w:color w:val="1155CC"/>
          <w:sz w:val="30"/>
          <w:szCs w:val="30"/>
          <w:u w:val="single"/>
          <w:shd w:val="clear" w:color="auto" w:fill="FFFFFF"/>
          <w:lang w:val="es-ES"/>
        </w:rPr>
      </w:pPr>
      <w:r w:rsidRPr="00B64E81">
        <w:rPr>
          <w:rFonts w:ascii="Times New Roman" w:hAnsi="Times New Roman" w:cs="Times New Roman"/>
          <w:b/>
          <w:sz w:val="30"/>
          <w:szCs w:val="30"/>
          <w:u w:val="single"/>
          <w:lang w:val="es-ES"/>
        </w:rPr>
        <w:t>Anees U Rana</w:t>
      </w:r>
    </w:p>
    <w:p w:rsidR="00B64E81" w:rsidRPr="00B64E81" w:rsidRDefault="00B64E81" w:rsidP="00B64E81">
      <w:pPr>
        <w:pStyle w:val="m9135895099754119447gmail-m7351112062712905376gmail-m6189561688409608647gmailmsg"/>
        <w:pBdr>
          <w:bottom w:val="single" w:sz="4" w:space="1" w:color="auto"/>
        </w:pBdr>
        <w:shd w:val="clear" w:color="auto" w:fill="FFFFFF"/>
        <w:spacing w:before="0" w:beforeAutospacing="0" w:after="0" w:afterAutospacing="0"/>
        <w:rPr>
          <w:bCs/>
          <w:sz w:val="22"/>
          <w:szCs w:val="22"/>
        </w:rPr>
      </w:pPr>
      <w:r w:rsidRPr="00B64E81">
        <w:rPr>
          <w:bCs/>
          <w:sz w:val="22"/>
          <w:szCs w:val="22"/>
        </w:rPr>
        <w:t>Phone:</w:t>
      </w:r>
      <w:r w:rsidRPr="00B64E81">
        <w:rPr>
          <w:rStyle w:val="Hyperlink"/>
          <w:bCs/>
          <w:color w:val="auto"/>
          <w:sz w:val="22"/>
          <w:szCs w:val="22"/>
          <w:u w:val="none"/>
        </w:rPr>
        <w:t xml:space="preserve"> 860.849.0886</w:t>
      </w:r>
    </w:p>
    <w:p w:rsidR="00B64E81" w:rsidRPr="00B64E81" w:rsidRDefault="00B64E81" w:rsidP="00B64E81">
      <w:pPr>
        <w:pStyle w:val="m9135895099754119447gmail-m7351112062712905376gmail-m6189561688409608647gmailmsg"/>
        <w:pBdr>
          <w:bottom w:val="single" w:sz="4" w:space="1" w:color="auto"/>
        </w:pBdr>
        <w:shd w:val="clear" w:color="auto" w:fill="FFFFFF"/>
        <w:spacing w:before="0" w:beforeAutospacing="0" w:after="0" w:afterAutospacing="0"/>
        <w:rPr>
          <w:bCs/>
          <w:sz w:val="22"/>
          <w:szCs w:val="22"/>
        </w:rPr>
      </w:pPr>
      <w:r w:rsidRPr="00B64E81">
        <w:rPr>
          <w:bCs/>
          <w:sz w:val="22"/>
          <w:szCs w:val="22"/>
        </w:rPr>
        <w:t xml:space="preserve">Email ID: </w:t>
      </w:r>
      <w:hyperlink r:id="rId8" w:history="1">
        <w:r w:rsidRPr="00B64E81">
          <w:rPr>
            <w:rStyle w:val="Hyperlink"/>
            <w:bCs/>
            <w:iCs/>
            <w:color w:val="auto"/>
            <w:sz w:val="22"/>
            <w:szCs w:val="22"/>
            <w:u w:val="none"/>
          </w:rPr>
          <w:t>aneesrana45@gmail.com</w:t>
        </w:r>
      </w:hyperlink>
      <w:r w:rsidR="00736890">
        <w:rPr>
          <w:sz w:val="22"/>
          <w:szCs w:val="22"/>
        </w:rPr>
        <w:br/>
        <w:t>Skype ID:</w:t>
      </w:r>
      <w:r w:rsidR="00736890" w:rsidRPr="00736890">
        <w:rPr>
          <w:rFonts w:ascii="Calibri" w:eastAsia="SimSun" w:hAnsi="Calibri" w:cs="Calibri"/>
          <w:b/>
          <w:bCs/>
          <w:color w:val="0000FF"/>
          <w:lang w:eastAsia="ar-SA"/>
        </w:rPr>
        <w:t xml:space="preserve"> </w:t>
      </w:r>
      <w:r w:rsidR="00736890" w:rsidRPr="00736890">
        <w:rPr>
          <w:bCs/>
          <w:sz w:val="22"/>
          <w:szCs w:val="22"/>
        </w:rPr>
        <w:t>anees.rana</w:t>
      </w:r>
      <w:r w:rsidR="00736890" w:rsidRPr="00736890">
        <w:rPr>
          <w:b/>
          <w:bCs/>
          <w:sz w:val="22"/>
          <w:szCs w:val="22"/>
        </w:rPr>
        <w:t> </w:t>
      </w:r>
      <w:r w:rsidRPr="00B64E81">
        <w:rPr>
          <w:sz w:val="22"/>
          <w:szCs w:val="22"/>
        </w:rPr>
        <w:br/>
        <w:t xml:space="preserve">Linked In ID: </w:t>
      </w:r>
      <w:hyperlink r:id="rId9" w:tgtFrame="_blank" w:history="1">
        <w:r w:rsidRPr="00B64E81">
          <w:rPr>
            <w:rFonts w:eastAsia="SimSun"/>
            <w:bCs/>
            <w:sz w:val="22"/>
            <w:szCs w:val="22"/>
            <w:shd w:val="clear" w:color="auto" w:fill="FFFFFF"/>
            <w:lang w:eastAsia="ar-SA"/>
          </w:rPr>
          <w:t>https://www.linkedin.com/in/aneesrana/</w:t>
        </w:r>
      </w:hyperlink>
      <w:r w:rsidRPr="00B64E81">
        <w:rPr>
          <w:rFonts w:eastAsia="SimSun"/>
          <w:bCs/>
          <w:sz w:val="22"/>
          <w:szCs w:val="22"/>
          <w:shd w:val="clear" w:color="auto" w:fill="FFFFFF"/>
          <w:lang w:eastAsia="ar-SA"/>
        </w:rPr>
        <w:t> </w:t>
      </w:r>
    </w:p>
    <w:p w:rsidR="00B64E81" w:rsidRPr="00B64E81" w:rsidRDefault="00B64E81" w:rsidP="00B64E81">
      <w:pPr>
        <w:pStyle w:val="m9135895099754119447gmail-m7351112062712905376gmail-m6189561688409608647gmailmsg"/>
        <w:pBdr>
          <w:bottom w:val="single" w:sz="4" w:space="1" w:color="auto"/>
        </w:pBdr>
        <w:shd w:val="clear" w:color="auto" w:fill="FFFFFF"/>
        <w:spacing w:before="0" w:beforeAutospacing="0" w:after="0" w:afterAutospacing="0"/>
        <w:rPr>
          <w:bCs/>
          <w:sz w:val="22"/>
          <w:szCs w:val="22"/>
        </w:rPr>
      </w:pPr>
      <w:r w:rsidRPr="00B64E81">
        <w:rPr>
          <w:bCs/>
          <w:sz w:val="22"/>
          <w:szCs w:val="22"/>
        </w:rPr>
        <w:t xml:space="preserve">Current Location: </w:t>
      </w:r>
      <w:r w:rsidR="003D38AC" w:rsidRPr="00B64E81">
        <w:rPr>
          <w:bCs/>
          <w:sz w:val="22"/>
          <w:szCs w:val="22"/>
        </w:rPr>
        <w:t xml:space="preserve">Newington, CT 06111                                                               </w:t>
      </w:r>
    </w:p>
    <w:p w:rsidR="003D38AC" w:rsidRPr="004C73F7" w:rsidRDefault="003D38AC" w:rsidP="004C6261">
      <w:pPr>
        <w:pStyle w:val="BodyText"/>
        <w:spacing w:after="0" w:line="240" w:lineRule="auto"/>
        <w:jc w:val="center"/>
        <w:rPr>
          <w:rFonts w:ascii="Times New Roman" w:hAnsi="Times New Roman" w:cs="Times New Roman"/>
          <w:b/>
          <w:bCs/>
          <w:i/>
          <w:color w:val="000000"/>
        </w:rPr>
      </w:pPr>
      <w:r w:rsidRPr="004C73F7">
        <w:rPr>
          <w:rFonts w:ascii="Times New Roman" w:hAnsi="Times New Roman" w:cs="Times New Roman"/>
          <w:b/>
          <w:bCs/>
          <w:i/>
          <w:color w:val="000000"/>
        </w:rPr>
        <w:t xml:space="preserve">                                                                                                                                           </w:t>
      </w:r>
    </w:p>
    <w:p w:rsidR="008B1812" w:rsidRPr="00B64E81" w:rsidRDefault="00B64E81" w:rsidP="00275F74">
      <w:pPr>
        <w:pStyle w:val="Standard"/>
        <w:spacing w:after="0" w:line="240" w:lineRule="auto"/>
        <w:rPr>
          <w:rFonts w:ascii="Times New Roman" w:hAnsi="Times New Roman" w:cs="Times New Roman"/>
          <w:b/>
          <w:bCs/>
          <w:iCs/>
          <w:color w:val="000000"/>
          <w:u w:val="single"/>
        </w:rPr>
      </w:pPr>
      <w:r w:rsidRPr="00B64E81">
        <w:rPr>
          <w:rFonts w:ascii="Times New Roman" w:hAnsi="Times New Roman" w:cs="Times New Roman"/>
          <w:b/>
          <w:bCs/>
          <w:iCs/>
          <w:color w:val="000000"/>
          <w:u w:val="single"/>
        </w:rPr>
        <w:t>Summary:</w:t>
      </w:r>
    </w:p>
    <w:p w:rsidR="00BD2107" w:rsidRPr="004C73F7" w:rsidRDefault="00275F74" w:rsidP="004C73F7">
      <w:pPr>
        <w:pStyle w:val="Standard"/>
        <w:spacing w:after="0" w:line="240" w:lineRule="auto"/>
        <w:jc w:val="both"/>
        <w:rPr>
          <w:rFonts w:ascii="Times New Roman" w:hAnsi="Times New Roman" w:cs="Times New Roman"/>
        </w:rPr>
      </w:pPr>
      <w:r w:rsidRPr="004C73F7">
        <w:rPr>
          <w:rFonts w:ascii="Times New Roman" w:hAnsi="Times New Roman" w:cs="Times New Roman"/>
          <w:bCs/>
        </w:rPr>
        <w:t>1</w:t>
      </w:r>
      <w:r w:rsidR="00207EFF" w:rsidRPr="004C73F7">
        <w:rPr>
          <w:rFonts w:ascii="Times New Roman" w:hAnsi="Times New Roman" w:cs="Times New Roman"/>
          <w:bCs/>
        </w:rPr>
        <w:t>7</w:t>
      </w:r>
      <w:r w:rsidRPr="004C73F7">
        <w:rPr>
          <w:rFonts w:ascii="Times New Roman" w:hAnsi="Times New Roman" w:cs="Times New Roman"/>
          <w:bCs/>
        </w:rPr>
        <w:t xml:space="preserve"> plus</w:t>
      </w:r>
      <w:r w:rsidRPr="004C73F7">
        <w:rPr>
          <w:rFonts w:ascii="Times New Roman" w:hAnsi="Times New Roman" w:cs="Times New Roman"/>
        </w:rPr>
        <w:t xml:space="preserve"> year experience of</w:t>
      </w:r>
      <w:r w:rsidR="00B64E81">
        <w:rPr>
          <w:rFonts w:ascii="Times New Roman" w:hAnsi="Times New Roman" w:cs="Times New Roman"/>
        </w:rPr>
        <w:t xml:space="preserve"> </w:t>
      </w:r>
      <w:r w:rsidR="00BD2107" w:rsidRPr="004C73F7">
        <w:rPr>
          <w:rFonts w:ascii="Times New Roman" w:hAnsi="Times New Roman" w:cs="Times New Roman"/>
          <w:iCs/>
        </w:rPr>
        <w:t>Modeling, designing and implementing OLTP, OLAP databases and data warehousing solutions</w:t>
      </w:r>
      <w:r w:rsidR="00113442" w:rsidRPr="004C73F7">
        <w:rPr>
          <w:rFonts w:ascii="Times New Roman" w:hAnsi="Times New Roman" w:cs="Times New Roman"/>
          <w:iCs/>
        </w:rPr>
        <w:t xml:space="preserve">, and </w:t>
      </w:r>
      <w:r w:rsidR="00113442" w:rsidRPr="004C73F7">
        <w:rPr>
          <w:rFonts w:ascii="Times New Roman" w:hAnsi="Times New Roman" w:cs="Times New Roman"/>
          <w:bCs/>
        </w:rPr>
        <w:t>technically</w:t>
      </w:r>
      <w:r w:rsidR="00BD2107" w:rsidRPr="004C73F7">
        <w:rPr>
          <w:rFonts w:ascii="Times New Roman" w:hAnsi="Times New Roman" w:cs="Times New Roman"/>
          <w:bCs/>
        </w:rPr>
        <w:t xml:space="preserve"> sophisticated</w:t>
      </w:r>
      <w:r w:rsidR="00113442" w:rsidRPr="004C73F7">
        <w:rPr>
          <w:rFonts w:ascii="Times New Roman" w:hAnsi="Times New Roman" w:cs="Times New Roman"/>
          <w:bCs/>
        </w:rPr>
        <w:t xml:space="preserve">. </w:t>
      </w:r>
      <w:r w:rsidRPr="004C73F7">
        <w:rPr>
          <w:rFonts w:ascii="Times New Roman" w:hAnsi="Times New Roman" w:cs="Times New Roman"/>
        </w:rPr>
        <w:t>Experience</w:t>
      </w:r>
      <w:r w:rsidRPr="004C73F7">
        <w:rPr>
          <w:rFonts w:ascii="Times New Roman" w:hAnsi="Times New Roman" w:cs="Times New Roman"/>
          <w:bCs/>
        </w:rPr>
        <w:t xml:space="preserve">the </w:t>
      </w:r>
      <w:r w:rsidR="00BF3CCD" w:rsidRPr="004C73F7">
        <w:rPr>
          <w:rFonts w:ascii="Times New Roman" w:hAnsi="Times New Roman" w:cs="Times New Roman"/>
          <w:bCs/>
        </w:rPr>
        <w:t xml:space="preserve">Process Group and </w:t>
      </w:r>
      <w:r w:rsidR="00BD2107" w:rsidRPr="004C73F7">
        <w:rPr>
          <w:rFonts w:ascii="Times New Roman" w:hAnsi="Times New Roman" w:cs="Times New Roman"/>
          <w:bCs/>
        </w:rPr>
        <w:t>Business Analyst / Data Analyst / Dat</w:t>
      </w:r>
      <w:r w:rsidR="00615F52" w:rsidRPr="004C73F7">
        <w:rPr>
          <w:rFonts w:ascii="Times New Roman" w:hAnsi="Times New Roman" w:cs="Times New Roman"/>
          <w:bCs/>
        </w:rPr>
        <w:t xml:space="preserve">a </w:t>
      </w:r>
      <w:r w:rsidR="00BE4226" w:rsidRPr="004C73F7">
        <w:rPr>
          <w:rFonts w:ascii="Times New Roman" w:hAnsi="Times New Roman" w:cs="Times New Roman"/>
          <w:bCs/>
          <w:noProof/>
        </w:rPr>
        <w:t>M</w:t>
      </w:r>
      <w:r w:rsidR="00615F52" w:rsidRPr="004C73F7">
        <w:rPr>
          <w:rFonts w:ascii="Times New Roman" w:hAnsi="Times New Roman" w:cs="Times New Roman"/>
          <w:bCs/>
          <w:noProof/>
        </w:rPr>
        <w:t>odeler</w:t>
      </w:r>
      <w:r w:rsidR="00615F52" w:rsidRPr="004C73F7">
        <w:rPr>
          <w:rFonts w:ascii="Times New Roman" w:hAnsi="Times New Roman" w:cs="Times New Roman"/>
          <w:bCs/>
        </w:rPr>
        <w:t xml:space="preserve">/ Cloud Developer and </w:t>
      </w:r>
      <w:r w:rsidR="00F0608E" w:rsidRPr="004C73F7">
        <w:rPr>
          <w:rFonts w:ascii="Times New Roman" w:hAnsi="Times New Roman" w:cs="Times New Roman"/>
          <w:bCs/>
        </w:rPr>
        <w:t xml:space="preserve">Data </w:t>
      </w:r>
      <w:r w:rsidR="00615F52" w:rsidRPr="004C73F7">
        <w:rPr>
          <w:rFonts w:ascii="Times New Roman" w:hAnsi="Times New Roman" w:cs="Times New Roman"/>
          <w:bCs/>
        </w:rPr>
        <w:t>A</w:t>
      </w:r>
      <w:r w:rsidR="00BD2107" w:rsidRPr="004C73F7">
        <w:rPr>
          <w:rFonts w:ascii="Times New Roman" w:hAnsi="Times New Roman" w:cs="Times New Roman"/>
          <w:bCs/>
        </w:rPr>
        <w:t>rchitect</w:t>
      </w:r>
      <w:r w:rsidR="002670D7" w:rsidRPr="004C73F7">
        <w:rPr>
          <w:rFonts w:ascii="Times New Roman" w:hAnsi="Times New Roman" w:cs="Times New Roman"/>
          <w:bCs/>
        </w:rPr>
        <w:t>,</w:t>
      </w:r>
      <w:r w:rsidR="00BD2107" w:rsidRPr="004C73F7">
        <w:rPr>
          <w:rFonts w:ascii="Times New Roman" w:hAnsi="Times New Roman" w:cs="Times New Roman"/>
        </w:rPr>
        <w:t>experience translating the needs of non-technical clients into data storage.</w:t>
      </w:r>
      <w:r w:rsidRPr="004C73F7">
        <w:rPr>
          <w:rFonts w:ascii="Times New Roman" w:hAnsi="Times New Roman" w:cs="Times New Roman"/>
        </w:rPr>
        <w:t>Possess</w:t>
      </w:r>
      <w:r w:rsidR="00113442" w:rsidRPr="004C73F7">
        <w:rPr>
          <w:rFonts w:ascii="Times New Roman" w:hAnsi="Times New Roman" w:cs="Times New Roman"/>
        </w:rPr>
        <w:t xml:space="preserve"> interpersonal skills</w:t>
      </w:r>
      <w:r w:rsidR="004C2042" w:rsidRPr="004C73F7">
        <w:rPr>
          <w:rFonts w:ascii="Times New Roman" w:hAnsi="Times New Roman" w:cs="Times New Roman"/>
        </w:rPr>
        <w:t>, highly</w:t>
      </w:r>
      <w:r w:rsidR="00BD2107" w:rsidRPr="004C73F7">
        <w:rPr>
          <w:rFonts w:ascii="Times New Roman" w:hAnsi="Times New Roman" w:cs="Times New Roman"/>
        </w:rPr>
        <w:t xml:space="preserve"> adaptive at diplomatically facilitating</w:t>
      </w:r>
      <w:r w:rsidR="004C2042" w:rsidRPr="004C73F7">
        <w:rPr>
          <w:rFonts w:ascii="Times New Roman" w:hAnsi="Times New Roman" w:cs="Times New Roman"/>
        </w:rPr>
        <w:t>,</w:t>
      </w:r>
      <w:r w:rsidR="00BD2107" w:rsidRPr="004C73F7">
        <w:rPr>
          <w:rFonts w:ascii="Times New Roman" w:hAnsi="Times New Roman" w:cs="Times New Roman"/>
        </w:rPr>
        <w:t xml:space="preserve"> discussions and negotiations wi</w:t>
      </w:r>
      <w:r w:rsidR="00B31AA3" w:rsidRPr="004C73F7">
        <w:rPr>
          <w:rFonts w:ascii="Times New Roman" w:hAnsi="Times New Roman" w:cs="Times New Roman"/>
        </w:rPr>
        <w:t xml:space="preserve">th stakeholders. </w:t>
      </w:r>
      <w:r w:rsidR="00BF35D7" w:rsidRPr="004C73F7">
        <w:rPr>
          <w:rFonts w:ascii="Times New Roman" w:hAnsi="Times New Roman" w:cs="Times New Roman"/>
        </w:rPr>
        <w:t xml:space="preserve">Have </w:t>
      </w:r>
      <w:r w:rsidRPr="004C73F7">
        <w:rPr>
          <w:rFonts w:ascii="Times New Roman" w:hAnsi="Times New Roman" w:cs="Times New Roman"/>
        </w:rPr>
        <w:t>S</w:t>
      </w:r>
      <w:r w:rsidR="00B31AA3" w:rsidRPr="004C73F7">
        <w:rPr>
          <w:rFonts w:ascii="Times New Roman" w:hAnsi="Times New Roman" w:cs="Times New Roman"/>
        </w:rPr>
        <w:t>trong interpersonal skills</w:t>
      </w:r>
      <w:r w:rsidR="007E0FEB" w:rsidRPr="004C73F7">
        <w:rPr>
          <w:rFonts w:ascii="Times New Roman" w:hAnsi="Times New Roman" w:cs="Times New Roman"/>
        </w:rPr>
        <w:t>, P</w:t>
      </w:r>
      <w:r w:rsidR="00CE3B13" w:rsidRPr="004C73F7">
        <w:rPr>
          <w:rFonts w:ascii="Times New Roman" w:hAnsi="Times New Roman" w:cs="Times New Roman"/>
        </w:rPr>
        <w:t xml:space="preserve">lanning, Executing, Monitoring, Controlling and </w:t>
      </w:r>
      <w:r w:rsidR="007E0FEB" w:rsidRPr="004C73F7">
        <w:rPr>
          <w:rFonts w:ascii="Times New Roman" w:hAnsi="Times New Roman" w:cs="Times New Roman"/>
        </w:rPr>
        <w:t>Closing</w:t>
      </w:r>
      <w:r w:rsidR="00CE3B13" w:rsidRPr="004C73F7">
        <w:rPr>
          <w:rFonts w:ascii="Times New Roman" w:hAnsi="Times New Roman" w:cs="Times New Roman"/>
        </w:rPr>
        <w:t xml:space="preserve"> of the project. </w:t>
      </w:r>
      <w:r w:rsidR="00113442" w:rsidRPr="004C73F7">
        <w:rPr>
          <w:rFonts w:ascii="Times New Roman" w:hAnsi="Times New Roman" w:cs="Times New Roman"/>
        </w:rPr>
        <w:t>Have</w:t>
      </w:r>
      <w:r w:rsidR="00CE3B13" w:rsidRPr="004C73F7">
        <w:rPr>
          <w:rFonts w:ascii="Times New Roman" w:hAnsi="Times New Roman" w:cs="Times New Roman"/>
        </w:rPr>
        <w:t xml:space="preserve"> skilled in the</w:t>
      </w:r>
      <w:r w:rsidR="00BD2107" w:rsidRPr="004C73F7">
        <w:rPr>
          <w:rFonts w:ascii="Times New Roman" w:hAnsi="Times New Roman" w:cs="Times New Roman"/>
        </w:rPr>
        <w:t>mining</w:t>
      </w:r>
      <w:r w:rsidR="00350243" w:rsidRPr="004C73F7">
        <w:rPr>
          <w:rFonts w:ascii="Times New Roman" w:hAnsi="Times New Roman" w:cs="Times New Roman"/>
        </w:rPr>
        <w:t>(</w:t>
      </w:r>
      <w:r w:rsidR="00350243" w:rsidRPr="004C73F7">
        <w:rPr>
          <w:rFonts w:ascii="Times New Roman" w:hAnsi="Times New Roman" w:cs="Times New Roman"/>
          <w:bCs/>
        </w:rPr>
        <w:t>in Data Lake</w:t>
      </w:r>
      <w:r w:rsidR="00350243" w:rsidRPr="004C73F7">
        <w:rPr>
          <w:rFonts w:ascii="Times New Roman" w:hAnsi="Times New Roman" w:cs="Times New Roman"/>
        </w:rPr>
        <w:t>)</w:t>
      </w:r>
      <w:r w:rsidR="00BD2107" w:rsidRPr="004C73F7">
        <w:rPr>
          <w:rFonts w:ascii="Times New Roman" w:hAnsi="Times New Roman" w:cs="Times New Roman"/>
        </w:rPr>
        <w:t xml:space="preserve">and </w:t>
      </w:r>
      <w:r w:rsidR="00BD2107" w:rsidRPr="004C73F7">
        <w:rPr>
          <w:rFonts w:ascii="Times New Roman" w:hAnsi="Times New Roman" w:cs="Times New Roman"/>
          <w:bCs/>
        </w:rPr>
        <w:t xml:space="preserve">analysis </w:t>
      </w:r>
      <w:r w:rsidR="003E1DC8" w:rsidRPr="004C73F7">
        <w:rPr>
          <w:rFonts w:ascii="Times New Roman" w:hAnsi="Times New Roman" w:cs="Times New Roman"/>
        </w:rPr>
        <w:t xml:space="preserve">solutions </w:t>
      </w:r>
      <w:r w:rsidR="006804D7" w:rsidRPr="004C73F7">
        <w:rPr>
          <w:rFonts w:ascii="Times New Roman" w:hAnsi="Times New Roman" w:cs="Times New Roman"/>
        </w:rPr>
        <w:t xml:space="preserve">for </w:t>
      </w:r>
      <w:r w:rsidR="008657E3" w:rsidRPr="004C73F7">
        <w:rPr>
          <w:rFonts w:ascii="Times New Roman" w:hAnsi="Times New Roman" w:cs="Times New Roman"/>
        </w:rPr>
        <w:t>Financial</w:t>
      </w:r>
      <w:r w:rsidR="006804D7" w:rsidRPr="004C73F7">
        <w:rPr>
          <w:rFonts w:ascii="Times New Roman" w:hAnsi="Times New Roman" w:cs="Times New Roman"/>
        </w:rPr>
        <w:t xml:space="preserve"> and Health </w:t>
      </w:r>
      <w:r w:rsidR="0076798E" w:rsidRPr="004C73F7">
        <w:rPr>
          <w:rFonts w:ascii="Times New Roman" w:hAnsi="Times New Roman" w:cs="Times New Roman"/>
        </w:rPr>
        <w:t xml:space="preserve">domain </w:t>
      </w:r>
      <w:r w:rsidR="003E1DC8" w:rsidRPr="004C73F7">
        <w:rPr>
          <w:rFonts w:ascii="Times New Roman" w:hAnsi="Times New Roman" w:cs="Times New Roman"/>
          <w:kern w:val="0"/>
        </w:rPr>
        <w:t xml:space="preserve">(using </w:t>
      </w:r>
      <w:r w:rsidR="003E1DC8" w:rsidRPr="004C73F7">
        <w:rPr>
          <w:rFonts w:ascii="Times New Roman" w:hAnsi="Times New Roman" w:cs="Times New Roman"/>
          <w:bCs/>
          <w:kern w:val="0"/>
        </w:rPr>
        <w:t>R</w:t>
      </w:r>
      <w:r w:rsidR="003E1DC8" w:rsidRPr="004C73F7">
        <w:rPr>
          <w:rFonts w:ascii="Times New Roman" w:hAnsi="Times New Roman" w:cs="Times New Roman"/>
          <w:kern w:val="0"/>
        </w:rPr>
        <w:t xml:space="preserve"> or </w:t>
      </w:r>
      <w:r w:rsidR="003E1DC8" w:rsidRPr="004C73F7">
        <w:rPr>
          <w:rFonts w:ascii="Times New Roman" w:hAnsi="Times New Roman" w:cs="Times New Roman"/>
          <w:bCs/>
          <w:kern w:val="0"/>
        </w:rPr>
        <w:t>SAS</w:t>
      </w:r>
      <w:r w:rsidR="003E1DC8" w:rsidRPr="004C73F7">
        <w:rPr>
          <w:rFonts w:ascii="Times New Roman" w:hAnsi="Times New Roman" w:cs="Times New Roman"/>
          <w:kern w:val="0"/>
        </w:rPr>
        <w:t>)</w:t>
      </w:r>
      <w:r w:rsidR="00BD2107" w:rsidRPr="004C73F7">
        <w:rPr>
          <w:rFonts w:ascii="Times New Roman" w:hAnsi="Times New Roman" w:cs="Times New Roman"/>
        </w:rPr>
        <w:t xml:space="preserve">that accommodate long-lasting capacity and scalability for a solid business future. </w:t>
      </w:r>
    </w:p>
    <w:p w:rsidR="00D62AD8" w:rsidRPr="004C73F7" w:rsidRDefault="00D62AD8" w:rsidP="004C73F7">
      <w:pPr>
        <w:pStyle w:val="Standard"/>
        <w:spacing w:after="0" w:line="240" w:lineRule="auto"/>
        <w:jc w:val="both"/>
        <w:rPr>
          <w:rFonts w:ascii="Times New Roman" w:hAnsi="Times New Roman" w:cs="Times New Roman"/>
        </w:rPr>
      </w:pPr>
    </w:p>
    <w:p w:rsidR="00D62AD8" w:rsidRPr="004C73F7" w:rsidRDefault="00D62AD8" w:rsidP="004C73F7">
      <w:pPr>
        <w:jc w:val="both"/>
        <w:rPr>
          <w:sz w:val="22"/>
          <w:szCs w:val="22"/>
        </w:rPr>
      </w:pPr>
      <w:r w:rsidRPr="004C73F7">
        <w:rPr>
          <w:sz w:val="22"/>
          <w:szCs w:val="22"/>
        </w:rPr>
        <w:t>I work with on and offshore team in my different project more the 25 team members. Communicate with the team and get know about the people on my team. I handle the team with different challenges and implement the project deve</w:t>
      </w:r>
      <w:r w:rsidRPr="004C73F7">
        <w:rPr>
          <w:sz w:val="22"/>
          <w:szCs w:val="22"/>
        </w:rPr>
        <w:t>l</w:t>
      </w:r>
      <w:r w:rsidRPr="004C73F7">
        <w:rPr>
          <w:sz w:val="22"/>
          <w:szCs w:val="22"/>
        </w:rPr>
        <w:t>opment goal of product and prioritize, communicate with the team.</w:t>
      </w:r>
    </w:p>
    <w:p w:rsidR="00B64E81" w:rsidRDefault="00B64E81" w:rsidP="00B64E81">
      <w:pPr>
        <w:suppressAutoHyphens/>
        <w:ind w:left="720"/>
        <w:jc w:val="both"/>
        <w:textAlignment w:val="baseline"/>
        <w:rPr>
          <w:kern w:val="1"/>
          <w:sz w:val="22"/>
          <w:szCs w:val="22"/>
        </w:rPr>
      </w:pPr>
    </w:p>
    <w:p w:rsidR="00B64E81" w:rsidRPr="00B64E81" w:rsidRDefault="00B64E81" w:rsidP="00B64E81">
      <w:pPr>
        <w:pStyle w:val="NoSpacing"/>
        <w:jc w:val="both"/>
        <w:rPr>
          <w:rFonts w:ascii="Times New Roman" w:hAnsi="Times New Roman" w:cs="Times New Roman"/>
          <w:b/>
          <w:u w:val="single"/>
        </w:rPr>
      </w:pPr>
      <w:r w:rsidRPr="00B64E81">
        <w:rPr>
          <w:rFonts w:ascii="Times New Roman" w:hAnsi="Times New Roman" w:cs="Times New Roman"/>
          <w:b/>
          <w:u w:val="single"/>
        </w:rPr>
        <w:t>Professional Experience:</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bCs/>
          <w:kern w:val="1"/>
          <w:sz w:val="22"/>
          <w:szCs w:val="22"/>
        </w:rPr>
        <w:t>Dimensional Modeling, Data Analytics, Data Quality, Design process</w:t>
      </w:r>
      <w:r w:rsidRPr="004C73F7">
        <w:rPr>
          <w:rFonts w:eastAsia="Calibri"/>
          <w:kern w:val="1"/>
          <w:sz w:val="22"/>
          <w:szCs w:val="22"/>
        </w:rPr>
        <w:t xml:space="preserve"> and system improvements to increase productivity and reduce costs.</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Proven experience in relational and dimensional data modeling, data management, data warehousing, data transformation, metadata and master data (reference data) management and business intelligence tools.</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 xml:space="preserve">Knowledge of </w:t>
      </w:r>
      <w:r w:rsidRPr="004C73F7">
        <w:rPr>
          <w:rFonts w:eastAsia="Calibri"/>
          <w:bCs/>
          <w:kern w:val="1"/>
          <w:sz w:val="22"/>
          <w:szCs w:val="22"/>
        </w:rPr>
        <w:t>Advance SQL</w:t>
      </w:r>
      <w:r w:rsidRPr="004C73F7">
        <w:rPr>
          <w:rFonts w:eastAsia="Calibri"/>
          <w:kern w:val="1"/>
          <w:sz w:val="22"/>
          <w:szCs w:val="22"/>
        </w:rPr>
        <w:t xml:space="preserve"> keywords and concepts.</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bCs/>
          <w:kern w:val="1"/>
          <w:sz w:val="22"/>
          <w:szCs w:val="22"/>
        </w:rPr>
        <w:t>Highly skilled in the usage of ETL tools for DataStage (Talend, Informatica, SSIS, SSRS) d</w:t>
      </w:r>
      <w:r w:rsidR="007637C5" w:rsidRPr="004C73F7">
        <w:rPr>
          <w:rFonts w:eastAsia="Calibri"/>
          <w:bCs/>
          <w:kern w:val="1"/>
          <w:sz w:val="22"/>
          <w:szCs w:val="22"/>
        </w:rPr>
        <w:t xml:space="preserve">eveloping features of Teradata </w:t>
      </w:r>
      <w:r w:rsidRPr="004C73F7">
        <w:rPr>
          <w:rFonts w:eastAsia="Calibri"/>
          <w:bCs/>
          <w:kern w:val="1"/>
          <w:sz w:val="22"/>
          <w:szCs w:val="22"/>
        </w:rPr>
        <w:t xml:space="preserve">PDE, Amp, Bynet, PE, vDisk and Virtual storage system (VSS).  </w:t>
      </w:r>
      <w:r w:rsidRPr="004C73F7">
        <w:rPr>
          <w:rFonts w:eastAsia="Calibri"/>
          <w:kern w:val="1"/>
          <w:sz w:val="22"/>
          <w:szCs w:val="22"/>
        </w:rPr>
        <w:t>Knowledge of</w:t>
      </w:r>
      <w:r w:rsidRPr="004C73F7">
        <w:rPr>
          <w:rFonts w:eastAsia="Calibri"/>
          <w:bCs/>
          <w:kern w:val="1"/>
          <w:sz w:val="22"/>
          <w:szCs w:val="22"/>
        </w:rPr>
        <w:t xml:space="preserve">MultiLoad, TPUMP and BTEQ </w:t>
      </w:r>
      <w:r w:rsidRPr="004C73F7">
        <w:rPr>
          <w:rFonts w:eastAsia="Calibri"/>
          <w:kern w:val="1"/>
          <w:sz w:val="22"/>
          <w:szCs w:val="22"/>
        </w:rPr>
        <w:t>utilitywhich is a general-purpose, command-based tool</w:t>
      </w:r>
      <w:r w:rsidR="007637C5" w:rsidRPr="004C73F7">
        <w:rPr>
          <w:rFonts w:eastAsia="Calibri"/>
          <w:kern w:val="1"/>
          <w:sz w:val="22"/>
          <w:szCs w:val="22"/>
        </w:rPr>
        <w:t xml:space="preserve"> for Teradata</w:t>
      </w:r>
      <w:r w:rsidRPr="004C73F7">
        <w:rPr>
          <w:rFonts w:eastAsia="Calibri"/>
          <w:bCs/>
          <w:kern w:val="1"/>
          <w:sz w:val="22"/>
          <w:szCs w:val="22"/>
        </w:rPr>
        <w:t xml:space="preserve">. </w:t>
      </w:r>
    </w:p>
    <w:p w:rsidR="00195609" w:rsidRPr="004C73F7" w:rsidRDefault="00195609" w:rsidP="004C73F7">
      <w:pPr>
        <w:numPr>
          <w:ilvl w:val="0"/>
          <w:numId w:val="2"/>
        </w:numPr>
        <w:suppressAutoHyphens/>
        <w:jc w:val="both"/>
        <w:textAlignment w:val="baseline"/>
        <w:rPr>
          <w:rFonts w:eastAsia="Calibri"/>
          <w:bCs/>
          <w:kern w:val="1"/>
          <w:sz w:val="22"/>
          <w:szCs w:val="22"/>
        </w:rPr>
      </w:pPr>
      <w:r w:rsidRPr="004C73F7">
        <w:rPr>
          <w:rFonts w:eastAsia="Calibri"/>
          <w:kern w:val="1"/>
          <w:sz w:val="22"/>
          <w:szCs w:val="22"/>
        </w:rPr>
        <w:t xml:space="preserve">Work on Background process in </w:t>
      </w:r>
      <w:r w:rsidR="0061365C" w:rsidRPr="004C73F7">
        <w:rPr>
          <w:rFonts w:eastAsia="Calibri"/>
          <w:noProof/>
          <w:kern w:val="1"/>
          <w:sz w:val="22"/>
          <w:szCs w:val="22"/>
        </w:rPr>
        <w:t>O</w:t>
      </w:r>
      <w:r w:rsidRPr="004C73F7">
        <w:rPr>
          <w:rFonts w:eastAsia="Calibri"/>
          <w:noProof/>
          <w:kern w:val="1"/>
          <w:sz w:val="22"/>
          <w:szCs w:val="22"/>
        </w:rPr>
        <w:t>racle</w:t>
      </w:r>
      <w:r w:rsidRPr="004C73F7">
        <w:rPr>
          <w:rFonts w:eastAsia="Calibri"/>
          <w:bCs/>
          <w:kern w:val="1"/>
          <w:sz w:val="22"/>
          <w:szCs w:val="22"/>
        </w:rPr>
        <w:t xml:space="preserve">Architecture. </w:t>
      </w:r>
      <w:r w:rsidRPr="004C73F7">
        <w:rPr>
          <w:rFonts w:eastAsia="Calibri"/>
          <w:noProof/>
          <w:kern w:val="1"/>
          <w:sz w:val="22"/>
          <w:szCs w:val="22"/>
        </w:rPr>
        <w:t>Also</w:t>
      </w:r>
      <w:r w:rsidR="0061365C" w:rsidRPr="004C73F7">
        <w:rPr>
          <w:rFonts w:eastAsia="Calibri"/>
          <w:noProof/>
          <w:kern w:val="1"/>
          <w:sz w:val="22"/>
          <w:szCs w:val="22"/>
        </w:rPr>
        <w:t>,</w:t>
      </w:r>
      <w:r w:rsidRPr="004C73F7">
        <w:rPr>
          <w:rFonts w:eastAsia="Calibri"/>
          <w:kern w:val="1"/>
          <w:sz w:val="22"/>
          <w:szCs w:val="22"/>
        </w:rPr>
        <w:t xml:space="preserve"> drill down to the lowest levels of </w:t>
      </w:r>
      <w:r w:rsidR="00E51077" w:rsidRPr="004C73F7">
        <w:rPr>
          <w:rFonts w:eastAsia="Calibri"/>
          <w:kern w:val="1"/>
          <w:sz w:val="22"/>
          <w:szCs w:val="22"/>
        </w:rPr>
        <w:t>systems design and construction</w:t>
      </w:r>
      <w:r w:rsidRPr="004C73F7">
        <w:rPr>
          <w:rFonts w:eastAsia="Calibri"/>
          <w:kern w:val="1"/>
          <w:sz w:val="22"/>
          <w:szCs w:val="22"/>
        </w:rPr>
        <w:t>.</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 xml:space="preserve">Experienced in Businesses Analytics, to provide comprehensive predictive </w:t>
      </w:r>
      <w:r w:rsidRPr="004C73F7">
        <w:rPr>
          <w:rFonts w:eastAsia="Calibri"/>
          <w:noProof/>
          <w:kern w:val="1"/>
          <w:sz w:val="22"/>
          <w:szCs w:val="22"/>
        </w:rPr>
        <w:t>analytic</w:t>
      </w:r>
      <w:r w:rsidR="0011215F" w:rsidRPr="004C73F7">
        <w:rPr>
          <w:rFonts w:eastAsia="Calibri"/>
          <w:noProof/>
          <w:kern w:val="1"/>
          <w:sz w:val="22"/>
          <w:szCs w:val="22"/>
        </w:rPr>
        <w:t>s</w:t>
      </w:r>
      <w:r w:rsidRPr="004C73F7">
        <w:rPr>
          <w:rFonts w:eastAsia="Calibri"/>
          <w:kern w:val="1"/>
          <w:sz w:val="22"/>
          <w:szCs w:val="22"/>
        </w:rPr>
        <w:t>, financial performance and strategy management, to improve business performance and predict future outcomes.</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Experience in conducting Joint Application Development (JAD) sessions with SMEs, Stakeholders and other project team members for requirement gathering and analysis.</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Responsible for interacting with business partners to identify information needs and business requirements for reports.</w:t>
      </w:r>
    </w:p>
    <w:p w:rsidR="00195609" w:rsidRPr="004C73F7" w:rsidRDefault="00195609" w:rsidP="004C73F7">
      <w:pPr>
        <w:numPr>
          <w:ilvl w:val="0"/>
          <w:numId w:val="2"/>
        </w:numPr>
        <w:suppressAutoHyphens/>
        <w:jc w:val="both"/>
        <w:textAlignment w:val="baseline"/>
        <w:rPr>
          <w:kern w:val="1"/>
          <w:sz w:val="22"/>
          <w:szCs w:val="22"/>
        </w:rPr>
      </w:pPr>
      <w:r w:rsidRPr="004C73F7">
        <w:rPr>
          <w:rFonts w:eastAsia="Calibri"/>
          <w:kern w:val="1"/>
          <w:sz w:val="22"/>
          <w:szCs w:val="22"/>
        </w:rPr>
        <w:t xml:space="preserve">Strongly capable of handling VLRDB (Very Large Relational Data Bases) of about </w:t>
      </w:r>
      <w:r w:rsidR="004D0BCD" w:rsidRPr="004C73F7">
        <w:rPr>
          <w:rFonts w:eastAsia="Calibri"/>
          <w:kern w:val="1"/>
          <w:sz w:val="22"/>
          <w:szCs w:val="22"/>
        </w:rPr>
        <w:t>40</w:t>
      </w:r>
      <w:r w:rsidRPr="004C73F7">
        <w:rPr>
          <w:rFonts w:eastAsia="Calibri"/>
          <w:kern w:val="1"/>
          <w:sz w:val="22"/>
          <w:szCs w:val="22"/>
        </w:rPr>
        <w:t xml:space="preserve">TB with expert level working knowledge of </w:t>
      </w:r>
      <w:r w:rsidRPr="004C73F7">
        <w:rPr>
          <w:rFonts w:eastAsia="Calibri"/>
          <w:noProof/>
          <w:kern w:val="1"/>
          <w:sz w:val="22"/>
          <w:szCs w:val="22"/>
        </w:rPr>
        <w:t>the architecture</w:t>
      </w:r>
      <w:r w:rsidRPr="004C73F7">
        <w:rPr>
          <w:rFonts w:eastAsia="Calibri"/>
          <w:kern w:val="1"/>
          <w:sz w:val="22"/>
          <w:szCs w:val="22"/>
        </w:rPr>
        <w:t xml:space="preserve"> involved.</w:t>
      </w:r>
    </w:p>
    <w:p w:rsidR="00D3425B" w:rsidRPr="004C73F7" w:rsidRDefault="00195609" w:rsidP="004C73F7">
      <w:pPr>
        <w:numPr>
          <w:ilvl w:val="0"/>
          <w:numId w:val="2"/>
        </w:numPr>
        <w:suppressAutoHyphens/>
        <w:jc w:val="both"/>
        <w:textAlignment w:val="baseline"/>
        <w:rPr>
          <w:rFonts w:eastAsia="Calibri"/>
          <w:kern w:val="1"/>
          <w:sz w:val="22"/>
          <w:szCs w:val="22"/>
        </w:rPr>
      </w:pPr>
      <w:r w:rsidRPr="004C73F7">
        <w:rPr>
          <w:kern w:val="1"/>
          <w:sz w:val="22"/>
          <w:szCs w:val="22"/>
        </w:rPr>
        <w:t xml:space="preserve">Experience in back-end programming including schema and table design, stored procedures, Triggers, </w:t>
      </w:r>
      <w:r w:rsidRPr="004C73F7">
        <w:rPr>
          <w:noProof/>
          <w:kern w:val="1"/>
          <w:sz w:val="22"/>
          <w:szCs w:val="22"/>
        </w:rPr>
        <w:t>Viewsand</w:t>
      </w:r>
      <w:r w:rsidRPr="004C73F7">
        <w:rPr>
          <w:kern w:val="1"/>
          <w:sz w:val="22"/>
          <w:szCs w:val="22"/>
        </w:rPr>
        <w:t xml:space="preserve"> Indexes.</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Expertise in Normali</w:t>
      </w:r>
      <w:r w:rsidR="00692892" w:rsidRPr="004C73F7">
        <w:rPr>
          <w:rFonts w:eastAsia="Calibri"/>
          <w:kern w:val="1"/>
          <w:sz w:val="22"/>
          <w:szCs w:val="22"/>
        </w:rPr>
        <w:t>zation/</w:t>
      </w:r>
      <w:r w:rsidR="00115AC0" w:rsidRPr="004C73F7">
        <w:rPr>
          <w:rFonts w:eastAsia="Calibri"/>
          <w:kern w:val="1"/>
          <w:sz w:val="22"/>
          <w:szCs w:val="22"/>
        </w:rPr>
        <w:t>Demoralization</w:t>
      </w:r>
      <w:r w:rsidRPr="004C73F7">
        <w:rPr>
          <w:rFonts w:eastAsia="Calibri"/>
          <w:kern w:val="1"/>
          <w:sz w:val="22"/>
          <w:szCs w:val="22"/>
        </w:rPr>
        <w:t xml:space="preserve"> techniques for optimum performance in relational and dimensional database environments.</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 xml:space="preserve">Highly proficient in Data Modeling retaining concepts of RDBMS, Semantic (SDM),Logical and Physical Data Modeling until 3NormalForm (3NF) and Multidimensional Data Modeling Schema (Star schema, Snow-Flake Modeling, </w:t>
      </w:r>
      <w:r w:rsidRPr="004C73F7">
        <w:rPr>
          <w:rFonts w:eastAsia="Calibri"/>
          <w:noProof/>
          <w:kern w:val="1"/>
          <w:sz w:val="22"/>
          <w:szCs w:val="22"/>
        </w:rPr>
        <w:t>Facts</w:t>
      </w:r>
      <w:r w:rsidR="0011215F" w:rsidRPr="004C73F7">
        <w:rPr>
          <w:rFonts w:eastAsia="Calibri"/>
          <w:noProof/>
          <w:kern w:val="1"/>
          <w:sz w:val="22"/>
          <w:szCs w:val="22"/>
        </w:rPr>
        <w:t>,</w:t>
      </w:r>
      <w:r w:rsidRPr="004C73F7">
        <w:rPr>
          <w:rFonts w:eastAsia="Calibri"/>
          <w:kern w:val="1"/>
          <w:sz w:val="22"/>
          <w:szCs w:val="22"/>
        </w:rPr>
        <w:t xml:space="preserve"> and dimensions). </w:t>
      </w:r>
      <w:r w:rsidR="00561863" w:rsidRPr="004C73F7">
        <w:rPr>
          <w:rFonts w:eastAsia="Calibri"/>
          <w:kern w:val="1"/>
          <w:sz w:val="22"/>
          <w:szCs w:val="22"/>
        </w:rPr>
        <w:t>Complete knowledge of data ware</w:t>
      </w:r>
      <w:r w:rsidRPr="004C73F7">
        <w:rPr>
          <w:rFonts w:eastAsia="Calibri"/>
          <w:kern w:val="1"/>
          <w:sz w:val="22"/>
          <w:szCs w:val="22"/>
        </w:rPr>
        <w:t xml:space="preserve">house methodologies (Ralph Kimball, Inmon), ODS, </w:t>
      </w:r>
      <w:r w:rsidRPr="004C73F7">
        <w:rPr>
          <w:rFonts w:eastAsia="Calibri"/>
          <w:noProof/>
          <w:kern w:val="1"/>
          <w:sz w:val="22"/>
          <w:szCs w:val="22"/>
        </w:rPr>
        <w:t>EDW</w:t>
      </w:r>
      <w:r w:rsidR="0011215F" w:rsidRPr="004C73F7">
        <w:rPr>
          <w:rFonts w:eastAsia="Calibri"/>
          <w:noProof/>
          <w:kern w:val="1"/>
          <w:sz w:val="22"/>
          <w:szCs w:val="22"/>
        </w:rPr>
        <w:t>,</w:t>
      </w:r>
      <w:r w:rsidRPr="004C73F7">
        <w:rPr>
          <w:rFonts w:eastAsia="Calibri"/>
          <w:kern w:val="1"/>
          <w:sz w:val="22"/>
          <w:szCs w:val="22"/>
        </w:rPr>
        <w:t>and Metadata</w:t>
      </w:r>
      <w:r w:rsidR="0011215F" w:rsidRPr="004C73F7">
        <w:rPr>
          <w:rFonts w:eastAsia="Calibri"/>
          <w:noProof/>
          <w:kern w:val="1"/>
          <w:sz w:val="22"/>
          <w:szCs w:val="22"/>
        </w:rPr>
        <w:t>R</w:t>
      </w:r>
      <w:r w:rsidRPr="004C73F7">
        <w:rPr>
          <w:rFonts w:eastAsia="Calibri"/>
          <w:noProof/>
          <w:kern w:val="1"/>
          <w:sz w:val="22"/>
          <w:szCs w:val="22"/>
        </w:rPr>
        <w:t>epository</w:t>
      </w:r>
      <w:r w:rsidRPr="004C73F7">
        <w:rPr>
          <w:rFonts w:eastAsia="Calibri"/>
          <w:kern w:val="1"/>
          <w:sz w:val="22"/>
          <w:szCs w:val="22"/>
        </w:rPr>
        <w:t>.</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Consolidate and audit metadata from disparate tools and sources, including business</w:t>
      </w:r>
      <w:r w:rsidR="004D0BCD" w:rsidRPr="004C73F7">
        <w:rPr>
          <w:rFonts w:eastAsia="Calibri"/>
          <w:kern w:val="1"/>
          <w:sz w:val="22"/>
          <w:szCs w:val="22"/>
        </w:rPr>
        <w:t>.</w:t>
      </w:r>
    </w:p>
    <w:p w:rsidR="00345F91" w:rsidRPr="004C73F7" w:rsidRDefault="00345F91"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Convert the data file between SAS, Stata and IBM SPSS as Stat/Transfer or DBMS</w:t>
      </w:r>
      <w:r w:rsidR="00E37B02" w:rsidRPr="004C73F7">
        <w:rPr>
          <w:rFonts w:eastAsia="Calibri"/>
          <w:kern w:val="1"/>
          <w:sz w:val="22"/>
          <w:szCs w:val="22"/>
        </w:rPr>
        <w:t>.</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 xml:space="preserve">Excellent understanding of an Approach to </w:t>
      </w:r>
      <w:r w:rsidRPr="004C73F7">
        <w:rPr>
          <w:rFonts w:eastAsia="Calibri"/>
          <w:bCs/>
          <w:kern w:val="1"/>
          <w:sz w:val="22"/>
          <w:szCs w:val="22"/>
        </w:rPr>
        <w:t>MDM</w:t>
      </w:r>
      <w:r w:rsidRPr="004C73F7">
        <w:rPr>
          <w:rFonts w:eastAsia="Calibri"/>
          <w:kern w:val="1"/>
          <w:sz w:val="22"/>
          <w:szCs w:val="22"/>
        </w:rPr>
        <w:t xml:space="preserve"> to creating a data dictionary, Using </w:t>
      </w:r>
      <w:r w:rsidRPr="004C73F7">
        <w:rPr>
          <w:rFonts w:eastAsia="Calibri"/>
          <w:bCs/>
          <w:kern w:val="1"/>
          <w:sz w:val="22"/>
          <w:szCs w:val="22"/>
        </w:rPr>
        <w:t xml:space="preserve">Informatica </w:t>
      </w:r>
      <w:r w:rsidRPr="004C73F7">
        <w:rPr>
          <w:rFonts w:eastAsia="Calibri"/>
          <w:kern w:val="1"/>
          <w:sz w:val="22"/>
          <w:szCs w:val="22"/>
        </w:rPr>
        <w:t>or other tools to do mapping from sources to the Target</w:t>
      </w:r>
      <w:r w:rsidRPr="004C73F7">
        <w:rPr>
          <w:rFonts w:eastAsia="Calibri"/>
          <w:bCs/>
          <w:kern w:val="1"/>
          <w:sz w:val="22"/>
          <w:szCs w:val="22"/>
        </w:rPr>
        <w:t xml:space="preserve"> MDM</w:t>
      </w:r>
      <w:r w:rsidRPr="004C73F7">
        <w:rPr>
          <w:rFonts w:eastAsia="Calibri"/>
          <w:kern w:val="1"/>
          <w:sz w:val="22"/>
          <w:szCs w:val="22"/>
        </w:rPr>
        <w:t xml:space="preserve"> Data Model.</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 xml:space="preserve">Excellent understanding of Hub Architecture Style for </w:t>
      </w:r>
      <w:r w:rsidRPr="004C73F7">
        <w:rPr>
          <w:rFonts w:eastAsia="Calibri"/>
          <w:bCs/>
          <w:kern w:val="1"/>
          <w:sz w:val="22"/>
          <w:szCs w:val="22"/>
        </w:rPr>
        <w:t xml:space="preserve">MDM </w:t>
      </w:r>
      <w:r w:rsidRPr="004C73F7">
        <w:rPr>
          <w:rFonts w:eastAsia="Calibri"/>
          <w:kern w:val="1"/>
          <w:sz w:val="22"/>
          <w:szCs w:val="22"/>
        </w:rPr>
        <w:t xml:space="preserve">hubs the registry, </w:t>
      </w:r>
      <w:r w:rsidRPr="004C73F7">
        <w:rPr>
          <w:rFonts w:eastAsia="Calibri"/>
          <w:noProof/>
          <w:kern w:val="1"/>
          <w:sz w:val="22"/>
          <w:szCs w:val="22"/>
        </w:rPr>
        <w:t>repository</w:t>
      </w:r>
      <w:r w:rsidR="006418DF" w:rsidRPr="004C73F7">
        <w:rPr>
          <w:rFonts w:eastAsia="Calibri"/>
          <w:noProof/>
          <w:kern w:val="1"/>
          <w:sz w:val="22"/>
          <w:szCs w:val="22"/>
        </w:rPr>
        <w:t>,</w:t>
      </w:r>
      <w:r w:rsidR="00A0281F" w:rsidRPr="004C73F7">
        <w:rPr>
          <w:rFonts w:eastAsia="Calibri"/>
          <w:kern w:val="1"/>
          <w:sz w:val="22"/>
          <w:szCs w:val="22"/>
        </w:rPr>
        <w:t>hybrid-</w:t>
      </w:r>
      <w:r w:rsidRPr="004C73F7">
        <w:rPr>
          <w:rFonts w:eastAsia="Calibri"/>
          <w:kern w:val="1"/>
          <w:sz w:val="22"/>
          <w:szCs w:val="22"/>
        </w:rPr>
        <w:t>approach.</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 xml:space="preserve">Experience </w:t>
      </w:r>
      <w:r w:rsidR="005E7681" w:rsidRPr="004C73F7">
        <w:rPr>
          <w:rFonts w:eastAsia="Calibri"/>
          <w:kern w:val="1"/>
          <w:sz w:val="22"/>
          <w:szCs w:val="22"/>
        </w:rPr>
        <w:t>in</w:t>
      </w:r>
      <w:r w:rsidRPr="004C73F7">
        <w:rPr>
          <w:rFonts w:eastAsia="Calibri"/>
          <w:kern w:val="1"/>
          <w:sz w:val="22"/>
          <w:szCs w:val="22"/>
        </w:rPr>
        <w:t>System Development Life Cycle (SDLC), as per Rational Unified Process (RUP), AGILE and Waterfall Methodologies.</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lastRenderedPageBreak/>
        <w:t xml:space="preserve">Used NetCDF Java library is an implementation of the </w:t>
      </w:r>
      <w:r w:rsidRPr="004C73F7">
        <w:rPr>
          <w:rFonts w:eastAsia="Calibri"/>
          <w:bCs/>
          <w:kern w:val="1"/>
          <w:sz w:val="22"/>
          <w:szCs w:val="22"/>
        </w:rPr>
        <w:t>CDM</w:t>
      </w:r>
      <w:r w:rsidRPr="004C73F7">
        <w:rPr>
          <w:rFonts w:eastAsia="Calibri"/>
          <w:kern w:val="1"/>
          <w:sz w:val="22"/>
          <w:szCs w:val="22"/>
        </w:rPr>
        <w:t xml:space="preserve"> which can read many file formats besides </w:t>
      </w:r>
      <w:r w:rsidRPr="004C73F7">
        <w:rPr>
          <w:rFonts w:eastAsia="Calibri"/>
          <w:bCs/>
          <w:kern w:val="1"/>
          <w:sz w:val="22"/>
          <w:szCs w:val="22"/>
        </w:rPr>
        <w:t>NetCDF</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 xml:space="preserve">Common </w:t>
      </w:r>
      <w:r w:rsidRPr="004C73F7">
        <w:rPr>
          <w:rFonts w:eastAsia="Calibri"/>
          <w:bCs/>
          <w:kern w:val="1"/>
          <w:sz w:val="22"/>
          <w:szCs w:val="22"/>
        </w:rPr>
        <w:t>Data Model</w:t>
      </w:r>
      <w:r w:rsidRPr="004C73F7">
        <w:rPr>
          <w:rFonts w:eastAsia="Calibri"/>
          <w:kern w:val="1"/>
          <w:sz w:val="22"/>
          <w:szCs w:val="22"/>
        </w:rPr>
        <w:t xml:space="preserve"> (</w:t>
      </w:r>
      <w:r w:rsidRPr="004C73F7">
        <w:rPr>
          <w:rFonts w:eastAsia="Calibri"/>
          <w:bCs/>
          <w:kern w:val="1"/>
          <w:sz w:val="22"/>
          <w:szCs w:val="22"/>
        </w:rPr>
        <w:t>CDM</w:t>
      </w:r>
      <w:r w:rsidRPr="004C73F7">
        <w:rPr>
          <w:rFonts w:eastAsia="Calibri"/>
          <w:kern w:val="1"/>
          <w:sz w:val="22"/>
          <w:szCs w:val="22"/>
        </w:rPr>
        <w:t xml:space="preserve">) for the scientific </w:t>
      </w:r>
      <w:r w:rsidRPr="004C73F7">
        <w:rPr>
          <w:rFonts w:eastAsia="Calibri"/>
          <w:bCs/>
          <w:kern w:val="1"/>
          <w:sz w:val="22"/>
          <w:szCs w:val="22"/>
        </w:rPr>
        <w:t>Datasets</w:t>
      </w:r>
      <w:r w:rsidRPr="004C73F7">
        <w:rPr>
          <w:rFonts w:eastAsia="Calibri"/>
          <w:kern w:val="1"/>
          <w:sz w:val="22"/>
          <w:szCs w:val="22"/>
        </w:rPr>
        <w:t xml:space="preserve"> which merges the </w:t>
      </w:r>
      <w:r w:rsidRPr="004C73F7">
        <w:rPr>
          <w:rFonts w:eastAsia="Calibri"/>
          <w:bCs/>
          <w:kern w:val="1"/>
          <w:sz w:val="22"/>
          <w:szCs w:val="22"/>
        </w:rPr>
        <w:t>NetCDF,</w:t>
      </w:r>
      <w:r w:rsidRPr="004C73F7">
        <w:rPr>
          <w:rFonts w:eastAsia="Calibri"/>
          <w:kern w:val="1"/>
          <w:sz w:val="22"/>
          <w:szCs w:val="22"/>
        </w:rPr>
        <w:t xml:space="preserve">OPeNDAP, and </w:t>
      </w:r>
      <w:r w:rsidRPr="004C73F7">
        <w:rPr>
          <w:rFonts w:eastAsia="Calibri"/>
          <w:bCs/>
          <w:kern w:val="1"/>
          <w:sz w:val="22"/>
          <w:szCs w:val="22"/>
        </w:rPr>
        <w:t xml:space="preserve">HDF5 </w:t>
      </w:r>
      <w:r w:rsidRPr="004C73F7">
        <w:rPr>
          <w:rFonts w:eastAsia="Calibri"/>
          <w:kern w:val="1"/>
          <w:sz w:val="22"/>
          <w:szCs w:val="22"/>
        </w:rPr>
        <w:t>data models</w:t>
      </w:r>
    </w:p>
    <w:p w:rsidR="00195609" w:rsidRPr="004C73F7" w:rsidRDefault="00195609" w:rsidP="004C73F7">
      <w:pPr>
        <w:numPr>
          <w:ilvl w:val="0"/>
          <w:numId w:val="2"/>
        </w:numPr>
        <w:suppressAutoHyphens/>
        <w:jc w:val="both"/>
        <w:textAlignment w:val="baseline"/>
        <w:rPr>
          <w:rFonts w:eastAsia="Calibri"/>
          <w:kern w:val="1"/>
          <w:sz w:val="22"/>
          <w:szCs w:val="22"/>
        </w:rPr>
      </w:pPr>
      <w:r w:rsidRPr="004C73F7">
        <w:rPr>
          <w:rFonts w:eastAsia="Calibri"/>
          <w:kern w:val="1"/>
          <w:sz w:val="22"/>
          <w:szCs w:val="22"/>
        </w:rPr>
        <w:t>Excellent</w:t>
      </w:r>
      <w:r w:rsidR="005E7681" w:rsidRPr="004C73F7">
        <w:rPr>
          <w:rFonts w:eastAsia="Calibri"/>
          <w:noProof/>
          <w:kern w:val="1"/>
          <w:sz w:val="22"/>
          <w:szCs w:val="22"/>
        </w:rPr>
        <w:t>leadership</w:t>
      </w:r>
      <w:r w:rsidR="005E7681" w:rsidRPr="004C73F7">
        <w:rPr>
          <w:rFonts w:eastAsia="Calibri"/>
          <w:kern w:val="1"/>
          <w:sz w:val="22"/>
          <w:szCs w:val="22"/>
        </w:rPr>
        <w:t>&amp;</w:t>
      </w:r>
      <w:r w:rsidRPr="004C73F7">
        <w:rPr>
          <w:rFonts w:eastAsia="Calibri"/>
          <w:kern w:val="1"/>
          <w:sz w:val="22"/>
          <w:szCs w:val="22"/>
        </w:rPr>
        <w:t xml:space="preserve">team member </w:t>
      </w:r>
      <w:r w:rsidR="005E7681" w:rsidRPr="004C73F7">
        <w:rPr>
          <w:rFonts w:eastAsia="Calibri"/>
          <w:kern w:val="1"/>
          <w:sz w:val="22"/>
          <w:szCs w:val="22"/>
        </w:rPr>
        <w:t xml:space="preserve">personality </w:t>
      </w:r>
      <w:r w:rsidRPr="004C73F7">
        <w:rPr>
          <w:rFonts w:eastAsia="Calibri"/>
          <w:kern w:val="1"/>
          <w:sz w:val="22"/>
          <w:szCs w:val="22"/>
        </w:rPr>
        <w:t xml:space="preserve">with interpersonal and communication skills and </w:t>
      </w:r>
      <w:r w:rsidRPr="004C73F7">
        <w:rPr>
          <w:rFonts w:eastAsia="Calibri"/>
          <w:noProof/>
          <w:kern w:val="1"/>
          <w:sz w:val="22"/>
          <w:szCs w:val="22"/>
        </w:rPr>
        <w:t>troubleshooting</w:t>
      </w:r>
      <w:r w:rsidRPr="004C73F7">
        <w:rPr>
          <w:rFonts w:eastAsia="Calibri"/>
          <w:kern w:val="1"/>
          <w:sz w:val="22"/>
          <w:szCs w:val="22"/>
        </w:rPr>
        <w:t xml:space="preserve"> capabilities, highly motivated, result oriented with strong analytical, organizational, presentation and </w:t>
      </w:r>
      <w:r w:rsidRPr="004C73F7">
        <w:rPr>
          <w:rFonts w:eastAsia="Calibri"/>
          <w:noProof/>
          <w:kern w:val="1"/>
          <w:sz w:val="22"/>
          <w:szCs w:val="22"/>
        </w:rPr>
        <w:t>problem</w:t>
      </w:r>
      <w:r w:rsidR="006418DF" w:rsidRPr="004C73F7">
        <w:rPr>
          <w:rFonts w:eastAsia="Calibri"/>
          <w:noProof/>
          <w:kern w:val="1"/>
          <w:sz w:val="22"/>
          <w:szCs w:val="22"/>
        </w:rPr>
        <w:t>-</w:t>
      </w:r>
      <w:r w:rsidRPr="004C73F7">
        <w:rPr>
          <w:rFonts w:eastAsia="Calibri"/>
          <w:noProof/>
          <w:kern w:val="1"/>
          <w:sz w:val="22"/>
          <w:szCs w:val="22"/>
        </w:rPr>
        <w:t>solving</w:t>
      </w:r>
      <w:r w:rsidRPr="004C73F7">
        <w:rPr>
          <w:rFonts w:eastAsia="Calibri"/>
          <w:kern w:val="1"/>
          <w:sz w:val="22"/>
          <w:szCs w:val="22"/>
        </w:rPr>
        <w:t xml:space="preserve"> skills.</w:t>
      </w:r>
    </w:p>
    <w:p w:rsidR="009666F5" w:rsidRPr="004C73F7" w:rsidRDefault="005E7681" w:rsidP="004C73F7">
      <w:pPr>
        <w:numPr>
          <w:ilvl w:val="0"/>
          <w:numId w:val="2"/>
        </w:numPr>
        <w:suppressAutoHyphens/>
        <w:jc w:val="both"/>
        <w:textAlignment w:val="baseline"/>
        <w:rPr>
          <w:rFonts w:eastAsia="Calibri"/>
          <w:bCs/>
          <w:kern w:val="1"/>
          <w:sz w:val="22"/>
          <w:szCs w:val="22"/>
        </w:rPr>
      </w:pPr>
      <w:r w:rsidRPr="004C73F7">
        <w:rPr>
          <w:rFonts w:eastAsia="Calibri"/>
          <w:kern w:val="1"/>
          <w:sz w:val="22"/>
          <w:szCs w:val="22"/>
        </w:rPr>
        <w:t>Tremendous knowledge</w:t>
      </w:r>
      <w:r w:rsidR="00195609" w:rsidRPr="004C73F7">
        <w:rPr>
          <w:rFonts w:eastAsia="Calibri"/>
          <w:kern w:val="1"/>
          <w:sz w:val="22"/>
          <w:szCs w:val="22"/>
        </w:rPr>
        <w:t xml:space="preserve"> for creating Databases, Tables, Cluster/Non-Cluster Index, Unique/Check Constraints Views, Stored Procedures, Triggers, Rules.</w:t>
      </w:r>
    </w:p>
    <w:p w:rsidR="009155EC" w:rsidRPr="004C73F7" w:rsidRDefault="00561863" w:rsidP="004C73F7">
      <w:pPr>
        <w:numPr>
          <w:ilvl w:val="0"/>
          <w:numId w:val="2"/>
        </w:numPr>
        <w:jc w:val="both"/>
        <w:rPr>
          <w:sz w:val="22"/>
          <w:szCs w:val="22"/>
        </w:rPr>
      </w:pPr>
      <w:r w:rsidRPr="004C73F7">
        <w:rPr>
          <w:sz w:val="22"/>
          <w:szCs w:val="22"/>
        </w:rPr>
        <w:t xml:space="preserve">Using a text </w:t>
      </w:r>
      <w:r w:rsidR="009155EC" w:rsidRPr="004C73F7">
        <w:rPr>
          <w:sz w:val="22"/>
          <w:szCs w:val="22"/>
        </w:rPr>
        <w:t xml:space="preserve">editor such as Notepad to open the </w:t>
      </w:r>
      <w:r w:rsidR="009155EC" w:rsidRPr="004C73F7">
        <w:rPr>
          <w:bCs/>
          <w:noProof/>
          <w:sz w:val="22"/>
          <w:szCs w:val="22"/>
        </w:rPr>
        <w:t>MVS</w:t>
      </w:r>
      <w:r w:rsidR="009155EC" w:rsidRPr="004C73F7">
        <w:rPr>
          <w:sz w:val="22"/>
          <w:szCs w:val="22"/>
        </w:rPr>
        <w:t xml:space="preserve"> file.</w:t>
      </w:r>
    </w:p>
    <w:p w:rsidR="00E16DE5" w:rsidRPr="004C73F7" w:rsidRDefault="00E16DE5" w:rsidP="004C73F7">
      <w:pPr>
        <w:numPr>
          <w:ilvl w:val="0"/>
          <w:numId w:val="2"/>
        </w:numPr>
        <w:jc w:val="both"/>
        <w:rPr>
          <w:sz w:val="22"/>
          <w:szCs w:val="22"/>
        </w:rPr>
      </w:pPr>
      <w:r w:rsidRPr="004C73F7">
        <w:rPr>
          <w:sz w:val="22"/>
          <w:szCs w:val="22"/>
        </w:rPr>
        <w:t xml:space="preserve">Managing </w:t>
      </w:r>
      <w:r w:rsidR="006418DF" w:rsidRPr="004C73F7">
        <w:rPr>
          <w:noProof/>
          <w:sz w:val="22"/>
          <w:szCs w:val="22"/>
        </w:rPr>
        <w:t>on</w:t>
      </w:r>
      <w:r w:rsidRPr="004C73F7">
        <w:rPr>
          <w:noProof/>
          <w:sz w:val="22"/>
          <w:szCs w:val="22"/>
        </w:rPr>
        <w:t>shore</w:t>
      </w:r>
      <w:r w:rsidRPr="004C73F7">
        <w:rPr>
          <w:sz w:val="22"/>
          <w:szCs w:val="22"/>
        </w:rPr>
        <w:t xml:space="preserve"> and offshore team.   </w:t>
      </w:r>
    </w:p>
    <w:p w:rsidR="007E0FEB" w:rsidRPr="004C73F7" w:rsidRDefault="007E0FEB" w:rsidP="004C73F7">
      <w:pPr>
        <w:ind w:left="720"/>
        <w:jc w:val="both"/>
        <w:rPr>
          <w:sz w:val="22"/>
          <w:szCs w:val="22"/>
        </w:rPr>
      </w:pPr>
    </w:p>
    <w:p w:rsidR="00BD2107" w:rsidRDefault="00B64E81" w:rsidP="006001CC">
      <w:pPr>
        <w:pStyle w:val="Standard"/>
        <w:spacing w:after="0" w:line="240" w:lineRule="auto"/>
        <w:jc w:val="both"/>
        <w:rPr>
          <w:rFonts w:ascii="Times New Roman" w:hAnsi="Times New Roman" w:cs="Times New Roman"/>
          <w:b/>
          <w:bCs/>
          <w:u w:val="single"/>
        </w:rPr>
      </w:pPr>
      <w:r w:rsidRPr="00B64E81">
        <w:rPr>
          <w:rFonts w:ascii="Times New Roman" w:hAnsi="Times New Roman" w:cs="Times New Roman"/>
          <w:b/>
          <w:color w:val="000000"/>
          <w:u w:val="single"/>
        </w:rPr>
        <w:t>Technical Skill Set&amp;</w:t>
      </w:r>
      <w:r w:rsidRPr="00B64E81">
        <w:rPr>
          <w:rFonts w:ascii="Times New Roman" w:hAnsi="Times New Roman" w:cs="Times New Roman"/>
          <w:b/>
          <w:bCs/>
          <w:u w:val="single"/>
        </w:rPr>
        <w:t>Tools Used</w:t>
      </w:r>
      <w:r>
        <w:rPr>
          <w:rFonts w:ascii="Times New Roman" w:hAnsi="Times New Roman" w:cs="Times New Roman"/>
          <w:b/>
          <w:bCs/>
          <w:u w:val="single"/>
        </w:rPr>
        <w:t>:</w:t>
      </w:r>
    </w:p>
    <w:p w:rsidR="00B64E81" w:rsidRPr="00B64E81" w:rsidRDefault="00B64E81" w:rsidP="006001CC">
      <w:pPr>
        <w:pStyle w:val="Standard"/>
        <w:spacing w:after="0" w:line="240" w:lineRule="auto"/>
        <w:jc w:val="both"/>
        <w:rPr>
          <w:rFonts w:ascii="Times New Roman" w:hAnsi="Times New Roman" w:cs="Times New Roman"/>
          <w:u w:val="single"/>
        </w:rPr>
      </w:pPr>
    </w:p>
    <w:tbl>
      <w:tblPr>
        <w:tblW w:w="10797" w:type="dxa"/>
        <w:tblInd w:w="-110" w:type="dxa"/>
        <w:tblLayout w:type="fixed"/>
        <w:tblCellMar>
          <w:left w:w="10" w:type="dxa"/>
          <w:right w:w="10" w:type="dxa"/>
        </w:tblCellMar>
        <w:tblLook w:val="0000"/>
      </w:tblPr>
      <w:tblGrid>
        <w:gridCol w:w="2710"/>
        <w:gridCol w:w="8087"/>
      </w:tblGrid>
      <w:tr w:rsidR="00BD2107" w:rsidRPr="004C73F7" w:rsidTr="000E570A">
        <w:trPr>
          <w:trHeight w:val="825"/>
        </w:trPr>
        <w:tc>
          <w:tcPr>
            <w:tcW w:w="2710" w:type="dxa"/>
            <w:tcBorders>
              <w:top w:val="single" w:sz="4" w:space="0" w:color="000000"/>
              <w:left w:val="single" w:sz="4" w:space="0" w:color="000000"/>
              <w:bottom w:val="single" w:sz="4" w:space="0" w:color="000000"/>
            </w:tcBorders>
            <w:shd w:val="clear" w:color="auto" w:fill="auto"/>
          </w:tcPr>
          <w:p w:rsidR="00BD2107" w:rsidRPr="004C73F7" w:rsidRDefault="00BD2107" w:rsidP="004C73F7">
            <w:pPr>
              <w:pStyle w:val="NoSpacing"/>
              <w:jc w:val="both"/>
              <w:rPr>
                <w:rFonts w:ascii="Times New Roman" w:hAnsi="Times New Roman" w:cs="Times New Roman"/>
                <w:bCs/>
              </w:rPr>
            </w:pPr>
            <w:r w:rsidRPr="004C73F7">
              <w:rPr>
                <w:rFonts w:ascii="Times New Roman" w:hAnsi="Times New Roman" w:cs="Times New Roman"/>
                <w:bCs/>
              </w:rPr>
              <w:t>Data Modeling Gears</w:t>
            </w:r>
          </w:p>
        </w:tc>
        <w:tc>
          <w:tcPr>
            <w:tcW w:w="8087" w:type="dxa"/>
            <w:tcBorders>
              <w:top w:val="single" w:sz="4" w:space="0" w:color="000000"/>
              <w:left w:val="single" w:sz="4" w:space="0" w:color="000000"/>
              <w:bottom w:val="single" w:sz="4" w:space="0" w:color="000000"/>
              <w:right w:val="single" w:sz="4" w:space="0" w:color="000000"/>
            </w:tcBorders>
            <w:shd w:val="clear" w:color="auto" w:fill="auto"/>
          </w:tcPr>
          <w:p w:rsidR="00BD2107" w:rsidRPr="004C73F7" w:rsidRDefault="001338A2" w:rsidP="004C73F7">
            <w:pPr>
              <w:pStyle w:val="NoSpacing"/>
              <w:jc w:val="both"/>
              <w:rPr>
                <w:rFonts w:ascii="Times New Roman" w:hAnsi="Times New Roman" w:cs="Times New Roman"/>
              </w:rPr>
            </w:pPr>
            <w:r w:rsidRPr="004C73F7">
              <w:rPr>
                <w:rFonts w:ascii="Times New Roman" w:hAnsi="Times New Roman" w:cs="Times New Roman"/>
                <w:bCs/>
              </w:rPr>
              <w:t>Erwin r9.6.01/r9.5</w:t>
            </w:r>
            <w:r w:rsidR="00BD2107" w:rsidRPr="004C73F7">
              <w:rPr>
                <w:rFonts w:ascii="Times New Roman" w:hAnsi="Times New Roman" w:cs="Times New Roman"/>
                <w:bCs/>
              </w:rPr>
              <w:t>/7x/6x/5x, ER/Studio 9.7/9.0/8.0/7.x, Toad</w:t>
            </w:r>
            <w:r w:rsidR="00895960" w:rsidRPr="004C73F7">
              <w:rPr>
                <w:rFonts w:ascii="Times New Roman" w:hAnsi="Times New Roman" w:cs="Times New Roman"/>
                <w:bCs/>
              </w:rPr>
              <w:t xml:space="preserve">, </w:t>
            </w:r>
            <w:r w:rsidR="00BD2107" w:rsidRPr="004C73F7">
              <w:rPr>
                <w:rFonts w:ascii="Times New Roman" w:hAnsi="Times New Roman" w:cs="Times New Roman"/>
                <w:bCs/>
              </w:rPr>
              <w:t>9.7.2/7.4/7.3.</w:t>
            </w:r>
            <w:r w:rsidR="00895960" w:rsidRPr="004C73F7">
              <w:rPr>
                <w:rFonts w:ascii="Times New Roman" w:hAnsi="Times New Roman" w:cs="Times New Roman"/>
                <w:bCs/>
              </w:rPr>
              <w:t xml:space="preserve"> Talend, SSIS</w:t>
            </w:r>
            <w:r w:rsidR="005B3BE6" w:rsidRPr="004C73F7">
              <w:rPr>
                <w:rFonts w:ascii="Times New Roman" w:hAnsi="Times New Roman" w:cs="Times New Roman"/>
                <w:bCs/>
              </w:rPr>
              <w:t xml:space="preserve">, </w:t>
            </w:r>
            <w:r w:rsidR="00E92B32" w:rsidRPr="004C73F7">
              <w:rPr>
                <w:rFonts w:ascii="Times New Roman" w:hAnsi="Times New Roman" w:cs="Times New Roman"/>
                <w:bCs/>
              </w:rPr>
              <w:t>Vi</w:t>
            </w:r>
            <w:r w:rsidR="00283483" w:rsidRPr="004C73F7">
              <w:rPr>
                <w:rFonts w:ascii="Times New Roman" w:hAnsi="Times New Roman" w:cs="Times New Roman"/>
                <w:bCs/>
              </w:rPr>
              <w:t>sio</w:t>
            </w:r>
            <w:r w:rsidR="00023740" w:rsidRPr="004C73F7">
              <w:rPr>
                <w:rFonts w:ascii="Times New Roman" w:hAnsi="Times New Roman" w:cs="Times New Roman"/>
                <w:bCs/>
              </w:rPr>
              <w:t>.</w:t>
            </w:r>
          </w:p>
        </w:tc>
      </w:tr>
      <w:tr w:rsidR="00BD2107" w:rsidRPr="004C73F7" w:rsidTr="000E570A">
        <w:trPr>
          <w:trHeight w:val="555"/>
        </w:trPr>
        <w:tc>
          <w:tcPr>
            <w:tcW w:w="2710" w:type="dxa"/>
            <w:tcBorders>
              <w:left w:val="single" w:sz="4" w:space="0" w:color="000000"/>
              <w:bottom w:val="single" w:sz="4" w:space="0" w:color="000000"/>
            </w:tcBorders>
            <w:shd w:val="clear" w:color="auto" w:fill="auto"/>
          </w:tcPr>
          <w:p w:rsidR="00BD2107" w:rsidRPr="004C73F7" w:rsidRDefault="00BD2107" w:rsidP="004C73F7">
            <w:pPr>
              <w:pStyle w:val="NoSpacing"/>
              <w:jc w:val="both"/>
              <w:rPr>
                <w:rFonts w:ascii="Times New Roman" w:hAnsi="Times New Roman" w:cs="Times New Roman"/>
                <w:bCs/>
              </w:rPr>
            </w:pPr>
            <w:r w:rsidRPr="004C73F7">
              <w:rPr>
                <w:rFonts w:ascii="Times New Roman" w:hAnsi="Times New Roman" w:cs="Times New Roman"/>
                <w:bCs/>
              </w:rPr>
              <w:t>BI Tools</w:t>
            </w:r>
          </w:p>
        </w:tc>
        <w:tc>
          <w:tcPr>
            <w:tcW w:w="8087" w:type="dxa"/>
            <w:tcBorders>
              <w:left w:val="single" w:sz="4" w:space="0" w:color="000000"/>
              <w:bottom w:val="single" w:sz="4" w:space="0" w:color="000000"/>
              <w:right w:val="single" w:sz="4" w:space="0" w:color="000000"/>
            </w:tcBorders>
            <w:shd w:val="clear" w:color="auto" w:fill="auto"/>
          </w:tcPr>
          <w:p w:rsidR="00BD2107" w:rsidRPr="004C73F7" w:rsidRDefault="00147A1F" w:rsidP="004C73F7">
            <w:pPr>
              <w:pStyle w:val="NoSpacing"/>
              <w:jc w:val="both"/>
              <w:rPr>
                <w:rFonts w:ascii="Times New Roman" w:hAnsi="Times New Roman" w:cs="Times New Roman"/>
              </w:rPr>
            </w:pPr>
            <w:r w:rsidRPr="004C73F7">
              <w:rPr>
                <w:rFonts w:ascii="Times New Roman" w:hAnsi="Times New Roman" w:cs="Times New Roman"/>
                <w:bCs/>
              </w:rPr>
              <w:t>SAS</w:t>
            </w:r>
            <w:r w:rsidR="006667CF" w:rsidRPr="004C73F7">
              <w:rPr>
                <w:rFonts w:ascii="Times New Roman" w:hAnsi="Times New Roman" w:cs="Times New Roman"/>
                <w:bCs/>
              </w:rPr>
              <w:t xml:space="preserve">, </w:t>
            </w:r>
            <w:r w:rsidR="00BD2107" w:rsidRPr="004C73F7">
              <w:rPr>
                <w:rFonts w:ascii="Times New Roman" w:hAnsi="Times New Roman" w:cs="Times New Roman"/>
                <w:bCs/>
              </w:rPr>
              <w:t>IBM Cognos</w:t>
            </w:r>
            <w:r w:rsidR="00483192" w:rsidRPr="004C73F7">
              <w:rPr>
                <w:rFonts w:ascii="Times New Roman" w:hAnsi="Times New Roman" w:cs="Times New Roman"/>
                <w:bCs/>
              </w:rPr>
              <w:t>, IBM Netezza,</w:t>
            </w:r>
            <w:r w:rsidR="00BD2107" w:rsidRPr="004C73F7">
              <w:rPr>
                <w:rFonts w:ascii="Times New Roman" w:hAnsi="Times New Roman" w:cs="Times New Roman"/>
                <w:bCs/>
              </w:rPr>
              <w:t xml:space="preserve">Birst, IBM Cognos TM1, Jaspersoft, </w:t>
            </w:r>
            <w:r w:rsidR="006418DF" w:rsidRPr="004C73F7">
              <w:rPr>
                <w:rFonts w:ascii="Times New Roman" w:hAnsi="Times New Roman" w:cs="Times New Roman"/>
                <w:bCs/>
              </w:rPr>
              <w:t xml:space="preserve">IBM </w:t>
            </w:r>
            <w:r w:rsidR="00BD2107" w:rsidRPr="004C73F7">
              <w:rPr>
                <w:rFonts w:ascii="Times New Roman" w:hAnsi="Times New Roman" w:cs="Times New Roman"/>
                <w:bCs/>
              </w:rPr>
              <w:t>Pentoh</w:t>
            </w:r>
            <w:r w:rsidR="006667CF" w:rsidRPr="004C73F7">
              <w:rPr>
                <w:rFonts w:ascii="Times New Roman" w:hAnsi="Times New Roman" w:cs="Times New Roman"/>
                <w:bCs/>
              </w:rPr>
              <w:t xml:space="preserve">o, Sisense, </w:t>
            </w:r>
            <w:r w:rsidR="006667CF" w:rsidRPr="004C73F7">
              <w:rPr>
                <w:rFonts w:ascii="Times New Roman" w:hAnsi="Times New Roman" w:cs="Times New Roman"/>
                <w:bCs/>
                <w:noProof/>
              </w:rPr>
              <w:t>MicroStrateg</w:t>
            </w:r>
            <w:r w:rsidR="006418DF" w:rsidRPr="004C73F7">
              <w:rPr>
                <w:rFonts w:ascii="Times New Roman" w:hAnsi="Times New Roman" w:cs="Times New Roman"/>
                <w:bCs/>
                <w:noProof/>
              </w:rPr>
              <w:t>y</w:t>
            </w:r>
            <w:r w:rsidR="006667CF" w:rsidRPr="004C73F7">
              <w:rPr>
                <w:rFonts w:ascii="Times New Roman" w:hAnsi="Times New Roman" w:cs="Times New Roman"/>
                <w:bCs/>
              </w:rPr>
              <w:t>, Tableau</w:t>
            </w:r>
            <w:r w:rsidR="007D7831" w:rsidRPr="004C73F7">
              <w:rPr>
                <w:rFonts w:ascii="Times New Roman" w:hAnsi="Times New Roman" w:cs="Times New Roman"/>
                <w:bCs/>
              </w:rPr>
              <w:t xml:space="preserve">, Targit, Talend, </w:t>
            </w:r>
            <w:r w:rsidR="007C28D7" w:rsidRPr="004C73F7">
              <w:rPr>
                <w:rFonts w:ascii="Times New Roman" w:hAnsi="Times New Roman" w:cs="Times New Roman"/>
                <w:bCs/>
              </w:rPr>
              <w:t xml:space="preserve">IBM </w:t>
            </w:r>
            <w:r w:rsidR="007D7831" w:rsidRPr="004C73F7">
              <w:rPr>
                <w:rFonts w:ascii="Times New Roman" w:hAnsi="Times New Roman" w:cs="Times New Roman"/>
                <w:bCs/>
              </w:rPr>
              <w:t>Data Stage,</w:t>
            </w:r>
            <w:r w:rsidR="00CD3B48" w:rsidRPr="004C73F7">
              <w:rPr>
                <w:rFonts w:ascii="Times New Roman" w:hAnsi="Times New Roman" w:cs="Times New Roman"/>
                <w:bCs/>
              </w:rPr>
              <w:t xml:space="preserve"> OBIEE, Excel</w:t>
            </w:r>
            <w:r w:rsidR="00AD7216" w:rsidRPr="004C73F7">
              <w:rPr>
                <w:rFonts w:ascii="Times New Roman" w:hAnsi="Times New Roman" w:cs="Times New Roman"/>
                <w:bCs/>
              </w:rPr>
              <w:t>, SSRS</w:t>
            </w:r>
          </w:p>
        </w:tc>
      </w:tr>
      <w:tr w:rsidR="00435EF9" w:rsidRPr="004C73F7" w:rsidTr="000E570A">
        <w:trPr>
          <w:trHeight w:val="1017"/>
        </w:trPr>
        <w:tc>
          <w:tcPr>
            <w:tcW w:w="2710" w:type="dxa"/>
            <w:tcBorders>
              <w:top w:val="single" w:sz="4" w:space="0" w:color="000000"/>
              <w:left w:val="single" w:sz="4" w:space="0" w:color="000000"/>
              <w:bottom w:val="single" w:sz="4" w:space="0" w:color="000000"/>
            </w:tcBorders>
            <w:shd w:val="clear" w:color="auto" w:fill="auto"/>
          </w:tcPr>
          <w:p w:rsidR="00435EF9" w:rsidRPr="004C73F7" w:rsidRDefault="00435EF9" w:rsidP="004C73F7">
            <w:pPr>
              <w:pStyle w:val="NoSpacing"/>
              <w:jc w:val="both"/>
              <w:rPr>
                <w:rFonts w:ascii="Times New Roman" w:hAnsi="Times New Roman" w:cs="Times New Roman"/>
                <w:bCs/>
              </w:rPr>
            </w:pPr>
            <w:r w:rsidRPr="004C73F7">
              <w:rPr>
                <w:rFonts w:ascii="Times New Roman" w:hAnsi="Times New Roman" w:cs="Times New Roman"/>
                <w:bCs/>
              </w:rPr>
              <w:t>Databases</w:t>
            </w:r>
          </w:p>
        </w:tc>
        <w:tc>
          <w:tcPr>
            <w:tcW w:w="8087" w:type="dxa"/>
            <w:tcBorders>
              <w:top w:val="single" w:sz="4" w:space="0" w:color="000000"/>
              <w:left w:val="single" w:sz="4" w:space="0" w:color="000000"/>
              <w:bottom w:val="single" w:sz="4" w:space="0" w:color="000000"/>
              <w:right w:val="single" w:sz="4" w:space="0" w:color="000000"/>
            </w:tcBorders>
            <w:shd w:val="clear" w:color="auto" w:fill="auto"/>
          </w:tcPr>
          <w:p w:rsidR="00435EF9" w:rsidRPr="004C73F7" w:rsidRDefault="00435EF9" w:rsidP="004C73F7">
            <w:pPr>
              <w:pStyle w:val="NoSpacing"/>
              <w:jc w:val="both"/>
              <w:rPr>
                <w:rFonts w:ascii="Times New Roman" w:hAnsi="Times New Roman" w:cs="Times New Roman"/>
              </w:rPr>
            </w:pPr>
            <w:r w:rsidRPr="004C73F7">
              <w:rPr>
                <w:rFonts w:ascii="Times New Roman" w:hAnsi="Times New Roman" w:cs="Times New Roman"/>
                <w:bCs/>
              </w:rPr>
              <w:t xml:space="preserve">PostgereSQL, Oracle 11g/10g/9i/8i/7.x, Teradata, HP ALM, DB2 UDB 8.x/7.x, DB2 Z/OS 9.x/8.2, SQL Server 2012R2, 2008/2005/2000, pgAdmin4, PostgreSQL 10, MySQL, MS- Access, </w:t>
            </w:r>
            <w:r w:rsidRPr="004C73F7">
              <w:rPr>
                <w:rFonts w:ascii="Times New Roman" w:hAnsi="Times New Roman" w:cs="Times New Roman"/>
                <w:bCs/>
                <w:lang w:val="nb-NO"/>
              </w:rPr>
              <w:t>Flat Files, XML files.</w:t>
            </w:r>
          </w:p>
        </w:tc>
      </w:tr>
      <w:tr w:rsidR="00435EF9" w:rsidRPr="004C73F7" w:rsidTr="000E570A">
        <w:trPr>
          <w:trHeight w:val="694"/>
        </w:trPr>
        <w:tc>
          <w:tcPr>
            <w:tcW w:w="2710" w:type="dxa"/>
            <w:tcBorders>
              <w:top w:val="single" w:sz="4" w:space="0" w:color="000000"/>
              <w:left w:val="single" w:sz="4" w:space="0" w:color="000000"/>
              <w:bottom w:val="single" w:sz="4" w:space="0" w:color="000000"/>
            </w:tcBorders>
            <w:shd w:val="clear" w:color="auto" w:fill="auto"/>
          </w:tcPr>
          <w:p w:rsidR="00435EF9" w:rsidRPr="004C73F7" w:rsidRDefault="00435EF9" w:rsidP="004C73F7">
            <w:pPr>
              <w:pStyle w:val="NoSpacing"/>
              <w:jc w:val="both"/>
              <w:rPr>
                <w:rFonts w:ascii="Times New Roman" w:hAnsi="Times New Roman" w:cs="Times New Roman"/>
                <w:bCs/>
              </w:rPr>
            </w:pPr>
            <w:r w:rsidRPr="004C73F7">
              <w:rPr>
                <w:rFonts w:ascii="Times New Roman" w:hAnsi="Times New Roman" w:cs="Times New Roman"/>
                <w:bCs/>
              </w:rPr>
              <w:t>Programming Skills</w:t>
            </w:r>
          </w:p>
        </w:tc>
        <w:tc>
          <w:tcPr>
            <w:tcW w:w="8087" w:type="dxa"/>
            <w:tcBorders>
              <w:top w:val="single" w:sz="4" w:space="0" w:color="000000"/>
              <w:left w:val="single" w:sz="4" w:space="0" w:color="000000"/>
              <w:bottom w:val="single" w:sz="4" w:space="0" w:color="000000"/>
              <w:right w:val="single" w:sz="4" w:space="0" w:color="000000"/>
            </w:tcBorders>
            <w:shd w:val="clear" w:color="auto" w:fill="auto"/>
          </w:tcPr>
          <w:p w:rsidR="00435EF9" w:rsidRPr="004C73F7" w:rsidRDefault="00BD4195" w:rsidP="004C73F7">
            <w:pPr>
              <w:pStyle w:val="NoSpacing"/>
              <w:jc w:val="both"/>
              <w:rPr>
                <w:rFonts w:ascii="Times New Roman" w:hAnsi="Times New Roman" w:cs="Times New Roman"/>
              </w:rPr>
            </w:pPr>
            <w:r w:rsidRPr="004C73F7">
              <w:rPr>
                <w:rFonts w:ascii="Times New Roman" w:hAnsi="Times New Roman" w:cs="Times New Roman"/>
                <w:bCs/>
              </w:rPr>
              <w:t>SQL, PL/SQL, Unix Shell Scripting, JavaScript, Java, C++ (Good Knowledge of Java and C++), R, Python.</w:t>
            </w:r>
          </w:p>
        </w:tc>
      </w:tr>
      <w:tr w:rsidR="00435EF9" w:rsidRPr="004C73F7" w:rsidTr="000E570A">
        <w:trPr>
          <w:trHeight w:val="795"/>
        </w:trPr>
        <w:tc>
          <w:tcPr>
            <w:tcW w:w="2710" w:type="dxa"/>
            <w:tcBorders>
              <w:top w:val="single" w:sz="4" w:space="0" w:color="000000"/>
              <w:left w:val="single" w:sz="4" w:space="0" w:color="000000"/>
              <w:bottom w:val="single" w:sz="4" w:space="0" w:color="000000"/>
            </w:tcBorders>
            <w:shd w:val="clear" w:color="auto" w:fill="auto"/>
          </w:tcPr>
          <w:p w:rsidR="00435EF9" w:rsidRPr="004C73F7" w:rsidRDefault="00435EF9" w:rsidP="004C73F7">
            <w:pPr>
              <w:pStyle w:val="NoSpacing"/>
              <w:jc w:val="both"/>
              <w:rPr>
                <w:rFonts w:ascii="Times New Roman" w:hAnsi="Times New Roman" w:cs="Times New Roman"/>
                <w:bCs/>
                <w:lang w:val="fr-FR"/>
              </w:rPr>
            </w:pPr>
            <w:r w:rsidRPr="004C73F7">
              <w:rPr>
                <w:rFonts w:ascii="Times New Roman" w:hAnsi="Times New Roman" w:cs="Times New Roman"/>
                <w:bCs/>
              </w:rPr>
              <w:t>Operating Systems</w:t>
            </w:r>
          </w:p>
        </w:tc>
        <w:tc>
          <w:tcPr>
            <w:tcW w:w="8087" w:type="dxa"/>
            <w:tcBorders>
              <w:top w:val="single" w:sz="4" w:space="0" w:color="000000"/>
              <w:left w:val="single" w:sz="4" w:space="0" w:color="000000"/>
              <w:bottom w:val="single" w:sz="4" w:space="0" w:color="000000"/>
              <w:right w:val="single" w:sz="4" w:space="0" w:color="000000"/>
            </w:tcBorders>
            <w:shd w:val="clear" w:color="auto" w:fill="auto"/>
          </w:tcPr>
          <w:p w:rsidR="00435EF9" w:rsidRPr="004C73F7" w:rsidRDefault="00435EF9" w:rsidP="004C73F7">
            <w:pPr>
              <w:pStyle w:val="NoSpacing"/>
              <w:jc w:val="both"/>
              <w:rPr>
                <w:rFonts w:ascii="Times New Roman" w:hAnsi="Times New Roman" w:cs="Times New Roman"/>
                <w:lang w:val="fr-FR"/>
              </w:rPr>
            </w:pPr>
            <w:r w:rsidRPr="004C73F7">
              <w:rPr>
                <w:rFonts w:ascii="Times New Roman" w:hAnsi="Times New Roman" w:cs="Times New Roman"/>
                <w:bCs/>
                <w:lang w:val="fr-FR"/>
              </w:rPr>
              <w:t>Win 95/NT/98/2000/XP, LINUX, Sun Solaris 2.X/5/7/8, IBM AIX 5.3/4.2, HP-UX, MS-DOS</w:t>
            </w:r>
          </w:p>
        </w:tc>
      </w:tr>
      <w:tr w:rsidR="00435EF9" w:rsidRPr="004C73F7" w:rsidTr="000E570A">
        <w:trPr>
          <w:trHeight w:val="592"/>
        </w:trPr>
        <w:tc>
          <w:tcPr>
            <w:tcW w:w="2710" w:type="dxa"/>
            <w:tcBorders>
              <w:top w:val="single" w:sz="4" w:space="0" w:color="000000"/>
              <w:left w:val="single" w:sz="4" w:space="0" w:color="000000"/>
              <w:bottom w:val="single" w:sz="4" w:space="0" w:color="000000"/>
            </w:tcBorders>
            <w:shd w:val="clear" w:color="auto" w:fill="auto"/>
          </w:tcPr>
          <w:p w:rsidR="00435EF9" w:rsidRPr="004C73F7" w:rsidRDefault="00435EF9" w:rsidP="004C73F7">
            <w:pPr>
              <w:pStyle w:val="NoSpacing"/>
              <w:jc w:val="both"/>
              <w:rPr>
                <w:rFonts w:ascii="Times New Roman" w:hAnsi="Times New Roman" w:cs="Times New Roman"/>
                <w:bCs/>
              </w:rPr>
            </w:pPr>
            <w:r w:rsidRPr="004C73F7">
              <w:rPr>
                <w:rFonts w:ascii="Times New Roman" w:hAnsi="Times New Roman" w:cs="Times New Roman"/>
                <w:bCs/>
              </w:rPr>
              <w:t>Scheduling Tools</w:t>
            </w:r>
          </w:p>
        </w:tc>
        <w:tc>
          <w:tcPr>
            <w:tcW w:w="8087" w:type="dxa"/>
            <w:tcBorders>
              <w:top w:val="single" w:sz="4" w:space="0" w:color="000000"/>
              <w:left w:val="single" w:sz="4" w:space="0" w:color="000000"/>
              <w:bottom w:val="single" w:sz="4" w:space="0" w:color="000000"/>
              <w:right w:val="single" w:sz="4" w:space="0" w:color="000000"/>
            </w:tcBorders>
            <w:shd w:val="clear" w:color="auto" w:fill="auto"/>
          </w:tcPr>
          <w:p w:rsidR="00435EF9" w:rsidRPr="004C73F7" w:rsidRDefault="00435EF9" w:rsidP="004C73F7">
            <w:pPr>
              <w:pStyle w:val="NoSpacing"/>
              <w:jc w:val="both"/>
              <w:rPr>
                <w:rFonts w:ascii="Times New Roman" w:hAnsi="Times New Roman" w:cs="Times New Roman"/>
                <w:lang w:val="es-ES"/>
              </w:rPr>
            </w:pPr>
            <w:r w:rsidRPr="004C73F7">
              <w:rPr>
                <w:rFonts w:ascii="Times New Roman" w:hAnsi="Times New Roman" w:cs="Times New Roman"/>
                <w:bCs/>
                <w:lang w:val="es-ES"/>
              </w:rPr>
              <w:t>Autosys, Maestro (Tivoli), JIRY, Sh</w:t>
            </w:r>
            <w:r w:rsidR="00945041" w:rsidRPr="004C73F7">
              <w:rPr>
                <w:rFonts w:ascii="Times New Roman" w:hAnsi="Times New Roman" w:cs="Times New Roman"/>
                <w:bCs/>
                <w:lang w:val="es-ES"/>
              </w:rPr>
              <w:t>ar</w:t>
            </w:r>
            <w:r w:rsidR="00F4485A" w:rsidRPr="004C73F7">
              <w:rPr>
                <w:rFonts w:ascii="Times New Roman" w:hAnsi="Times New Roman" w:cs="Times New Roman"/>
                <w:bCs/>
                <w:lang w:val="es-ES"/>
              </w:rPr>
              <w:t>e</w:t>
            </w:r>
            <w:r w:rsidRPr="004C73F7">
              <w:rPr>
                <w:rFonts w:ascii="Times New Roman" w:hAnsi="Times New Roman" w:cs="Times New Roman"/>
                <w:bCs/>
                <w:lang w:val="es-ES"/>
              </w:rPr>
              <w:t>P</w:t>
            </w:r>
            <w:r w:rsidR="00945041" w:rsidRPr="004C73F7">
              <w:rPr>
                <w:rFonts w:ascii="Times New Roman" w:hAnsi="Times New Roman" w:cs="Times New Roman"/>
                <w:bCs/>
                <w:lang w:val="es-ES"/>
              </w:rPr>
              <w:t>o</w:t>
            </w:r>
            <w:r w:rsidRPr="004C73F7">
              <w:rPr>
                <w:rFonts w:ascii="Times New Roman" w:hAnsi="Times New Roman" w:cs="Times New Roman"/>
                <w:bCs/>
                <w:lang w:val="es-ES"/>
              </w:rPr>
              <w:t>int</w:t>
            </w:r>
            <w:r w:rsidR="00C7099D" w:rsidRPr="004C73F7">
              <w:rPr>
                <w:rFonts w:ascii="Times New Roman" w:hAnsi="Times New Roman" w:cs="Times New Roman"/>
                <w:bCs/>
                <w:lang w:val="es-ES"/>
              </w:rPr>
              <w:t>.</w:t>
            </w:r>
          </w:p>
        </w:tc>
      </w:tr>
      <w:tr w:rsidR="00435EF9" w:rsidRPr="004C73F7" w:rsidTr="000E570A">
        <w:trPr>
          <w:trHeight w:val="904"/>
        </w:trPr>
        <w:tc>
          <w:tcPr>
            <w:tcW w:w="2710" w:type="dxa"/>
            <w:tcBorders>
              <w:top w:val="single" w:sz="4" w:space="0" w:color="000000"/>
              <w:left w:val="single" w:sz="4" w:space="0" w:color="000000"/>
              <w:bottom w:val="single" w:sz="4" w:space="0" w:color="000000"/>
            </w:tcBorders>
            <w:shd w:val="clear" w:color="auto" w:fill="auto"/>
          </w:tcPr>
          <w:p w:rsidR="00435EF9" w:rsidRPr="004C73F7" w:rsidRDefault="00435EF9" w:rsidP="004C73F7">
            <w:pPr>
              <w:pStyle w:val="NoSpacing"/>
              <w:jc w:val="both"/>
              <w:rPr>
                <w:rFonts w:ascii="Times New Roman" w:eastAsia="Courier New" w:hAnsi="Times New Roman" w:cs="Times New Roman"/>
                <w:bCs/>
              </w:rPr>
            </w:pPr>
            <w:r w:rsidRPr="004C73F7">
              <w:rPr>
                <w:rFonts w:ascii="Times New Roman" w:hAnsi="Times New Roman" w:cs="Times New Roman"/>
                <w:bCs/>
              </w:rPr>
              <w:t>Data-Warehousing/Big Data-Warehousing Platforms</w:t>
            </w:r>
          </w:p>
        </w:tc>
        <w:tc>
          <w:tcPr>
            <w:tcW w:w="8087" w:type="dxa"/>
            <w:tcBorders>
              <w:top w:val="single" w:sz="4" w:space="0" w:color="000000"/>
              <w:left w:val="single" w:sz="4" w:space="0" w:color="000000"/>
              <w:bottom w:val="single" w:sz="4" w:space="0" w:color="000000"/>
              <w:right w:val="single" w:sz="4" w:space="0" w:color="000000"/>
            </w:tcBorders>
            <w:shd w:val="clear" w:color="auto" w:fill="auto"/>
          </w:tcPr>
          <w:p w:rsidR="00435EF9" w:rsidRPr="004C73F7" w:rsidRDefault="00435EF9" w:rsidP="004C73F7">
            <w:pPr>
              <w:pStyle w:val="NoSpacing"/>
              <w:jc w:val="both"/>
              <w:rPr>
                <w:rFonts w:ascii="Times New Roman" w:hAnsi="Times New Roman" w:cs="Times New Roman"/>
              </w:rPr>
            </w:pPr>
            <w:r w:rsidRPr="004C73F7">
              <w:rPr>
                <w:rFonts w:ascii="Times New Roman" w:eastAsia="Courier New" w:hAnsi="Times New Roman" w:cs="Times New Roman"/>
                <w:bCs/>
              </w:rPr>
              <w:t xml:space="preserve">Informatica PowerCenter, Informatica V 9.5.1 </w:t>
            </w:r>
            <w:r w:rsidRPr="004C73F7">
              <w:rPr>
                <w:rFonts w:ascii="Times New Roman" w:eastAsia="Courier New" w:hAnsi="Times New Roman" w:cs="Times New Roman"/>
                <w:bCs/>
                <w:noProof/>
              </w:rPr>
              <w:t>Hot fix</w:t>
            </w:r>
            <w:r w:rsidRPr="004C73F7">
              <w:rPr>
                <w:rFonts w:ascii="Times New Roman" w:eastAsia="Courier New" w:hAnsi="Times New Roman" w:cs="Times New Roman"/>
                <w:bCs/>
              </w:rPr>
              <w:t xml:space="preserve">, </w:t>
            </w:r>
            <w:r w:rsidR="00C33DC5" w:rsidRPr="004C73F7">
              <w:rPr>
                <w:rFonts w:ascii="Times New Roman" w:hAnsi="Times New Roman" w:cs="Times New Roman"/>
                <w:bCs/>
              </w:rPr>
              <w:t>SharePoint</w:t>
            </w:r>
            <w:r w:rsidRPr="004C73F7">
              <w:rPr>
                <w:rFonts w:ascii="Times New Roman" w:eastAsia="Courier New" w:hAnsi="Times New Roman" w:cs="Times New Roman"/>
                <w:bCs/>
              </w:rPr>
              <w:t xml:space="preserve">, IBM InfoSphere Data, </w:t>
            </w:r>
            <w:r w:rsidRPr="004C73F7">
              <w:rPr>
                <w:rFonts w:ascii="Times New Roman" w:hAnsi="Times New Roman" w:cs="Times New Roman"/>
                <w:bCs/>
              </w:rPr>
              <w:t xml:space="preserve">Apache, Talend Open Studio Hadoop 2.6.0, Birst, NoSQL, MapReduce, Jaspersoft BI Suite, SQL Server Integration Services, SAS, </w:t>
            </w:r>
            <w:r w:rsidRPr="004C73F7">
              <w:rPr>
                <w:rFonts w:ascii="Times New Roman" w:eastAsia="Courier New" w:hAnsi="Times New Roman" w:cs="Times New Roman"/>
                <w:bCs/>
              </w:rPr>
              <w:t>SQL-SERVER Integrated Services, Oracle Data Integrator.</w:t>
            </w:r>
          </w:p>
        </w:tc>
      </w:tr>
      <w:tr w:rsidR="00435EF9" w:rsidRPr="004C73F7" w:rsidTr="000E570A">
        <w:trPr>
          <w:trHeight w:val="904"/>
        </w:trPr>
        <w:tc>
          <w:tcPr>
            <w:tcW w:w="2710" w:type="dxa"/>
            <w:tcBorders>
              <w:left w:val="single" w:sz="4" w:space="0" w:color="000000"/>
              <w:bottom w:val="single" w:sz="4" w:space="0" w:color="000000"/>
            </w:tcBorders>
            <w:shd w:val="clear" w:color="auto" w:fill="auto"/>
          </w:tcPr>
          <w:p w:rsidR="00435EF9" w:rsidRPr="004C73F7" w:rsidRDefault="00435EF9" w:rsidP="004C73F7">
            <w:pPr>
              <w:pStyle w:val="NoSpacing"/>
              <w:jc w:val="both"/>
              <w:rPr>
                <w:rFonts w:ascii="Times New Roman" w:hAnsi="Times New Roman" w:cs="Times New Roman"/>
                <w:bCs/>
              </w:rPr>
            </w:pPr>
            <w:r w:rsidRPr="004C73F7">
              <w:rPr>
                <w:rFonts w:ascii="Times New Roman" w:hAnsi="Times New Roman" w:cs="Times New Roman"/>
                <w:bCs/>
              </w:rPr>
              <w:t>Other Tools</w:t>
            </w:r>
          </w:p>
        </w:tc>
        <w:tc>
          <w:tcPr>
            <w:tcW w:w="8087" w:type="dxa"/>
            <w:tcBorders>
              <w:left w:val="single" w:sz="4" w:space="0" w:color="000000"/>
              <w:bottom w:val="single" w:sz="4" w:space="0" w:color="000000"/>
              <w:right w:val="single" w:sz="4" w:space="0" w:color="000000"/>
            </w:tcBorders>
            <w:shd w:val="clear" w:color="auto" w:fill="auto"/>
          </w:tcPr>
          <w:p w:rsidR="00435EF9" w:rsidRPr="004C73F7" w:rsidRDefault="00435EF9" w:rsidP="004C73F7">
            <w:pPr>
              <w:pStyle w:val="NoSpacing"/>
              <w:jc w:val="both"/>
              <w:rPr>
                <w:rFonts w:ascii="Times New Roman" w:hAnsi="Times New Roman" w:cs="Times New Roman"/>
              </w:rPr>
            </w:pPr>
            <w:r w:rsidRPr="004C73F7">
              <w:rPr>
                <w:rFonts w:ascii="Times New Roman" w:hAnsi="Times New Roman" w:cs="Times New Roman"/>
                <w:bCs/>
              </w:rPr>
              <w:t xml:space="preserve">SQL Assistant, Oracle ATG, DB Visualizer 6.0, QlikView, Microsoft Office, Microsoft Visio, Microsoft Excel, Microsoft Project, SQL Server 2014, 2008, 2005, 2012R2, and 2008R2, (SSIS), SSRS, SSAS. </w:t>
            </w:r>
            <w:r w:rsidRPr="004C73F7">
              <w:rPr>
                <w:rFonts w:ascii="Times New Roman" w:eastAsia="Courier New" w:hAnsi="Times New Roman" w:cs="Times New Roman"/>
                <w:bCs/>
              </w:rPr>
              <w:t>EMC PX12-450R Network Storage Array.</w:t>
            </w:r>
          </w:p>
        </w:tc>
      </w:tr>
    </w:tbl>
    <w:p w:rsidR="002406DF" w:rsidRPr="004C73F7" w:rsidRDefault="002406DF" w:rsidP="00E37FB9">
      <w:pPr>
        <w:pStyle w:val="Standard"/>
        <w:spacing w:after="0" w:line="240" w:lineRule="auto"/>
        <w:rPr>
          <w:rFonts w:ascii="Times New Roman" w:hAnsi="Times New Roman" w:cs="Times New Roman"/>
          <w:b/>
          <w:bCs/>
          <w:color w:val="000000"/>
        </w:rPr>
      </w:pPr>
    </w:p>
    <w:p w:rsidR="00BD2107" w:rsidRPr="00B64E81" w:rsidRDefault="00B64E81" w:rsidP="00E37FB9">
      <w:pPr>
        <w:pStyle w:val="Standard"/>
        <w:spacing w:after="0" w:line="240" w:lineRule="auto"/>
        <w:rPr>
          <w:rFonts w:ascii="Times New Roman" w:hAnsi="Times New Roman" w:cs="Times New Roman"/>
          <w:b/>
          <w:bCs/>
          <w:color w:val="000000"/>
          <w:u w:val="single"/>
        </w:rPr>
      </w:pPr>
      <w:r w:rsidRPr="00B64E81">
        <w:rPr>
          <w:rFonts w:ascii="Times New Roman" w:hAnsi="Times New Roman" w:cs="Times New Roman"/>
          <w:b/>
          <w:bCs/>
          <w:color w:val="000000"/>
          <w:u w:val="single"/>
        </w:rPr>
        <w:t xml:space="preserve">Experience:  </w:t>
      </w:r>
    </w:p>
    <w:p w:rsidR="007C5CA7" w:rsidRPr="004C73F7" w:rsidRDefault="00B92913" w:rsidP="00B64E81">
      <w:pPr>
        <w:pStyle w:val="Standard"/>
        <w:pBdr>
          <w:top w:val="single" w:sz="4" w:space="1" w:color="auto"/>
        </w:pBdr>
        <w:spacing w:after="0" w:line="240" w:lineRule="auto"/>
        <w:rPr>
          <w:rFonts w:ascii="Times New Roman" w:hAnsi="Times New Roman" w:cs="Times New Roman"/>
          <w:b/>
          <w:bCs/>
          <w:color w:val="000000"/>
        </w:rPr>
      </w:pPr>
      <w:r w:rsidRPr="004C73F7">
        <w:rPr>
          <w:rFonts w:ascii="Times New Roman" w:hAnsi="Times New Roman" w:cs="Times New Roman"/>
          <w:b/>
          <w:bCs/>
          <w:color w:val="000000"/>
        </w:rPr>
        <w:t xml:space="preserve">Wells Fargo Bank, </w:t>
      </w:r>
      <w:r w:rsidR="00B55F6E" w:rsidRPr="004C73F7">
        <w:rPr>
          <w:rFonts w:ascii="Times New Roman" w:hAnsi="Times New Roman" w:cs="Times New Roman"/>
          <w:b/>
          <w:bCs/>
          <w:color w:val="000000"/>
        </w:rPr>
        <w:t xml:space="preserve">Charlette, NC                                                                            </w:t>
      </w:r>
      <w:r w:rsidR="004C73F7">
        <w:rPr>
          <w:rFonts w:ascii="Times New Roman" w:hAnsi="Times New Roman" w:cs="Times New Roman"/>
          <w:b/>
          <w:bCs/>
          <w:color w:val="000000"/>
        </w:rPr>
        <w:t xml:space="preserve">                         </w:t>
      </w:r>
      <w:r w:rsidR="00B64E81">
        <w:rPr>
          <w:rFonts w:ascii="Times New Roman" w:hAnsi="Times New Roman" w:cs="Times New Roman"/>
          <w:b/>
          <w:bCs/>
          <w:color w:val="000000"/>
        </w:rPr>
        <w:t xml:space="preserve">    </w:t>
      </w:r>
      <w:r w:rsidR="00F3371A" w:rsidRPr="004C73F7">
        <w:rPr>
          <w:rFonts w:ascii="Times New Roman" w:hAnsi="Times New Roman" w:cs="Times New Roman"/>
          <w:b/>
          <w:bCs/>
          <w:color w:val="000000"/>
        </w:rPr>
        <w:t>July 2019 –</w:t>
      </w:r>
      <w:r w:rsidR="004C73F7">
        <w:rPr>
          <w:rFonts w:ascii="Times New Roman" w:hAnsi="Times New Roman" w:cs="Times New Roman"/>
          <w:b/>
          <w:bCs/>
          <w:color w:val="000000"/>
        </w:rPr>
        <w:t>Till Date</w:t>
      </w:r>
    </w:p>
    <w:p w:rsidR="007C5CA7" w:rsidRPr="004C73F7" w:rsidRDefault="00F3371A" w:rsidP="00B64E81">
      <w:pPr>
        <w:pStyle w:val="Standard"/>
        <w:pBdr>
          <w:bottom w:val="single" w:sz="4" w:space="1" w:color="auto"/>
        </w:pBdr>
        <w:spacing w:after="0" w:line="240" w:lineRule="auto"/>
        <w:rPr>
          <w:rFonts w:ascii="Times New Roman" w:hAnsi="Times New Roman" w:cs="Times New Roman"/>
          <w:b/>
          <w:bCs/>
          <w:color w:val="000000"/>
        </w:rPr>
      </w:pPr>
      <w:r w:rsidRPr="004C73F7">
        <w:rPr>
          <w:rFonts w:ascii="Times New Roman" w:hAnsi="Times New Roman" w:cs="Times New Roman"/>
          <w:b/>
          <w:bCs/>
          <w:color w:val="000000"/>
        </w:rPr>
        <w:t>Syste</w:t>
      </w:r>
      <w:r w:rsidR="000426F0" w:rsidRPr="004C73F7">
        <w:rPr>
          <w:rFonts w:ascii="Times New Roman" w:hAnsi="Times New Roman" w:cs="Times New Roman"/>
          <w:b/>
          <w:bCs/>
          <w:color w:val="000000"/>
        </w:rPr>
        <w:t>m Engineer</w:t>
      </w:r>
      <w:r w:rsidR="00C43E12" w:rsidRPr="004C73F7">
        <w:rPr>
          <w:rFonts w:ascii="Times New Roman" w:hAnsi="Times New Roman" w:cs="Times New Roman"/>
          <w:b/>
          <w:bCs/>
          <w:color w:val="000000"/>
        </w:rPr>
        <w:t xml:space="preserve">/ Data </w:t>
      </w:r>
      <w:r w:rsidR="009E2649" w:rsidRPr="004C73F7">
        <w:rPr>
          <w:rFonts w:ascii="Times New Roman" w:hAnsi="Times New Roman" w:cs="Times New Roman"/>
          <w:b/>
          <w:bCs/>
          <w:color w:val="000000"/>
        </w:rPr>
        <w:t>An</w:t>
      </w:r>
      <w:r w:rsidR="001C5B1C" w:rsidRPr="004C73F7">
        <w:rPr>
          <w:rFonts w:ascii="Times New Roman" w:hAnsi="Times New Roman" w:cs="Times New Roman"/>
          <w:b/>
          <w:bCs/>
          <w:color w:val="000000"/>
        </w:rPr>
        <w:t>alyst/ Data Mol</w:t>
      </w:r>
      <w:r w:rsidR="00D83B02" w:rsidRPr="004C73F7">
        <w:rPr>
          <w:rFonts w:ascii="Times New Roman" w:hAnsi="Times New Roman" w:cs="Times New Roman"/>
          <w:b/>
          <w:bCs/>
          <w:color w:val="000000"/>
        </w:rPr>
        <w:t>eler</w:t>
      </w:r>
      <w:r w:rsidR="00B64E81">
        <w:rPr>
          <w:rFonts w:ascii="Times New Roman" w:hAnsi="Times New Roman" w:cs="Times New Roman"/>
          <w:b/>
          <w:bCs/>
          <w:color w:val="000000"/>
        </w:rPr>
        <w:t>/Data Architect</w:t>
      </w:r>
    </w:p>
    <w:p w:rsidR="002C3B55" w:rsidRPr="004C73F7" w:rsidRDefault="002C3B55" w:rsidP="004C73F7">
      <w:pPr>
        <w:pStyle w:val="Standard"/>
        <w:jc w:val="both"/>
        <w:rPr>
          <w:rFonts w:ascii="Times New Roman" w:hAnsi="Times New Roman" w:cs="Times New Roman"/>
        </w:rPr>
      </w:pPr>
      <w:r w:rsidRPr="004C73F7">
        <w:rPr>
          <w:rFonts w:ascii="Times New Roman" w:hAnsi="Times New Roman" w:cs="Times New Roman"/>
        </w:rPr>
        <w:t>At Wells Fargo, with Enterprise Risk and Finance Technology, Operational Risk Data Management Team and BRD (Business Requirements document) details business solution for CARAT, RFDIR System Integration Requirement with RFDIR team interacting with Apps and SOR team and understand the architecture work with the team using AGILE scrum methodologies. Work CARAT OLTP database on SQL server and BIKE/BPRM as tactical solutions analyst and work on Foundational components is sourced in CSV file in SHRP data Hub.</w:t>
      </w:r>
    </w:p>
    <w:p w:rsidR="00D83B02" w:rsidRPr="004C73F7" w:rsidRDefault="002C3B55" w:rsidP="004C73F7">
      <w:pPr>
        <w:pStyle w:val="Standard"/>
        <w:jc w:val="both"/>
        <w:rPr>
          <w:rFonts w:ascii="Times New Roman" w:hAnsi="Times New Roman" w:cs="Times New Roman"/>
          <w:bCs/>
        </w:rPr>
      </w:pPr>
      <w:r w:rsidRPr="004C73F7">
        <w:rPr>
          <w:rFonts w:ascii="Times New Roman" w:hAnsi="Times New Roman" w:cs="Times New Roman"/>
        </w:rPr>
        <w:t>Writes stories with detail on Jira to manage and track requirements, also relate them to Jira issues. Manage documents and share with team on SharePoint.</w:t>
      </w:r>
    </w:p>
    <w:p w:rsidR="00D83B02" w:rsidRPr="004C73F7" w:rsidRDefault="004C73F7" w:rsidP="004C73F7">
      <w:pPr>
        <w:pStyle w:val="Standard"/>
        <w:spacing w:after="0" w:line="240" w:lineRule="auto"/>
        <w:jc w:val="both"/>
        <w:rPr>
          <w:rFonts w:ascii="Times New Roman" w:hAnsi="Times New Roman" w:cs="Times New Roman"/>
          <w:bCs/>
          <w:color w:val="000000"/>
        </w:rPr>
      </w:pPr>
      <w:r w:rsidRPr="00B64E81">
        <w:rPr>
          <w:rFonts w:ascii="Times New Roman" w:hAnsi="Times New Roman" w:cs="Times New Roman"/>
          <w:b/>
          <w:bCs/>
          <w:color w:val="000000"/>
          <w:u w:val="single"/>
        </w:rPr>
        <w:t>Tool:</w:t>
      </w:r>
      <w:r w:rsidR="007E0196" w:rsidRPr="004C73F7">
        <w:rPr>
          <w:rFonts w:ascii="Times New Roman" w:hAnsi="Times New Roman" w:cs="Times New Roman"/>
          <w:b/>
          <w:bCs/>
          <w:color w:val="000000"/>
        </w:rPr>
        <w:t xml:space="preserve"> </w:t>
      </w:r>
      <w:r w:rsidR="007E0196" w:rsidRPr="004C73F7">
        <w:rPr>
          <w:rFonts w:ascii="Times New Roman" w:hAnsi="Times New Roman" w:cs="Times New Roman"/>
          <w:bCs/>
          <w:color w:val="000000"/>
        </w:rPr>
        <w:t>SQL SEVER</w:t>
      </w:r>
      <w:r w:rsidR="00567AAF" w:rsidRPr="004C73F7">
        <w:rPr>
          <w:rFonts w:ascii="Times New Roman" w:hAnsi="Times New Roman" w:cs="Times New Roman"/>
          <w:bCs/>
          <w:color w:val="000000"/>
        </w:rPr>
        <w:t xml:space="preserve"> 2016, TAOD 5.0,</w:t>
      </w:r>
      <w:r w:rsidR="001002AB" w:rsidRPr="004C73F7">
        <w:rPr>
          <w:rFonts w:ascii="Times New Roman" w:hAnsi="Times New Roman" w:cs="Times New Roman"/>
          <w:bCs/>
          <w:color w:val="000000"/>
        </w:rPr>
        <w:t>Jirra</w:t>
      </w:r>
      <w:r w:rsidR="001E673D" w:rsidRPr="004C73F7">
        <w:rPr>
          <w:rFonts w:ascii="Times New Roman" w:hAnsi="Times New Roman" w:cs="Times New Roman"/>
          <w:bCs/>
          <w:color w:val="000000"/>
        </w:rPr>
        <w:t>,</w:t>
      </w:r>
      <w:r w:rsidR="00D83B02" w:rsidRPr="004C73F7">
        <w:rPr>
          <w:rFonts w:ascii="Times New Roman" w:hAnsi="Times New Roman" w:cs="Times New Roman"/>
          <w:bCs/>
          <w:color w:val="000000"/>
        </w:rPr>
        <w:t xml:space="preserve"> MongoDB 4.0, </w:t>
      </w:r>
      <w:r w:rsidR="001E673D" w:rsidRPr="004C73F7">
        <w:rPr>
          <w:rFonts w:ascii="Times New Roman" w:hAnsi="Times New Roman" w:cs="Times New Roman"/>
          <w:bCs/>
          <w:color w:val="000000"/>
        </w:rPr>
        <w:t>SharePoint</w:t>
      </w:r>
      <w:r w:rsidR="00D83B02" w:rsidRPr="004C73F7">
        <w:rPr>
          <w:rFonts w:ascii="Times New Roman" w:hAnsi="Times New Roman" w:cs="Times New Roman"/>
          <w:bCs/>
          <w:color w:val="000000"/>
        </w:rPr>
        <w:t>,</w:t>
      </w:r>
      <w:r w:rsidR="000030AF" w:rsidRPr="004C73F7">
        <w:rPr>
          <w:rFonts w:ascii="Times New Roman" w:hAnsi="Times New Roman" w:cs="Times New Roman"/>
          <w:bCs/>
          <w:color w:val="000000"/>
        </w:rPr>
        <w:t>Po</w:t>
      </w:r>
      <w:r w:rsidR="009F76B0" w:rsidRPr="004C73F7">
        <w:rPr>
          <w:rFonts w:ascii="Times New Roman" w:hAnsi="Times New Roman" w:cs="Times New Roman"/>
          <w:bCs/>
          <w:color w:val="000000"/>
        </w:rPr>
        <w:t>wer BI</w:t>
      </w:r>
      <w:r w:rsidR="00FA48BC" w:rsidRPr="004C73F7">
        <w:rPr>
          <w:rFonts w:ascii="Times New Roman" w:hAnsi="Times New Roman" w:cs="Times New Roman"/>
          <w:bCs/>
          <w:color w:val="000000"/>
        </w:rPr>
        <w:t>, Vis</w:t>
      </w:r>
      <w:r w:rsidR="006877FD" w:rsidRPr="004C73F7">
        <w:rPr>
          <w:rFonts w:ascii="Times New Roman" w:hAnsi="Times New Roman" w:cs="Times New Roman"/>
          <w:bCs/>
          <w:color w:val="000000"/>
        </w:rPr>
        <w:t>i</w:t>
      </w:r>
      <w:r w:rsidR="00FA48BC" w:rsidRPr="004C73F7">
        <w:rPr>
          <w:rFonts w:ascii="Times New Roman" w:hAnsi="Times New Roman" w:cs="Times New Roman"/>
          <w:bCs/>
          <w:color w:val="000000"/>
        </w:rPr>
        <w:t>o</w:t>
      </w:r>
      <w:r w:rsidR="009F76B0" w:rsidRPr="004C73F7">
        <w:rPr>
          <w:rFonts w:ascii="Times New Roman" w:hAnsi="Times New Roman" w:cs="Times New Roman"/>
          <w:bCs/>
          <w:color w:val="000000"/>
        </w:rPr>
        <w:t>.</w:t>
      </w:r>
    </w:p>
    <w:p w:rsidR="00F3371A" w:rsidRPr="004C73F7" w:rsidRDefault="00F3371A" w:rsidP="00E37FB9">
      <w:pPr>
        <w:pStyle w:val="Standard"/>
        <w:spacing w:after="0" w:line="240" w:lineRule="auto"/>
        <w:rPr>
          <w:rFonts w:ascii="Times New Roman" w:hAnsi="Times New Roman" w:cs="Times New Roman"/>
          <w:color w:val="000000"/>
        </w:rPr>
      </w:pPr>
    </w:p>
    <w:p w:rsidR="0067345B" w:rsidRPr="004C73F7" w:rsidRDefault="00FB3B34" w:rsidP="00B64E81">
      <w:pPr>
        <w:pStyle w:val="Standard"/>
        <w:pBdr>
          <w:top w:val="single" w:sz="4" w:space="1" w:color="auto"/>
        </w:pBdr>
        <w:spacing w:after="0" w:line="240" w:lineRule="auto"/>
        <w:rPr>
          <w:rFonts w:ascii="Times New Roman" w:hAnsi="Times New Roman" w:cs="Times New Roman"/>
          <w:b/>
          <w:bCs/>
          <w:color w:val="000000"/>
        </w:rPr>
      </w:pPr>
      <w:r w:rsidRPr="004C73F7">
        <w:rPr>
          <w:rFonts w:ascii="Times New Roman" w:hAnsi="Times New Roman" w:cs="Times New Roman"/>
          <w:b/>
          <w:bCs/>
          <w:color w:val="000000"/>
        </w:rPr>
        <w:lastRenderedPageBreak/>
        <w:t xml:space="preserve">IBM </w:t>
      </w:r>
      <w:r w:rsidR="00E5506C" w:rsidRPr="004C73F7">
        <w:rPr>
          <w:rFonts w:ascii="Times New Roman" w:hAnsi="Times New Roman" w:cs="Times New Roman"/>
          <w:b/>
          <w:bCs/>
          <w:color w:val="000000"/>
        </w:rPr>
        <w:t>US Federal, Wa</w:t>
      </w:r>
      <w:r w:rsidR="00030BD2" w:rsidRPr="004C73F7">
        <w:rPr>
          <w:rFonts w:ascii="Times New Roman" w:hAnsi="Times New Roman" w:cs="Times New Roman"/>
          <w:b/>
          <w:bCs/>
          <w:color w:val="000000"/>
        </w:rPr>
        <w:t>s</w:t>
      </w:r>
      <w:r w:rsidR="0067345B" w:rsidRPr="004C73F7">
        <w:rPr>
          <w:rFonts w:ascii="Times New Roman" w:hAnsi="Times New Roman" w:cs="Times New Roman"/>
          <w:b/>
          <w:bCs/>
          <w:color w:val="000000"/>
        </w:rPr>
        <w:t>hington, DC</w:t>
      </w:r>
      <w:r w:rsidR="004C73F7">
        <w:rPr>
          <w:rFonts w:ascii="Times New Roman" w:hAnsi="Times New Roman" w:cs="Times New Roman"/>
          <w:b/>
          <w:bCs/>
          <w:color w:val="000000"/>
        </w:rPr>
        <w:t xml:space="preserve">                                                                                                      </w:t>
      </w:r>
      <w:r w:rsidR="008F6EF7" w:rsidRPr="004C73F7">
        <w:rPr>
          <w:rFonts w:ascii="Times New Roman" w:hAnsi="Times New Roman" w:cs="Times New Roman"/>
          <w:b/>
          <w:bCs/>
          <w:color w:val="000000"/>
        </w:rPr>
        <w:t xml:space="preserve">July </w:t>
      </w:r>
      <w:r w:rsidR="00E81687" w:rsidRPr="004C73F7">
        <w:rPr>
          <w:rFonts w:ascii="Times New Roman" w:hAnsi="Times New Roman" w:cs="Times New Roman"/>
          <w:b/>
          <w:bCs/>
          <w:color w:val="000000"/>
        </w:rPr>
        <w:t>2018</w:t>
      </w:r>
      <w:r w:rsidR="00422D63" w:rsidRPr="004C73F7">
        <w:rPr>
          <w:rFonts w:ascii="Times New Roman" w:hAnsi="Times New Roman" w:cs="Times New Roman"/>
          <w:b/>
          <w:bCs/>
          <w:color w:val="000000"/>
        </w:rPr>
        <w:t>–</w:t>
      </w:r>
      <w:r w:rsidR="007C5CA7" w:rsidRPr="004C73F7">
        <w:rPr>
          <w:rFonts w:ascii="Times New Roman" w:hAnsi="Times New Roman" w:cs="Times New Roman"/>
          <w:b/>
          <w:bCs/>
          <w:color w:val="000000"/>
        </w:rPr>
        <w:t xml:space="preserve"> July </w:t>
      </w:r>
      <w:r w:rsidR="00317520" w:rsidRPr="004C73F7">
        <w:rPr>
          <w:rFonts w:ascii="Times New Roman" w:hAnsi="Times New Roman" w:cs="Times New Roman"/>
          <w:b/>
          <w:bCs/>
          <w:color w:val="000000"/>
        </w:rPr>
        <w:t>2019</w:t>
      </w:r>
    </w:p>
    <w:p w:rsidR="00AF75FA" w:rsidRPr="004C73F7" w:rsidRDefault="00F821F0" w:rsidP="00B64E81">
      <w:pPr>
        <w:pStyle w:val="Standard"/>
        <w:pBdr>
          <w:bottom w:val="single" w:sz="4" w:space="1" w:color="auto"/>
        </w:pBdr>
        <w:spacing w:after="0" w:line="240" w:lineRule="auto"/>
        <w:rPr>
          <w:rFonts w:ascii="Times New Roman" w:hAnsi="Times New Roman" w:cs="Times New Roman"/>
          <w:b/>
          <w:bCs/>
          <w:color w:val="000000"/>
        </w:rPr>
      </w:pPr>
      <w:r w:rsidRPr="004C73F7">
        <w:rPr>
          <w:rFonts w:ascii="Times New Roman" w:hAnsi="Times New Roman" w:cs="Times New Roman"/>
          <w:b/>
          <w:bCs/>
          <w:color w:val="000000"/>
        </w:rPr>
        <w:t>Data Model</w:t>
      </w:r>
      <w:r w:rsidR="004C73F7">
        <w:rPr>
          <w:rFonts w:ascii="Times New Roman" w:hAnsi="Times New Roman" w:cs="Times New Roman"/>
          <w:b/>
          <w:bCs/>
          <w:color w:val="000000"/>
        </w:rPr>
        <w:t>er/Data Architect</w:t>
      </w:r>
    </w:p>
    <w:p w:rsidR="00CE2EDD" w:rsidRPr="004C73F7" w:rsidRDefault="00A53107" w:rsidP="004C73F7">
      <w:pPr>
        <w:pStyle w:val="Standard"/>
        <w:spacing w:after="0" w:line="240" w:lineRule="auto"/>
        <w:jc w:val="both"/>
        <w:rPr>
          <w:rFonts w:ascii="Times New Roman" w:hAnsi="Times New Roman" w:cs="Times New Roman"/>
        </w:rPr>
      </w:pPr>
      <w:r w:rsidRPr="004C73F7">
        <w:rPr>
          <w:rFonts w:ascii="Times New Roman" w:hAnsi="Times New Roman" w:cs="Times New Roman"/>
          <w:color w:val="000000"/>
        </w:rPr>
        <w:t>To</w:t>
      </w:r>
      <w:r w:rsidR="00747073" w:rsidRPr="004C73F7">
        <w:rPr>
          <w:rFonts w:ascii="Times New Roman" w:hAnsi="Times New Roman" w:cs="Times New Roman"/>
          <w:color w:val="000000"/>
        </w:rPr>
        <w:t xml:space="preserve">create database design </w:t>
      </w:r>
      <w:r w:rsidR="00041E7E" w:rsidRPr="004C73F7">
        <w:rPr>
          <w:rFonts w:ascii="Times New Roman" w:hAnsi="Times New Roman" w:cs="Times New Roman"/>
          <w:color w:val="000000"/>
        </w:rPr>
        <w:t xml:space="preserve">in MongoDB </w:t>
      </w:r>
      <w:r w:rsidR="00503BB0" w:rsidRPr="004C73F7">
        <w:rPr>
          <w:rFonts w:ascii="Times New Roman" w:hAnsi="Times New Roman" w:cs="Times New Roman"/>
          <w:color w:val="000000"/>
        </w:rPr>
        <w:t xml:space="preserve">to meet the application’s </w:t>
      </w:r>
      <w:r w:rsidR="001C38AC" w:rsidRPr="004C73F7">
        <w:rPr>
          <w:rFonts w:ascii="Times New Roman" w:hAnsi="Times New Roman" w:cs="Times New Roman"/>
          <w:color w:val="000000"/>
        </w:rPr>
        <w:t>need to do analysis and depi</w:t>
      </w:r>
      <w:r w:rsidR="00D8547E" w:rsidRPr="004C73F7">
        <w:rPr>
          <w:rFonts w:ascii="Times New Roman" w:hAnsi="Times New Roman" w:cs="Times New Roman"/>
          <w:color w:val="000000"/>
        </w:rPr>
        <w:t>ction o</w:t>
      </w:r>
      <w:r w:rsidR="00BB526F" w:rsidRPr="004C73F7">
        <w:rPr>
          <w:rFonts w:ascii="Times New Roman" w:hAnsi="Times New Roman" w:cs="Times New Roman"/>
          <w:color w:val="000000"/>
        </w:rPr>
        <w:t>f</w:t>
      </w:r>
      <w:r w:rsidR="00D8547E" w:rsidRPr="004C73F7">
        <w:rPr>
          <w:rFonts w:ascii="Times New Roman" w:hAnsi="Times New Roman" w:cs="Times New Roman"/>
          <w:color w:val="000000"/>
        </w:rPr>
        <w:t xml:space="preserve"> data entities and </w:t>
      </w:r>
      <w:r w:rsidR="00F628A5" w:rsidRPr="004C73F7">
        <w:rPr>
          <w:rFonts w:ascii="Times New Roman" w:hAnsi="Times New Roman" w:cs="Times New Roman"/>
          <w:color w:val="000000"/>
        </w:rPr>
        <w:t xml:space="preserve">their relationships </w:t>
      </w:r>
      <w:r w:rsidR="00BC3A55" w:rsidRPr="004C73F7">
        <w:rPr>
          <w:rFonts w:ascii="Times New Roman" w:hAnsi="Times New Roman" w:cs="Times New Roman"/>
          <w:color w:val="000000"/>
        </w:rPr>
        <w:t>for an application</w:t>
      </w:r>
      <w:r w:rsidR="006C2590" w:rsidRPr="004C73F7">
        <w:rPr>
          <w:rFonts w:ascii="Times New Roman" w:hAnsi="Times New Roman" w:cs="Times New Roman"/>
          <w:color w:val="000000"/>
        </w:rPr>
        <w:t>, which is based on schema</w:t>
      </w:r>
      <w:r w:rsidR="00F25C1D" w:rsidRPr="004C73F7">
        <w:rPr>
          <w:rFonts w:ascii="Times New Roman" w:hAnsi="Times New Roman" w:cs="Times New Roman"/>
          <w:color w:val="000000"/>
        </w:rPr>
        <w:t xml:space="preserve">-less </w:t>
      </w:r>
      <w:r w:rsidR="003A1D66" w:rsidRPr="004C73F7">
        <w:rPr>
          <w:rFonts w:ascii="Times New Roman" w:hAnsi="Times New Roman" w:cs="Times New Roman"/>
        </w:rPr>
        <w:t>documents and collections</w:t>
      </w:r>
      <w:r w:rsidR="00CE2EDD" w:rsidRPr="004C73F7">
        <w:rPr>
          <w:rFonts w:ascii="Times New Roman" w:hAnsi="Times New Roman" w:cs="Times New Roman"/>
        </w:rPr>
        <w:t xml:space="preserve"> and the application planning and design phases and </w:t>
      </w:r>
      <w:r w:rsidR="00733082" w:rsidRPr="004C73F7">
        <w:rPr>
          <w:rFonts w:ascii="Times New Roman" w:hAnsi="Times New Roman" w:cs="Times New Roman"/>
        </w:rPr>
        <w:t xml:space="preserve">working </w:t>
      </w:r>
      <w:r w:rsidR="00CE2EDD" w:rsidRPr="004C73F7">
        <w:rPr>
          <w:rFonts w:ascii="Times New Roman" w:hAnsi="Times New Roman" w:cs="Times New Roman"/>
        </w:rPr>
        <w:t>some important Data Modeling keys</w:t>
      </w:r>
      <w:bookmarkStart w:id="0" w:name="_Hlk520974273"/>
      <w:r w:rsidR="00686B4F" w:rsidRPr="004C73F7">
        <w:rPr>
          <w:rFonts w:ascii="Times New Roman" w:hAnsi="Times New Roman" w:cs="Times New Roman"/>
        </w:rPr>
        <w:t xml:space="preserve">, </w:t>
      </w:r>
      <w:r w:rsidR="00CE2EDD" w:rsidRPr="004C73F7">
        <w:rPr>
          <w:rFonts w:ascii="Times New Roman" w:hAnsi="Times New Roman" w:cs="Times New Roman"/>
        </w:rPr>
        <w:t>Scalability</w:t>
      </w:r>
      <w:bookmarkEnd w:id="0"/>
      <w:r w:rsidR="00CE2EDD" w:rsidRPr="004C73F7">
        <w:rPr>
          <w:rFonts w:ascii="Times New Roman" w:hAnsi="Times New Roman" w:cs="Times New Roman"/>
        </w:rPr>
        <w:t>, Performance.</w:t>
      </w:r>
      <w:r w:rsidR="000E5D2A" w:rsidRPr="004C73F7">
        <w:rPr>
          <w:rFonts w:ascii="Times New Roman" w:hAnsi="Times New Roman" w:cs="Times New Roman"/>
        </w:rPr>
        <w:t xml:space="preserve">References and Embedment for defining the structure and relationships of documents.  </w:t>
      </w:r>
    </w:p>
    <w:p w:rsidR="00ED7384" w:rsidRPr="004C73F7" w:rsidRDefault="00ED7384" w:rsidP="00E37FB9">
      <w:pPr>
        <w:pStyle w:val="Standard"/>
        <w:spacing w:after="0" w:line="240" w:lineRule="auto"/>
        <w:rPr>
          <w:rFonts w:ascii="Times New Roman" w:hAnsi="Times New Roman" w:cs="Times New Roman"/>
        </w:rPr>
      </w:pPr>
    </w:p>
    <w:p w:rsidR="00925F5C" w:rsidRPr="004C73F7" w:rsidRDefault="004C73F7" w:rsidP="004C73F7">
      <w:pPr>
        <w:pStyle w:val="Standard"/>
        <w:spacing w:after="0" w:line="240" w:lineRule="auto"/>
        <w:jc w:val="both"/>
        <w:rPr>
          <w:rFonts w:ascii="Times New Roman" w:hAnsi="Times New Roman" w:cs="Times New Roman"/>
          <w:bCs/>
          <w:color w:val="000000"/>
        </w:rPr>
      </w:pPr>
      <w:r w:rsidRPr="00B64E81">
        <w:rPr>
          <w:rFonts w:ascii="Times New Roman" w:hAnsi="Times New Roman" w:cs="Times New Roman"/>
          <w:b/>
          <w:bCs/>
          <w:color w:val="000000"/>
          <w:u w:val="single"/>
        </w:rPr>
        <w:t>Tool:</w:t>
      </w:r>
      <w:r>
        <w:rPr>
          <w:rFonts w:ascii="Times New Roman" w:hAnsi="Times New Roman" w:cs="Times New Roman"/>
          <w:b/>
          <w:bCs/>
          <w:color w:val="000000"/>
        </w:rPr>
        <w:t xml:space="preserve"> </w:t>
      </w:r>
      <w:r w:rsidR="00ED7384" w:rsidRPr="004C73F7">
        <w:rPr>
          <w:rFonts w:ascii="Times New Roman" w:hAnsi="Times New Roman" w:cs="Times New Roman"/>
          <w:b/>
          <w:bCs/>
          <w:color w:val="000000"/>
        </w:rPr>
        <w:t xml:space="preserve"> </w:t>
      </w:r>
      <w:r w:rsidR="00ED7384" w:rsidRPr="004C73F7">
        <w:rPr>
          <w:rFonts w:ascii="Times New Roman" w:hAnsi="Times New Roman" w:cs="Times New Roman"/>
          <w:bCs/>
          <w:color w:val="000000"/>
        </w:rPr>
        <w:t>MongoDB</w:t>
      </w:r>
      <w:r w:rsidR="005A3B9E" w:rsidRPr="004C73F7">
        <w:rPr>
          <w:rFonts w:ascii="Times New Roman" w:hAnsi="Times New Roman" w:cs="Times New Roman"/>
          <w:bCs/>
          <w:color w:val="000000"/>
        </w:rPr>
        <w:t xml:space="preserve"> 4.0, Box</w:t>
      </w:r>
      <w:r w:rsidR="00C75B9E" w:rsidRPr="004C73F7">
        <w:rPr>
          <w:rFonts w:ascii="Times New Roman" w:hAnsi="Times New Roman" w:cs="Times New Roman"/>
          <w:bCs/>
          <w:color w:val="000000"/>
        </w:rPr>
        <w:t>,</w:t>
      </w:r>
      <w:r w:rsidR="000000FC" w:rsidRPr="004C73F7">
        <w:rPr>
          <w:rFonts w:ascii="Times New Roman" w:hAnsi="Times New Roman" w:cs="Times New Roman"/>
          <w:bCs/>
          <w:color w:val="000000"/>
        </w:rPr>
        <w:t>Sla</w:t>
      </w:r>
      <w:r w:rsidR="00456087" w:rsidRPr="004C73F7">
        <w:rPr>
          <w:rFonts w:ascii="Times New Roman" w:hAnsi="Times New Roman" w:cs="Times New Roman"/>
          <w:bCs/>
          <w:color w:val="000000"/>
        </w:rPr>
        <w:t>ck,</w:t>
      </w:r>
      <w:r w:rsidR="005523F4" w:rsidRPr="004C73F7">
        <w:rPr>
          <w:rFonts w:ascii="Times New Roman" w:hAnsi="Times New Roman" w:cs="Times New Roman"/>
          <w:bCs/>
          <w:color w:val="000000"/>
        </w:rPr>
        <w:t xml:space="preserve">Cognos, </w:t>
      </w:r>
      <w:r w:rsidR="001279CC" w:rsidRPr="004C73F7">
        <w:rPr>
          <w:rFonts w:ascii="Times New Roman" w:hAnsi="Times New Roman" w:cs="Times New Roman"/>
          <w:bCs/>
          <w:color w:val="000000"/>
        </w:rPr>
        <w:t>Cassandra</w:t>
      </w:r>
      <w:r w:rsidR="00044410" w:rsidRPr="004C73F7">
        <w:rPr>
          <w:rFonts w:ascii="Times New Roman" w:hAnsi="Times New Roman" w:cs="Times New Roman"/>
          <w:bCs/>
          <w:color w:val="000000"/>
        </w:rPr>
        <w:t>.</w:t>
      </w:r>
    </w:p>
    <w:p w:rsidR="00E81687" w:rsidRPr="004C73F7" w:rsidRDefault="00E81687" w:rsidP="00E37FB9">
      <w:pPr>
        <w:pStyle w:val="Standard"/>
        <w:spacing w:after="0" w:line="240" w:lineRule="auto"/>
        <w:rPr>
          <w:rFonts w:ascii="Times New Roman" w:hAnsi="Times New Roman" w:cs="Times New Roman"/>
          <w:color w:val="000000"/>
        </w:rPr>
      </w:pPr>
    </w:p>
    <w:p w:rsidR="004E6022" w:rsidRPr="004C73F7" w:rsidRDefault="004E6022" w:rsidP="00B64E81">
      <w:pPr>
        <w:pStyle w:val="Standard"/>
        <w:pBdr>
          <w:top w:val="single" w:sz="4" w:space="1" w:color="auto"/>
        </w:pBdr>
        <w:spacing w:after="0" w:line="240" w:lineRule="auto"/>
        <w:rPr>
          <w:rFonts w:ascii="Times New Roman" w:hAnsi="Times New Roman" w:cs="Times New Roman"/>
          <w:b/>
          <w:bCs/>
          <w:color w:val="000000"/>
        </w:rPr>
      </w:pPr>
      <w:r w:rsidRPr="004C73F7">
        <w:rPr>
          <w:rFonts w:ascii="Times New Roman" w:hAnsi="Times New Roman" w:cs="Times New Roman"/>
          <w:b/>
          <w:bCs/>
          <w:color w:val="000000"/>
        </w:rPr>
        <w:t>MassMutual, Springfield, MA</w:t>
      </w:r>
    </w:p>
    <w:p w:rsidR="004E6022" w:rsidRPr="004C73F7" w:rsidRDefault="004E6022" w:rsidP="00B64E81">
      <w:pPr>
        <w:pStyle w:val="Standard"/>
        <w:pBdr>
          <w:bottom w:val="single" w:sz="4" w:space="1" w:color="auto"/>
        </w:pBdr>
        <w:spacing w:after="0" w:line="240" w:lineRule="auto"/>
        <w:rPr>
          <w:rFonts w:ascii="Times New Roman" w:hAnsi="Times New Roman" w:cs="Times New Roman"/>
          <w:b/>
          <w:bCs/>
          <w:color w:val="000000"/>
        </w:rPr>
      </w:pPr>
      <w:r w:rsidRPr="004C73F7">
        <w:rPr>
          <w:rFonts w:ascii="Times New Roman" w:hAnsi="Times New Roman" w:cs="Times New Roman"/>
          <w:b/>
          <w:bCs/>
          <w:color w:val="000000"/>
        </w:rPr>
        <w:t>Systems Data Mgmt. / Data Modeler</w:t>
      </w:r>
      <w:r w:rsidR="00B64E81">
        <w:rPr>
          <w:rFonts w:ascii="Times New Roman" w:hAnsi="Times New Roman" w:cs="Times New Roman"/>
          <w:b/>
          <w:bCs/>
          <w:color w:val="000000"/>
        </w:rPr>
        <w:t>/</w:t>
      </w:r>
      <w:r w:rsidR="00B64E81" w:rsidRPr="00B64E81">
        <w:rPr>
          <w:rFonts w:ascii="Times New Roman" w:hAnsi="Times New Roman" w:cs="Times New Roman"/>
          <w:b/>
          <w:bCs/>
          <w:color w:val="000000"/>
        </w:rPr>
        <w:t xml:space="preserve"> </w:t>
      </w:r>
      <w:r w:rsidR="00B64E81">
        <w:rPr>
          <w:rFonts w:ascii="Times New Roman" w:hAnsi="Times New Roman" w:cs="Times New Roman"/>
          <w:b/>
          <w:bCs/>
          <w:color w:val="000000"/>
        </w:rPr>
        <w:t>Data Architect</w:t>
      </w:r>
      <w:r w:rsidRPr="004C73F7">
        <w:rPr>
          <w:rFonts w:ascii="Times New Roman" w:hAnsi="Times New Roman" w:cs="Times New Roman"/>
          <w:b/>
          <w:bCs/>
          <w:color w:val="000000"/>
        </w:rPr>
        <w:t xml:space="preserve">                                                  </w:t>
      </w:r>
      <w:r w:rsidR="004C73F7">
        <w:rPr>
          <w:rFonts w:ascii="Times New Roman" w:hAnsi="Times New Roman" w:cs="Times New Roman"/>
          <w:b/>
          <w:bCs/>
          <w:color w:val="000000"/>
        </w:rPr>
        <w:t xml:space="preserve">     </w:t>
      </w:r>
      <w:r w:rsidR="00B64E81">
        <w:rPr>
          <w:rFonts w:ascii="Times New Roman" w:hAnsi="Times New Roman" w:cs="Times New Roman"/>
          <w:b/>
          <w:bCs/>
          <w:color w:val="000000"/>
        </w:rPr>
        <w:t xml:space="preserve">     </w:t>
      </w:r>
      <w:r w:rsidRPr="004C73F7">
        <w:rPr>
          <w:rFonts w:ascii="Times New Roman" w:hAnsi="Times New Roman" w:cs="Times New Roman"/>
          <w:b/>
          <w:bCs/>
          <w:color w:val="000000"/>
        </w:rPr>
        <w:t>December 2017 –</w:t>
      </w:r>
      <w:r w:rsidR="008F6EF7" w:rsidRPr="004C73F7">
        <w:rPr>
          <w:rFonts w:ascii="Times New Roman" w:hAnsi="Times New Roman" w:cs="Times New Roman"/>
          <w:b/>
          <w:bCs/>
          <w:color w:val="000000"/>
        </w:rPr>
        <w:t xml:space="preserve"> July 2018</w:t>
      </w:r>
    </w:p>
    <w:p w:rsidR="004E6022" w:rsidRPr="004C73F7" w:rsidRDefault="000E4A97" w:rsidP="004C73F7">
      <w:pPr>
        <w:pStyle w:val="Standard"/>
        <w:spacing w:after="0" w:line="240" w:lineRule="auto"/>
        <w:jc w:val="both"/>
        <w:rPr>
          <w:rFonts w:ascii="Times New Roman" w:hAnsi="Times New Roman" w:cs="Times New Roman"/>
        </w:rPr>
      </w:pPr>
      <w:r w:rsidRPr="004C73F7">
        <w:rPr>
          <w:rFonts w:ascii="Times New Roman" w:hAnsi="Times New Roman" w:cs="Times New Roman"/>
        </w:rPr>
        <w:t xml:space="preserve">Revie data model ROM estimate for MoSes project.  Working on </w:t>
      </w:r>
      <w:bookmarkStart w:id="1" w:name="_Hlk509573361"/>
      <w:r w:rsidR="008657E3" w:rsidRPr="004C73F7">
        <w:rPr>
          <w:rFonts w:ascii="Times New Roman" w:hAnsi="Times New Roman" w:cs="Times New Roman"/>
        </w:rPr>
        <w:t>Financial domain (PARTY</w:t>
      </w:r>
      <w:r w:rsidR="00FF1569" w:rsidRPr="004C73F7">
        <w:rPr>
          <w:rFonts w:ascii="Times New Roman" w:hAnsi="Times New Roman" w:cs="Times New Roman"/>
        </w:rPr>
        <w:t>, Customer</w:t>
      </w:r>
      <w:r w:rsidR="008657E3" w:rsidRPr="004C73F7">
        <w:rPr>
          <w:rFonts w:ascii="Times New Roman" w:hAnsi="Times New Roman" w:cs="Times New Roman"/>
        </w:rPr>
        <w:t xml:space="preserve">) </w:t>
      </w:r>
      <w:bookmarkEnd w:id="1"/>
      <w:r w:rsidRPr="004C73F7">
        <w:rPr>
          <w:rFonts w:ascii="Times New Roman" w:hAnsi="Times New Roman" w:cs="Times New Roman"/>
        </w:rPr>
        <w:t xml:space="preserve">different project and evaluate high number of existing model and table. Used traditional design if require a modified approach to the model design. </w:t>
      </w:r>
      <w:r w:rsidR="009425A0" w:rsidRPr="004C73F7">
        <w:rPr>
          <w:rFonts w:ascii="Times New Roman" w:hAnsi="Times New Roman" w:cs="Times New Roman"/>
        </w:rPr>
        <w:t xml:space="preserve">Do </w:t>
      </w:r>
      <w:r w:rsidRPr="004C73F7">
        <w:rPr>
          <w:rFonts w:ascii="Times New Roman" w:hAnsi="Times New Roman" w:cs="Times New Roman"/>
        </w:rPr>
        <w:t>Ana</w:t>
      </w:r>
      <w:r w:rsidR="009425A0" w:rsidRPr="004C73F7">
        <w:rPr>
          <w:rFonts w:ascii="Times New Roman" w:hAnsi="Times New Roman" w:cs="Times New Roman"/>
        </w:rPr>
        <w:t xml:space="preserve">lysis on the format of the tables if necessary, with the objective of identifying common formats, of basis for consolidated table layout. </w:t>
      </w:r>
      <w:r w:rsidR="003122A9" w:rsidRPr="004C73F7">
        <w:rPr>
          <w:rFonts w:ascii="Times New Roman" w:hAnsi="Times New Roman" w:cs="Times New Roman"/>
        </w:rPr>
        <w:t xml:space="preserve">Used DataStage </w:t>
      </w:r>
      <w:r w:rsidR="00550718" w:rsidRPr="004C73F7">
        <w:rPr>
          <w:rFonts w:ascii="Times New Roman" w:hAnsi="Times New Roman" w:cs="Times New Roman"/>
        </w:rPr>
        <w:t>to cr</w:t>
      </w:r>
      <w:r w:rsidR="00753D1B" w:rsidRPr="004C73F7">
        <w:rPr>
          <w:rFonts w:ascii="Times New Roman" w:hAnsi="Times New Roman" w:cs="Times New Roman"/>
        </w:rPr>
        <w:t>eate, edit, load</w:t>
      </w:r>
      <w:r w:rsidR="00F928C6" w:rsidRPr="004C73F7">
        <w:rPr>
          <w:rFonts w:ascii="Times New Roman" w:hAnsi="Times New Roman" w:cs="Times New Roman"/>
        </w:rPr>
        <w:t xml:space="preserve"> and </w:t>
      </w:r>
      <w:r w:rsidR="00DD1BA0" w:rsidRPr="004C73F7">
        <w:rPr>
          <w:rFonts w:ascii="Times New Roman" w:hAnsi="Times New Roman" w:cs="Times New Roman"/>
        </w:rPr>
        <w:t>run DataStage jobs.</w:t>
      </w:r>
    </w:p>
    <w:p w:rsidR="009425A0" w:rsidRPr="004C73F7" w:rsidRDefault="009425A0" w:rsidP="004C73F7">
      <w:pPr>
        <w:pStyle w:val="Standard"/>
        <w:numPr>
          <w:ilvl w:val="0"/>
          <w:numId w:val="15"/>
        </w:numPr>
        <w:spacing w:after="0" w:line="240" w:lineRule="auto"/>
        <w:jc w:val="both"/>
        <w:rPr>
          <w:rFonts w:ascii="Times New Roman" w:hAnsi="Times New Roman" w:cs="Times New Roman"/>
          <w:color w:val="000000"/>
        </w:rPr>
      </w:pPr>
      <w:r w:rsidRPr="004C73F7">
        <w:rPr>
          <w:rFonts w:ascii="Times New Roman" w:hAnsi="Times New Roman" w:cs="Times New Roman"/>
          <w:color w:val="000000"/>
        </w:rPr>
        <w:t>Design new table and creating a data model.</w:t>
      </w:r>
    </w:p>
    <w:p w:rsidR="009425A0" w:rsidRPr="004C73F7" w:rsidRDefault="009425A0" w:rsidP="004C73F7">
      <w:pPr>
        <w:pStyle w:val="Standard"/>
        <w:numPr>
          <w:ilvl w:val="0"/>
          <w:numId w:val="15"/>
        </w:numPr>
        <w:spacing w:after="0" w:line="240" w:lineRule="auto"/>
        <w:jc w:val="both"/>
        <w:rPr>
          <w:rFonts w:ascii="Times New Roman" w:hAnsi="Times New Roman" w:cs="Times New Roman"/>
          <w:color w:val="000000"/>
        </w:rPr>
      </w:pPr>
      <w:r w:rsidRPr="004C73F7">
        <w:rPr>
          <w:rFonts w:ascii="Times New Roman" w:hAnsi="Times New Roman" w:cs="Times New Roman"/>
          <w:color w:val="000000"/>
        </w:rPr>
        <w:t>Build out a data dictionary, generate the DDL.</w:t>
      </w:r>
    </w:p>
    <w:p w:rsidR="009425A0" w:rsidRPr="004C73F7" w:rsidRDefault="009425A0" w:rsidP="004C73F7">
      <w:pPr>
        <w:pStyle w:val="Standard"/>
        <w:numPr>
          <w:ilvl w:val="0"/>
          <w:numId w:val="15"/>
        </w:numPr>
        <w:spacing w:after="0" w:line="240" w:lineRule="auto"/>
        <w:jc w:val="both"/>
        <w:rPr>
          <w:rFonts w:ascii="Times New Roman" w:hAnsi="Times New Roman" w:cs="Times New Roman"/>
          <w:color w:val="000000"/>
        </w:rPr>
      </w:pPr>
      <w:r w:rsidRPr="004C73F7">
        <w:rPr>
          <w:rFonts w:ascii="Times New Roman" w:hAnsi="Times New Roman" w:cs="Times New Roman"/>
          <w:color w:val="000000"/>
        </w:rPr>
        <w:t>Work with DBA to build out a new database.</w:t>
      </w:r>
    </w:p>
    <w:p w:rsidR="009425A0" w:rsidRPr="004C73F7" w:rsidRDefault="006A6330" w:rsidP="004C73F7">
      <w:pPr>
        <w:pStyle w:val="Standard"/>
        <w:numPr>
          <w:ilvl w:val="0"/>
          <w:numId w:val="15"/>
        </w:numPr>
        <w:spacing w:after="0" w:line="240" w:lineRule="auto"/>
        <w:jc w:val="both"/>
        <w:rPr>
          <w:rFonts w:ascii="Times New Roman" w:hAnsi="Times New Roman" w:cs="Times New Roman"/>
          <w:color w:val="000000"/>
        </w:rPr>
      </w:pPr>
      <w:r w:rsidRPr="004C73F7">
        <w:rPr>
          <w:rFonts w:ascii="Times New Roman" w:hAnsi="Times New Roman" w:cs="Times New Roman"/>
          <w:color w:val="000000"/>
        </w:rPr>
        <w:t>To work with team to analyze existing tables identify common patterns in an effort to consolidate.</w:t>
      </w:r>
    </w:p>
    <w:p w:rsidR="004E2DE6" w:rsidRPr="004C73F7" w:rsidRDefault="004E2DE6" w:rsidP="004C73F7">
      <w:pPr>
        <w:pStyle w:val="Standard"/>
        <w:numPr>
          <w:ilvl w:val="0"/>
          <w:numId w:val="15"/>
        </w:numPr>
        <w:spacing w:after="0" w:line="240" w:lineRule="auto"/>
        <w:jc w:val="both"/>
        <w:rPr>
          <w:rFonts w:ascii="Times New Roman" w:hAnsi="Times New Roman" w:cs="Times New Roman"/>
          <w:color w:val="000000"/>
        </w:rPr>
      </w:pPr>
      <w:r w:rsidRPr="004C73F7">
        <w:rPr>
          <w:rFonts w:ascii="Times New Roman" w:hAnsi="Times New Roman" w:cs="Times New Roman"/>
          <w:color w:val="000000"/>
        </w:rPr>
        <w:t>Generate the DDL and make any necessary adjustment once the initial design is complete.</w:t>
      </w:r>
    </w:p>
    <w:p w:rsidR="004E6022" w:rsidRPr="004C73F7" w:rsidRDefault="004E2DE6" w:rsidP="004C73F7">
      <w:pPr>
        <w:pStyle w:val="Standard"/>
        <w:numPr>
          <w:ilvl w:val="0"/>
          <w:numId w:val="15"/>
        </w:numPr>
        <w:spacing w:after="0" w:line="240" w:lineRule="auto"/>
        <w:jc w:val="both"/>
        <w:rPr>
          <w:rFonts w:ascii="Times New Roman" w:hAnsi="Times New Roman" w:cs="Times New Roman"/>
          <w:b/>
          <w:bCs/>
          <w:color w:val="000000"/>
        </w:rPr>
      </w:pPr>
      <w:r w:rsidRPr="004C73F7">
        <w:rPr>
          <w:rFonts w:ascii="Times New Roman" w:hAnsi="Times New Roman" w:cs="Times New Roman"/>
          <w:color w:val="000000"/>
        </w:rPr>
        <w:t xml:space="preserve">Participation in project meeting </w:t>
      </w:r>
    </w:p>
    <w:p w:rsidR="00775907" w:rsidRPr="004C73F7" w:rsidRDefault="003B6D05" w:rsidP="004C73F7">
      <w:pPr>
        <w:pStyle w:val="Standard"/>
        <w:numPr>
          <w:ilvl w:val="0"/>
          <w:numId w:val="15"/>
        </w:numPr>
        <w:spacing w:after="0" w:line="240" w:lineRule="auto"/>
        <w:jc w:val="both"/>
        <w:rPr>
          <w:rFonts w:ascii="Times New Roman" w:hAnsi="Times New Roman" w:cs="Times New Roman"/>
          <w:color w:val="000000"/>
        </w:rPr>
      </w:pPr>
      <w:r w:rsidRPr="004C73F7">
        <w:rPr>
          <w:rFonts w:ascii="Times New Roman" w:hAnsi="Times New Roman" w:cs="Times New Roman"/>
          <w:color w:val="000000"/>
        </w:rPr>
        <w:t>DataStage pa</w:t>
      </w:r>
      <w:r w:rsidR="00F07B79" w:rsidRPr="004C73F7">
        <w:rPr>
          <w:rFonts w:ascii="Times New Roman" w:hAnsi="Times New Roman" w:cs="Times New Roman"/>
          <w:color w:val="000000"/>
        </w:rPr>
        <w:t>rallel Extender</w:t>
      </w:r>
    </w:p>
    <w:p w:rsidR="006E40E3" w:rsidRPr="004C73F7" w:rsidRDefault="00F81C5C" w:rsidP="004C73F7">
      <w:pPr>
        <w:pStyle w:val="Standard"/>
        <w:numPr>
          <w:ilvl w:val="0"/>
          <w:numId w:val="15"/>
        </w:numPr>
        <w:spacing w:after="0" w:line="240" w:lineRule="auto"/>
        <w:jc w:val="both"/>
        <w:rPr>
          <w:rFonts w:ascii="Times New Roman" w:hAnsi="Times New Roman" w:cs="Times New Roman"/>
          <w:color w:val="000000"/>
        </w:rPr>
      </w:pPr>
      <w:r w:rsidRPr="004C73F7">
        <w:rPr>
          <w:rFonts w:ascii="Times New Roman" w:hAnsi="Times New Roman" w:cs="Times New Roman"/>
          <w:color w:val="000000"/>
        </w:rPr>
        <w:t>Transform parallel processing</w:t>
      </w:r>
      <w:r w:rsidR="009F032D" w:rsidRPr="004C73F7">
        <w:rPr>
          <w:rFonts w:ascii="Times New Roman" w:hAnsi="Times New Roman" w:cs="Times New Roman"/>
          <w:color w:val="000000"/>
        </w:rPr>
        <w:t xml:space="preserve"> Pipeline and</w:t>
      </w:r>
      <w:r w:rsidR="00FF1528" w:rsidRPr="004C73F7">
        <w:rPr>
          <w:rFonts w:ascii="Times New Roman" w:hAnsi="Times New Roman" w:cs="Times New Roman"/>
          <w:color w:val="000000"/>
        </w:rPr>
        <w:t>Par</w:t>
      </w:r>
      <w:r w:rsidR="006E40E3" w:rsidRPr="004C73F7">
        <w:rPr>
          <w:rFonts w:ascii="Times New Roman" w:hAnsi="Times New Roman" w:cs="Times New Roman"/>
          <w:color w:val="000000"/>
        </w:rPr>
        <w:t xml:space="preserve">tition </w:t>
      </w:r>
      <w:r w:rsidR="004D6ACB" w:rsidRPr="004C73F7">
        <w:rPr>
          <w:rFonts w:ascii="Times New Roman" w:hAnsi="Times New Roman" w:cs="Times New Roman"/>
          <w:color w:val="000000"/>
        </w:rPr>
        <w:t>Para</w:t>
      </w:r>
      <w:r w:rsidR="00FF1528" w:rsidRPr="004C73F7">
        <w:rPr>
          <w:rFonts w:ascii="Times New Roman" w:hAnsi="Times New Roman" w:cs="Times New Roman"/>
          <w:color w:val="000000"/>
        </w:rPr>
        <w:t>llelism</w:t>
      </w:r>
      <w:r w:rsidR="00C917FA" w:rsidRPr="004C73F7">
        <w:rPr>
          <w:rFonts w:ascii="Times New Roman" w:hAnsi="Times New Roman" w:cs="Times New Roman"/>
          <w:color w:val="000000"/>
        </w:rPr>
        <w:t xml:space="preserve"> in DataStage</w:t>
      </w:r>
      <w:r w:rsidR="006E40E3" w:rsidRPr="004C73F7">
        <w:rPr>
          <w:rFonts w:ascii="Times New Roman" w:hAnsi="Times New Roman" w:cs="Times New Roman"/>
          <w:color w:val="000000"/>
        </w:rPr>
        <w:t>.</w:t>
      </w:r>
    </w:p>
    <w:p w:rsidR="00F07B79" w:rsidRPr="004C73F7" w:rsidRDefault="00F07B79" w:rsidP="00834C74">
      <w:pPr>
        <w:pStyle w:val="Standard"/>
        <w:spacing w:after="0" w:line="240" w:lineRule="auto"/>
        <w:ind w:left="1440"/>
        <w:rPr>
          <w:rFonts w:ascii="Times New Roman" w:hAnsi="Times New Roman" w:cs="Times New Roman"/>
          <w:color w:val="000000"/>
        </w:rPr>
      </w:pPr>
    </w:p>
    <w:p w:rsidR="00F513CE" w:rsidRPr="004C73F7" w:rsidRDefault="00CE5040" w:rsidP="004C73F7">
      <w:pPr>
        <w:pStyle w:val="Standard"/>
        <w:spacing w:after="0" w:line="240" w:lineRule="auto"/>
        <w:jc w:val="both"/>
        <w:rPr>
          <w:rFonts w:ascii="Times New Roman" w:hAnsi="Times New Roman" w:cs="Times New Roman"/>
        </w:rPr>
      </w:pPr>
      <w:r w:rsidRPr="004C73F7">
        <w:rPr>
          <w:rFonts w:ascii="Times New Roman" w:eastAsia="Times New Roman" w:hAnsi="Times New Roman" w:cs="Times New Roman"/>
          <w:b/>
          <w:bCs/>
          <w:u w:val="single"/>
          <w:lang w:eastAsia="en-US"/>
        </w:rPr>
        <w:t>Tool</w:t>
      </w:r>
      <w:r w:rsidR="004C73F7" w:rsidRPr="004C73F7">
        <w:rPr>
          <w:rFonts w:ascii="Times New Roman" w:eastAsia="Times New Roman" w:hAnsi="Times New Roman" w:cs="Times New Roman"/>
          <w:b/>
          <w:bCs/>
          <w:u w:val="single"/>
          <w:lang w:eastAsia="en-US"/>
        </w:rPr>
        <w:t>:</w:t>
      </w:r>
      <w:r w:rsidR="004C73F7" w:rsidRPr="004C73F7">
        <w:rPr>
          <w:rFonts w:ascii="Times New Roman" w:eastAsia="Times New Roman" w:hAnsi="Times New Roman" w:cs="Times New Roman"/>
          <w:bCs/>
          <w:lang w:eastAsia="en-US"/>
        </w:rPr>
        <w:t xml:space="preserve"> </w:t>
      </w:r>
      <w:r w:rsidRPr="004C73F7">
        <w:rPr>
          <w:rFonts w:ascii="Times New Roman" w:eastAsia="Times New Roman" w:hAnsi="Times New Roman" w:cs="Times New Roman"/>
          <w:bCs/>
          <w:lang w:eastAsia="en-US"/>
        </w:rPr>
        <w:t xml:space="preserve"> </w:t>
      </w:r>
      <w:r w:rsidRPr="004C73F7">
        <w:rPr>
          <w:rFonts w:ascii="Times New Roman" w:hAnsi="Times New Roman" w:cs="Times New Roman"/>
        </w:rPr>
        <w:t>SQL, DB2, SQL Server 2014, 2008 R2, SSMS,</w:t>
      </w:r>
      <w:bookmarkStart w:id="2" w:name="_Hlk505266283"/>
      <w:r w:rsidRPr="004C73F7">
        <w:rPr>
          <w:rFonts w:ascii="Times New Roman" w:hAnsi="Times New Roman" w:cs="Times New Roman"/>
        </w:rPr>
        <w:t>Infosphere</w:t>
      </w:r>
      <w:bookmarkEnd w:id="2"/>
      <w:r w:rsidRPr="004C73F7">
        <w:rPr>
          <w:rFonts w:ascii="Times New Roman" w:hAnsi="Times New Roman" w:cs="Times New Roman"/>
        </w:rPr>
        <w:t>, SAP Sybase Power Designer</w:t>
      </w:r>
      <w:r w:rsidRPr="004C73F7">
        <w:rPr>
          <w:rFonts w:ascii="Times New Roman" w:hAnsi="Times New Roman" w:cs="Times New Roman"/>
          <w:bCs/>
        </w:rPr>
        <w:t>.</w:t>
      </w:r>
      <w:r w:rsidR="0054424C" w:rsidRPr="004C73F7">
        <w:rPr>
          <w:rFonts w:ascii="Times New Roman" w:hAnsi="Times New Roman" w:cs="Times New Roman"/>
          <w:bCs/>
        </w:rPr>
        <w:t xml:space="preserve"> Data</w:t>
      </w:r>
      <w:r w:rsidR="00E8529B" w:rsidRPr="004C73F7">
        <w:rPr>
          <w:rFonts w:ascii="Times New Roman" w:hAnsi="Times New Roman" w:cs="Times New Roman"/>
          <w:bCs/>
        </w:rPr>
        <w:t>Stage,</w:t>
      </w:r>
      <w:r w:rsidRPr="004C73F7">
        <w:rPr>
          <w:rFonts w:ascii="Times New Roman" w:hAnsi="Times New Roman" w:cs="Times New Roman"/>
        </w:rPr>
        <w:t xml:space="preserve"> Excel</w:t>
      </w:r>
      <w:r w:rsidRPr="004C73F7">
        <w:rPr>
          <w:rFonts w:ascii="Times New Roman" w:hAnsi="Times New Roman" w:cs="Times New Roman"/>
          <w:bCs/>
        </w:rPr>
        <w:t>, MS 0ffice 2014</w:t>
      </w:r>
      <w:r w:rsidRPr="004C73F7">
        <w:rPr>
          <w:rFonts w:ascii="Times New Roman" w:hAnsi="Times New Roman" w:cs="Times New Roman"/>
        </w:rPr>
        <w:t>, Erwin 7.3</w:t>
      </w:r>
    </w:p>
    <w:p w:rsidR="004A13F3" w:rsidRPr="004C73F7" w:rsidRDefault="004A13F3" w:rsidP="004A13F3">
      <w:pPr>
        <w:pStyle w:val="Standard"/>
        <w:spacing w:after="0" w:line="240" w:lineRule="auto"/>
        <w:rPr>
          <w:rFonts w:ascii="Times New Roman" w:eastAsia="Times New Roman" w:hAnsi="Times New Roman" w:cs="Times New Roman"/>
          <w:b/>
          <w:bCs/>
          <w:lang w:eastAsia="en-US"/>
        </w:rPr>
      </w:pPr>
    </w:p>
    <w:p w:rsidR="00C6457F" w:rsidRPr="00B64E81" w:rsidRDefault="00C6457F" w:rsidP="00B64E81">
      <w:pPr>
        <w:pStyle w:val="Standard"/>
        <w:pBdr>
          <w:top w:val="single" w:sz="4" w:space="1" w:color="auto"/>
        </w:pBdr>
        <w:spacing w:after="0" w:line="240" w:lineRule="auto"/>
        <w:rPr>
          <w:rFonts w:ascii="Times New Roman" w:hAnsi="Times New Roman" w:cs="Times New Roman"/>
          <w:b/>
          <w:bCs/>
          <w:color w:val="000000"/>
        </w:rPr>
      </w:pPr>
      <w:r w:rsidRPr="00B64E81">
        <w:rPr>
          <w:rFonts w:ascii="Times New Roman" w:hAnsi="Times New Roman" w:cs="Times New Roman"/>
          <w:b/>
          <w:bCs/>
          <w:color w:val="000000"/>
        </w:rPr>
        <w:t>CVS RxConne</w:t>
      </w:r>
      <w:r w:rsidR="006A0EFB" w:rsidRPr="00B64E81">
        <w:rPr>
          <w:rFonts w:ascii="Times New Roman" w:hAnsi="Times New Roman" w:cs="Times New Roman"/>
          <w:b/>
          <w:bCs/>
          <w:color w:val="000000"/>
        </w:rPr>
        <w:t>c</w:t>
      </w:r>
      <w:r w:rsidRPr="00B64E81">
        <w:rPr>
          <w:rFonts w:ascii="Times New Roman" w:hAnsi="Times New Roman" w:cs="Times New Roman"/>
          <w:b/>
          <w:bCs/>
          <w:color w:val="000000"/>
        </w:rPr>
        <w:t>t</w:t>
      </w:r>
      <w:r w:rsidR="008622A9" w:rsidRPr="00B64E81">
        <w:rPr>
          <w:rFonts w:ascii="Times New Roman" w:hAnsi="Times New Roman" w:cs="Times New Roman"/>
          <w:b/>
          <w:bCs/>
          <w:color w:val="000000"/>
        </w:rPr>
        <w:t>, Woonsocket RI</w:t>
      </w:r>
      <w:r w:rsidR="004C73F7" w:rsidRPr="00B64E81">
        <w:rPr>
          <w:rFonts w:ascii="Times New Roman" w:hAnsi="Times New Roman" w:cs="Times New Roman"/>
          <w:b/>
          <w:bCs/>
          <w:color w:val="000000"/>
        </w:rPr>
        <w:t xml:space="preserve">                                                                                                  </w:t>
      </w:r>
      <w:r w:rsidR="00125AC4" w:rsidRPr="00B64E81">
        <w:rPr>
          <w:rFonts w:ascii="Times New Roman" w:hAnsi="Times New Roman" w:cs="Times New Roman"/>
          <w:b/>
          <w:bCs/>
          <w:color w:val="000000"/>
        </w:rPr>
        <w:t xml:space="preserve">April 2016- </w:t>
      </w:r>
      <w:r w:rsidR="00EF7FC5" w:rsidRPr="00B64E81">
        <w:rPr>
          <w:rFonts w:ascii="Times New Roman" w:hAnsi="Times New Roman" w:cs="Times New Roman"/>
          <w:b/>
          <w:bCs/>
          <w:color w:val="000000"/>
        </w:rPr>
        <w:t xml:space="preserve">August 2016  </w:t>
      </w:r>
    </w:p>
    <w:p w:rsidR="00A32810" w:rsidRPr="00B64E81" w:rsidRDefault="00B24370" w:rsidP="00B64E81">
      <w:pPr>
        <w:pStyle w:val="NoSpacing"/>
        <w:pBdr>
          <w:bottom w:val="single" w:sz="4" w:space="1" w:color="auto"/>
        </w:pBdr>
        <w:rPr>
          <w:rFonts w:ascii="Times New Roman" w:hAnsi="Times New Roman" w:cs="Times New Roman"/>
          <w:b/>
        </w:rPr>
      </w:pPr>
      <w:r w:rsidRPr="00B64E81">
        <w:rPr>
          <w:rFonts w:ascii="Times New Roman" w:hAnsi="Times New Roman" w:cs="Times New Roman"/>
          <w:b/>
        </w:rPr>
        <w:t xml:space="preserve">Data </w:t>
      </w:r>
      <w:r w:rsidR="001C4CD6" w:rsidRPr="00B64E81">
        <w:rPr>
          <w:rFonts w:ascii="Times New Roman" w:hAnsi="Times New Roman" w:cs="Times New Roman"/>
          <w:b/>
        </w:rPr>
        <w:t xml:space="preserve">Architect/ </w:t>
      </w:r>
      <w:r w:rsidR="00F347A0" w:rsidRPr="00B64E81">
        <w:rPr>
          <w:rFonts w:ascii="Times New Roman" w:hAnsi="Times New Roman" w:cs="Times New Roman"/>
          <w:b/>
        </w:rPr>
        <w:t xml:space="preserve">Data Analysis </w:t>
      </w:r>
    </w:p>
    <w:p w:rsidR="005477F9" w:rsidRPr="004C73F7" w:rsidRDefault="00B310E4" w:rsidP="004C73F7">
      <w:pPr>
        <w:shd w:val="clear" w:color="auto" w:fill="FFFFFF" w:themeFill="background1"/>
        <w:jc w:val="both"/>
        <w:rPr>
          <w:rFonts w:eastAsia="Times New Roman"/>
          <w:sz w:val="22"/>
          <w:szCs w:val="22"/>
          <w:lang w:eastAsia="en-US"/>
        </w:rPr>
      </w:pPr>
      <w:r w:rsidRPr="004C73F7">
        <w:rPr>
          <w:sz w:val="22"/>
          <w:szCs w:val="22"/>
          <w:shd w:val="clear" w:color="auto" w:fill="FFFFFF" w:themeFill="background1"/>
        </w:rPr>
        <w:t xml:space="preserve">The purpose of the Project Charter is to document the reasons for undertaking the Enhanced Pharmacy Credentials project, </w:t>
      </w:r>
      <w:r w:rsidRPr="004C73F7">
        <w:rPr>
          <w:noProof/>
          <w:sz w:val="22"/>
          <w:szCs w:val="22"/>
          <w:shd w:val="clear" w:color="auto" w:fill="FFFFFF" w:themeFill="background1"/>
        </w:rPr>
        <w:t>and</w:t>
      </w:r>
      <w:r w:rsidRPr="004C73F7">
        <w:rPr>
          <w:sz w:val="22"/>
          <w:szCs w:val="22"/>
          <w:shd w:val="clear" w:color="auto" w:fill="FFFFFF" w:themeFill="background1"/>
        </w:rPr>
        <w:t xml:space="preserve"> assumption, constraints, scope, deliverables, project approach estimated effort, and key stak</w:t>
      </w:r>
      <w:r w:rsidRPr="004C73F7">
        <w:rPr>
          <w:sz w:val="22"/>
          <w:szCs w:val="22"/>
          <w:shd w:val="clear" w:color="auto" w:fill="FFFFFF" w:themeFill="background1"/>
        </w:rPr>
        <w:t>e</w:t>
      </w:r>
      <w:r w:rsidRPr="004C73F7">
        <w:rPr>
          <w:sz w:val="22"/>
          <w:szCs w:val="22"/>
          <w:shd w:val="clear" w:color="auto" w:fill="FFFFFF" w:themeFill="background1"/>
        </w:rPr>
        <w:t>holders.</w:t>
      </w:r>
    </w:p>
    <w:p w:rsidR="004C73F7" w:rsidRDefault="004C73F7" w:rsidP="00E37FB9">
      <w:pPr>
        <w:pStyle w:val="Standard"/>
        <w:shd w:val="clear" w:color="auto" w:fill="FFFFFF" w:themeFill="background1"/>
        <w:spacing w:after="0" w:line="240" w:lineRule="auto"/>
        <w:rPr>
          <w:rFonts w:ascii="Times New Roman" w:hAnsi="Times New Roman" w:cs="Times New Roman"/>
          <w:b/>
          <w:bCs/>
          <w:color w:val="000000"/>
        </w:rPr>
      </w:pPr>
    </w:p>
    <w:p w:rsidR="0042566C" w:rsidRPr="004C73F7" w:rsidRDefault="0042566C" w:rsidP="00E37FB9">
      <w:pPr>
        <w:pStyle w:val="Standard"/>
        <w:shd w:val="clear" w:color="auto" w:fill="FFFFFF" w:themeFill="background1"/>
        <w:spacing w:after="0" w:line="240" w:lineRule="auto"/>
        <w:rPr>
          <w:rFonts w:ascii="Times New Roman" w:hAnsi="Times New Roman" w:cs="Times New Roman"/>
          <w:b/>
          <w:bCs/>
          <w:color w:val="000000"/>
        </w:rPr>
      </w:pPr>
      <w:r w:rsidRPr="004C73F7">
        <w:rPr>
          <w:rFonts w:ascii="Times New Roman" w:hAnsi="Times New Roman" w:cs="Times New Roman"/>
          <w:b/>
          <w:bCs/>
          <w:color w:val="000000"/>
        </w:rPr>
        <w:t>Information Architecture:</w:t>
      </w:r>
    </w:p>
    <w:p w:rsidR="0042566C" w:rsidRPr="004C73F7" w:rsidRDefault="0042566C" w:rsidP="004C73F7">
      <w:pPr>
        <w:pStyle w:val="Standard"/>
        <w:numPr>
          <w:ilvl w:val="0"/>
          <w:numId w:val="11"/>
        </w:numPr>
        <w:shd w:val="clear" w:color="auto" w:fill="FFFFFF" w:themeFill="background1"/>
        <w:spacing w:after="0" w:line="240" w:lineRule="auto"/>
        <w:jc w:val="both"/>
        <w:rPr>
          <w:rFonts w:ascii="Times New Roman" w:hAnsi="Times New Roman" w:cs="Times New Roman"/>
          <w:bCs/>
          <w:color w:val="000000"/>
        </w:rPr>
      </w:pPr>
      <w:r w:rsidRPr="004C73F7">
        <w:rPr>
          <w:rFonts w:ascii="Times New Roman" w:hAnsi="Times New Roman" w:cs="Times New Roman"/>
          <w:bCs/>
          <w:color w:val="000000"/>
        </w:rPr>
        <w:t>Application Architecture</w:t>
      </w:r>
    </w:p>
    <w:p w:rsidR="0042566C" w:rsidRPr="004C73F7" w:rsidRDefault="0042566C" w:rsidP="004C73F7">
      <w:pPr>
        <w:pStyle w:val="Standard"/>
        <w:numPr>
          <w:ilvl w:val="0"/>
          <w:numId w:val="11"/>
        </w:numPr>
        <w:spacing w:after="0" w:line="240" w:lineRule="auto"/>
        <w:jc w:val="both"/>
        <w:rPr>
          <w:rFonts w:ascii="Times New Roman" w:hAnsi="Times New Roman" w:cs="Times New Roman"/>
          <w:bCs/>
          <w:color w:val="000000"/>
        </w:rPr>
      </w:pPr>
      <w:r w:rsidRPr="004C73F7">
        <w:rPr>
          <w:rFonts w:ascii="Times New Roman" w:hAnsi="Times New Roman" w:cs="Times New Roman"/>
          <w:bCs/>
          <w:color w:val="000000"/>
        </w:rPr>
        <w:t>System Data Architecture</w:t>
      </w:r>
    </w:p>
    <w:p w:rsidR="004C73F7" w:rsidRDefault="004C73F7" w:rsidP="00E37FB9">
      <w:pPr>
        <w:pStyle w:val="Standard"/>
        <w:spacing w:after="0" w:line="240" w:lineRule="auto"/>
        <w:rPr>
          <w:rFonts w:ascii="Times New Roman" w:hAnsi="Times New Roman" w:cs="Times New Roman"/>
          <w:b/>
          <w:bCs/>
          <w:color w:val="000000"/>
        </w:rPr>
      </w:pPr>
    </w:p>
    <w:p w:rsidR="00333C58" w:rsidRPr="004C73F7" w:rsidRDefault="00725E9D" w:rsidP="00E37FB9">
      <w:pPr>
        <w:pStyle w:val="Standard"/>
        <w:spacing w:after="0" w:line="240" w:lineRule="auto"/>
        <w:rPr>
          <w:rFonts w:ascii="Times New Roman" w:hAnsi="Times New Roman" w:cs="Times New Roman"/>
          <w:b/>
          <w:bCs/>
          <w:color w:val="000000"/>
        </w:rPr>
      </w:pPr>
      <w:r w:rsidRPr="004C73F7">
        <w:rPr>
          <w:rFonts w:ascii="Times New Roman" w:hAnsi="Times New Roman" w:cs="Times New Roman"/>
          <w:b/>
          <w:bCs/>
          <w:color w:val="000000"/>
        </w:rPr>
        <w:t>Data Model</w:t>
      </w:r>
      <w:r w:rsidR="00333C58" w:rsidRPr="004C73F7">
        <w:rPr>
          <w:rFonts w:ascii="Times New Roman" w:hAnsi="Times New Roman" w:cs="Times New Roman"/>
          <w:b/>
          <w:bCs/>
          <w:color w:val="000000"/>
        </w:rPr>
        <w:t xml:space="preserve"> for relational database:</w:t>
      </w:r>
    </w:p>
    <w:p w:rsidR="00333C58" w:rsidRPr="004C73F7" w:rsidRDefault="00333C58" w:rsidP="004C73F7">
      <w:pPr>
        <w:pStyle w:val="Standard"/>
        <w:numPr>
          <w:ilvl w:val="0"/>
          <w:numId w:val="13"/>
        </w:numPr>
        <w:spacing w:after="0" w:line="240" w:lineRule="auto"/>
        <w:jc w:val="both"/>
        <w:rPr>
          <w:rFonts w:ascii="Times New Roman" w:hAnsi="Times New Roman" w:cs="Times New Roman"/>
          <w:bCs/>
          <w:color w:val="000000"/>
        </w:rPr>
      </w:pPr>
      <w:r w:rsidRPr="004C73F7">
        <w:rPr>
          <w:rFonts w:ascii="Times New Roman" w:hAnsi="Times New Roman" w:cs="Times New Roman"/>
          <w:bCs/>
          <w:color w:val="000000"/>
        </w:rPr>
        <w:t>Create data model</w:t>
      </w:r>
    </w:p>
    <w:p w:rsidR="00333C58" w:rsidRPr="004C73F7" w:rsidRDefault="00725E9D" w:rsidP="004C73F7">
      <w:pPr>
        <w:pStyle w:val="Standard"/>
        <w:numPr>
          <w:ilvl w:val="0"/>
          <w:numId w:val="13"/>
        </w:numPr>
        <w:spacing w:after="0" w:line="240" w:lineRule="auto"/>
        <w:jc w:val="both"/>
        <w:rPr>
          <w:rFonts w:ascii="Times New Roman" w:hAnsi="Times New Roman" w:cs="Times New Roman"/>
          <w:bCs/>
          <w:color w:val="000000"/>
        </w:rPr>
      </w:pPr>
      <w:r w:rsidRPr="004C73F7">
        <w:rPr>
          <w:rFonts w:ascii="Times New Roman" w:hAnsi="Times New Roman" w:cs="Times New Roman"/>
          <w:bCs/>
          <w:color w:val="000000"/>
        </w:rPr>
        <w:t xml:space="preserve">Create data load </w:t>
      </w:r>
    </w:p>
    <w:p w:rsidR="004C73F7" w:rsidRDefault="004C73F7" w:rsidP="00E37FB9">
      <w:pPr>
        <w:pStyle w:val="Standard"/>
        <w:spacing w:after="0" w:line="240" w:lineRule="auto"/>
        <w:rPr>
          <w:rFonts w:ascii="Times New Roman" w:hAnsi="Times New Roman" w:cs="Times New Roman"/>
          <w:b/>
          <w:bCs/>
          <w:color w:val="000000"/>
        </w:rPr>
      </w:pPr>
    </w:p>
    <w:p w:rsidR="0042566C" w:rsidRPr="004C73F7" w:rsidRDefault="0042566C" w:rsidP="00E37FB9">
      <w:pPr>
        <w:pStyle w:val="Standard"/>
        <w:spacing w:after="0" w:line="240" w:lineRule="auto"/>
        <w:rPr>
          <w:rFonts w:ascii="Times New Roman" w:hAnsi="Times New Roman" w:cs="Times New Roman"/>
          <w:b/>
          <w:bCs/>
          <w:color w:val="000000"/>
        </w:rPr>
      </w:pPr>
      <w:r w:rsidRPr="004C73F7">
        <w:rPr>
          <w:rFonts w:ascii="Times New Roman" w:hAnsi="Times New Roman" w:cs="Times New Roman"/>
          <w:b/>
          <w:bCs/>
          <w:color w:val="000000"/>
        </w:rPr>
        <w:t>Technical Architecture:</w:t>
      </w:r>
    </w:p>
    <w:p w:rsidR="0042566C" w:rsidRPr="004C73F7" w:rsidRDefault="0042566C" w:rsidP="00E37FB9">
      <w:pPr>
        <w:pStyle w:val="Standard"/>
        <w:numPr>
          <w:ilvl w:val="0"/>
          <w:numId w:val="12"/>
        </w:numPr>
        <w:spacing w:after="0" w:line="240" w:lineRule="auto"/>
        <w:rPr>
          <w:rFonts w:ascii="Times New Roman" w:hAnsi="Times New Roman" w:cs="Times New Roman"/>
          <w:bCs/>
          <w:color w:val="000000"/>
        </w:rPr>
      </w:pPr>
      <w:r w:rsidRPr="004C73F7">
        <w:rPr>
          <w:rFonts w:ascii="Times New Roman" w:hAnsi="Times New Roman" w:cs="Times New Roman"/>
          <w:bCs/>
          <w:color w:val="000000"/>
        </w:rPr>
        <w:t>ReConnect Frameworks</w:t>
      </w:r>
    </w:p>
    <w:p w:rsidR="0042566C" w:rsidRPr="004C73F7" w:rsidRDefault="0042566C" w:rsidP="00E37FB9">
      <w:pPr>
        <w:pStyle w:val="Standard"/>
        <w:numPr>
          <w:ilvl w:val="0"/>
          <w:numId w:val="12"/>
        </w:numPr>
        <w:spacing w:after="0" w:line="240" w:lineRule="auto"/>
        <w:rPr>
          <w:rFonts w:ascii="Times New Roman" w:hAnsi="Times New Roman" w:cs="Times New Roman"/>
          <w:bCs/>
          <w:color w:val="000000"/>
        </w:rPr>
      </w:pPr>
      <w:r w:rsidRPr="004C73F7">
        <w:rPr>
          <w:rFonts w:ascii="Times New Roman" w:hAnsi="Times New Roman" w:cs="Times New Roman"/>
          <w:bCs/>
          <w:color w:val="000000"/>
        </w:rPr>
        <w:t>Infrastructure Architecture</w:t>
      </w:r>
    </w:p>
    <w:p w:rsidR="0042566C" w:rsidRPr="004C73F7" w:rsidRDefault="0042566C" w:rsidP="00E37FB9">
      <w:pPr>
        <w:pStyle w:val="Standard"/>
        <w:numPr>
          <w:ilvl w:val="0"/>
          <w:numId w:val="12"/>
        </w:numPr>
        <w:spacing w:after="0" w:line="240" w:lineRule="auto"/>
        <w:rPr>
          <w:rFonts w:ascii="Times New Roman" w:hAnsi="Times New Roman" w:cs="Times New Roman"/>
          <w:bCs/>
          <w:color w:val="000000"/>
        </w:rPr>
      </w:pPr>
      <w:r w:rsidRPr="004C73F7">
        <w:rPr>
          <w:rFonts w:ascii="Times New Roman" w:hAnsi="Times New Roman" w:cs="Times New Roman"/>
          <w:bCs/>
          <w:color w:val="000000"/>
        </w:rPr>
        <w:t>Deployment Architecture</w:t>
      </w:r>
    </w:p>
    <w:p w:rsidR="0042566C" w:rsidRPr="004C73F7" w:rsidRDefault="0042566C" w:rsidP="00E37FB9">
      <w:pPr>
        <w:pStyle w:val="Standard"/>
        <w:numPr>
          <w:ilvl w:val="0"/>
          <w:numId w:val="12"/>
        </w:numPr>
        <w:spacing w:after="0" w:line="240" w:lineRule="auto"/>
        <w:rPr>
          <w:rFonts w:ascii="Times New Roman" w:hAnsi="Times New Roman" w:cs="Times New Roman"/>
          <w:bCs/>
          <w:color w:val="000000"/>
        </w:rPr>
      </w:pPr>
      <w:r w:rsidRPr="004C73F7">
        <w:rPr>
          <w:rFonts w:ascii="Times New Roman" w:hAnsi="Times New Roman" w:cs="Times New Roman"/>
          <w:bCs/>
          <w:color w:val="000000"/>
        </w:rPr>
        <w:t>Security Architecture</w:t>
      </w:r>
    </w:p>
    <w:p w:rsidR="004C73F7" w:rsidRPr="004C73F7" w:rsidRDefault="004C73F7" w:rsidP="00E37FB9">
      <w:pPr>
        <w:shd w:val="clear" w:color="auto" w:fill="FFFFFF"/>
        <w:jc w:val="both"/>
        <w:rPr>
          <w:rStyle w:val="Emphasis"/>
          <w:b/>
          <w:bCs/>
          <w:i w:val="0"/>
          <w:color w:val="000000"/>
          <w:sz w:val="22"/>
          <w:szCs w:val="22"/>
        </w:rPr>
      </w:pPr>
    </w:p>
    <w:p w:rsidR="0021458E" w:rsidRPr="004C73F7" w:rsidRDefault="0021458E" w:rsidP="00E37FB9">
      <w:pPr>
        <w:shd w:val="clear" w:color="auto" w:fill="FFFFFF"/>
        <w:jc w:val="both"/>
        <w:rPr>
          <w:b/>
          <w:bCs/>
          <w:i/>
          <w:color w:val="000000"/>
          <w:sz w:val="22"/>
          <w:szCs w:val="22"/>
        </w:rPr>
      </w:pPr>
      <w:r w:rsidRPr="004C73F7">
        <w:rPr>
          <w:rStyle w:val="Emphasis"/>
          <w:b/>
          <w:bCs/>
          <w:i w:val="0"/>
          <w:color w:val="000000"/>
          <w:sz w:val="22"/>
          <w:szCs w:val="22"/>
        </w:rPr>
        <w:t>Key Achievements:</w:t>
      </w:r>
    </w:p>
    <w:p w:rsidR="004D0BCD" w:rsidRPr="004C73F7" w:rsidRDefault="0042566C" w:rsidP="004C73F7">
      <w:pPr>
        <w:pStyle w:val="Standard"/>
        <w:spacing w:after="0" w:line="240" w:lineRule="auto"/>
        <w:jc w:val="both"/>
        <w:rPr>
          <w:rFonts w:ascii="Times New Roman" w:hAnsi="Times New Roman" w:cs="Times New Roman"/>
          <w:color w:val="000000"/>
        </w:rPr>
      </w:pPr>
      <w:r w:rsidRPr="004C73F7">
        <w:rPr>
          <w:rFonts w:ascii="Times New Roman" w:hAnsi="Times New Roman" w:cs="Times New Roman"/>
          <w:color w:val="000000"/>
        </w:rPr>
        <w:t>Also design</w:t>
      </w:r>
      <w:r w:rsidR="0021458E" w:rsidRPr="004C73F7">
        <w:rPr>
          <w:rFonts w:ascii="Times New Roman" w:hAnsi="Times New Roman" w:cs="Times New Roman"/>
          <w:color w:val="000000"/>
        </w:rPr>
        <w:t xml:space="preserve">a </w:t>
      </w:r>
      <w:r w:rsidR="00522E7A" w:rsidRPr="004C73F7">
        <w:rPr>
          <w:rFonts w:ascii="Times New Roman" w:hAnsi="Times New Roman" w:cs="Times New Roman"/>
          <w:color w:val="000000"/>
        </w:rPr>
        <w:t>process for Problematic for SQL for Prod and AWR reportas a</w:t>
      </w:r>
      <w:r w:rsidR="00522E7A" w:rsidRPr="004C73F7">
        <w:rPr>
          <w:rFonts w:ascii="Times New Roman" w:hAnsi="Times New Roman" w:cs="Times New Roman"/>
          <w:b/>
          <w:bCs/>
          <w:color w:val="000000"/>
        </w:rPr>
        <w:t xml:space="preserve"> Data Archite</w:t>
      </w:r>
      <w:r w:rsidR="0021458E" w:rsidRPr="004C73F7">
        <w:rPr>
          <w:rFonts w:ascii="Times New Roman" w:hAnsi="Times New Roman" w:cs="Times New Roman"/>
          <w:b/>
          <w:bCs/>
          <w:color w:val="000000"/>
        </w:rPr>
        <w:t xml:space="preserve">ct </w:t>
      </w:r>
      <w:r w:rsidR="0021458E" w:rsidRPr="004C73F7">
        <w:rPr>
          <w:rFonts w:ascii="Times New Roman" w:hAnsi="Times New Roman" w:cs="Times New Roman"/>
          <w:color w:val="000000"/>
        </w:rPr>
        <w:t>work on</w:t>
      </w:r>
      <w:r w:rsidR="0021458E" w:rsidRPr="004C73F7">
        <w:rPr>
          <w:rFonts w:ascii="Times New Roman" w:hAnsi="Times New Roman" w:cs="Times New Roman"/>
          <w:b/>
          <w:bCs/>
          <w:color w:val="000000"/>
        </w:rPr>
        <w:t xml:space="preserve"> AWR </w:t>
      </w:r>
      <w:r w:rsidR="0021458E" w:rsidRPr="004C73F7">
        <w:rPr>
          <w:rFonts w:ascii="Times New Roman" w:hAnsi="Times New Roman" w:cs="Times New Roman"/>
          <w:color w:val="000000"/>
        </w:rPr>
        <w:t>andNew Defects, identifies the priority. Share SQL_ID from AWR with Prod Architect to determine if there are pre-existing defects. Once the defect fixed and promoted in production.</w:t>
      </w:r>
    </w:p>
    <w:p w:rsidR="00582875" w:rsidRPr="004C73F7" w:rsidRDefault="00EF36E8" w:rsidP="004C73F7">
      <w:pPr>
        <w:pStyle w:val="Standard"/>
        <w:spacing w:after="0" w:line="240" w:lineRule="auto"/>
        <w:jc w:val="both"/>
        <w:rPr>
          <w:rFonts w:ascii="Times New Roman" w:hAnsi="Times New Roman" w:cs="Times New Roman"/>
        </w:rPr>
      </w:pPr>
      <w:r w:rsidRPr="004C73F7">
        <w:rPr>
          <w:rFonts w:ascii="Times New Roman" w:eastAsia="Times New Roman" w:hAnsi="Times New Roman" w:cs="Times New Roman"/>
          <w:b/>
          <w:bCs/>
          <w:lang w:eastAsia="en-US"/>
        </w:rPr>
        <w:t>Tool</w:t>
      </w:r>
      <w:r w:rsidR="004C73F7" w:rsidRPr="004C73F7">
        <w:rPr>
          <w:rFonts w:ascii="Times New Roman" w:eastAsia="Times New Roman" w:hAnsi="Times New Roman" w:cs="Times New Roman"/>
          <w:b/>
          <w:bCs/>
          <w:lang w:eastAsia="en-US"/>
        </w:rPr>
        <w:t>:</w:t>
      </w:r>
      <w:r w:rsidRPr="004C73F7">
        <w:rPr>
          <w:rFonts w:ascii="Times New Roman" w:eastAsia="Times New Roman" w:hAnsi="Times New Roman" w:cs="Times New Roman"/>
          <w:bCs/>
          <w:lang w:eastAsia="en-US"/>
        </w:rPr>
        <w:t xml:space="preserve"> </w:t>
      </w:r>
      <w:r w:rsidR="00582875" w:rsidRPr="004C73F7">
        <w:rPr>
          <w:rFonts w:ascii="Times New Roman" w:hAnsi="Times New Roman" w:cs="Times New Roman"/>
        </w:rPr>
        <w:t xml:space="preserve">Oracle11g, </w:t>
      </w:r>
      <w:r w:rsidRPr="004C73F7">
        <w:rPr>
          <w:rFonts w:ascii="Times New Roman" w:hAnsi="Times New Roman" w:cs="Times New Roman"/>
        </w:rPr>
        <w:t>12c</w:t>
      </w:r>
      <w:r w:rsidR="00D678F4" w:rsidRPr="004C73F7">
        <w:rPr>
          <w:rFonts w:ascii="Times New Roman" w:hAnsi="Times New Roman" w:cs="Times New Roman"/>
        </w:rPr>
        <w:t>,</w:t>
      </w:r>
      <w:r w:rsidR="00E51788" w:rsidRPr="004C73F7">
        <w:rPr>
          <w:rFonts w:ascii="Times New Roman" w:hAnsi="Times New Roman" w:cs="Times New Roman"/>
        </w:rPr>
        <w:t xml:space="preserve"> Oracle SQL Developer, Oracle client 11.2, Oracle Web logic 12.1.2  </w:t>
      </w:r>
      <w:r w:rsidR="00582875" w:rsidRPr="004C73F7">
        <w:rPr>
          <w:rFonts w:ascii="Times New Roman" w:hAnsi="Times New Roman" w:cs="Times New Roman"/>
        </w:rPr>
        <w:t xml:space="preserve"> SharePoint,PL/SQL, SQL Serv</w:t>
      </w:r>
      <w:r w:rsidR="00D678F4" w:rsidRPr="004C73F7">
        <w:rPr>
          <w:rFonts w:ascii="Times New Roman" w:hAnsi="Times New Roman" w:cs="Times New Roman"/>
        </w:rPr>
        <w:t xml:space="preserve">er </w:t>
      </w:r>
      <w:r w:rsidR="00582875" w:rsidRPr="004C73F7">
        <w:rPr>
          <w:rFonts w:ascii="Times New Roman" w:hAnsi="Times New Roman" w:cs="Times New Roman"/>
        </w:rPr>
        <w:t>2008, and 2008 R2 Excel, OBIEE</w:t>
      </w:r>
      <w:r w:rsidR="00582875" w:rsidRPr="004C73F7">
        <w:rPr>
          <w:rFonts w:ascii="Times New Roman" w:hAnsi="Times New Roman" w:cs="Times New Roman"/>
          <w:bCs/>
        </w:rPr>
        <w:t xml:space="preserve">, </w:t>
      </w:r>
      <w:r w:rsidR="00D678F4" w:rsidRPr="004C73F7">
        <w:rPr>
          <w:rFonts w:ascii="Times New Roman" w:hAnsi="Times New Roman" w:cs="Times New Roman"/>
          <w:bCs/>
        </w:rPr>
        <w:t>MS 0ffice 2007</w:t>
      </w:r>
      <w:r w:rsidR="00582875" w:rsidRPr="004C73F7">
        <w:rPr>
          <w:rFonts w:ascii="Times New Roman" w:hAnsi="Times New Roman" w:cs="Times New Roman"/>
        </w:rPr>
        <w:t xml:space="preserve">, </w:t>
      </w:r>
      <w:r w:rsidR="005477F9" w:rsidRPr="004C73F7">
        <w:rPr>
          <w:rFonts w:ascii="Times New Roman" w:hAnsi="Times New Roman" w:cs="Times New Roman"/>
          <w:bCs/>
        </w:rPr>
        <w:t>QlikView</w:t>
      </w:r>
      <w:r w:rsidR="005477F9" w:rsidRPr="004C73F7">
        <w:rPr>
          <w:rFonts w:ascii="Times New Roman" w:hAnsi="Times New Roman" w:cs="Times New Roman"/>
        </w:rPr>
        <w:t xml:space="preserve">, </w:t>
      </w:r>
      <w:r w:rsidR="00582875" w:rsidRPr="004C73F7">
        <w:rPr>
          <w:rFonts w:ascii="Times New Roman" w:hAnsi="Times New Roman" w:cs="Times New Roman"/>
        </w:rPr>
        <w:t>Visio</w:t>
      </w:r>
      <w:r w:rsidR="00D678F4" w:rsidRPr="004C73F7">
        <w:rPr>
          <w:rFonts w:ascii="Times New Roman" w:hAnsi="Times New Roman" w:cs="Times New Roman"/>
        </w:rPr>
        <w:t xml:space="preserve"> 2010</w:t>
      </w:r>
      <w:r w:rsidR="00582875" w:rsidRPr="004C73F7">
        <w:rPr>
          <w:rFonts w:ascii="Times New Roman" w:hAnsi="Times New Roman" w:cs="Times New Roman"/>
        </w:rPr>
        <w:t>.</w:t>
      </w:r>
      <w:r w:rsidR="00D678F4" w:rsidRPr="004C73F7">
        <w:rPr>
          <w:rFonts w:ascii="Times New Roman" w:hAnsi="Times New Roman" w:cs="Times New Roman"/>
        </w:rPr>
        <w:t xml:space="preserve"> Citrix web Interface, Java Developer, Eclipse Java EE 4.4</w:t>
      </w:r>
      <w:r w:rsidR="00E51788" w:rsidRPr="004C73F7">
        <w:rPr>
          <w:rFonts w:ascii="Times New Roman" w:hAnsi="Times New Roman" w:cs="Times New Roman"/>
        </w:rPr>
        <w:t>, File Zilla</w:t>
      </w:r>
      <w:r w:rsidR="00D678F4" w:rsidRPr="004C73F7">
        <w:rPr>
          <w:rFonts w:ascii="Times New Roman" w:hAnsi="Times New Roman" w:cs="Times New Roman"/>
        </w:rPr>
        <w:t xml:space="preserve"> 3.3</w:t>
      </w:r>
      <w:r w:rsidR="00E51788" w:rsidRPr="004C73F7">
        <w:rPr>
          <w:rFonts w:ascii="Times New Roman" w:hAnsi="Times New Roman" w:cs="Times New Roman"/>
        </w:rPr>
        <w:t>, CA Clarity PMP, Open logic Tortoise 1.9.2, Putty.</w:t>
      </w:r>
    </w:p>
    <w:p w:rsidR="00C7485E" w:rsidRPr="004C73F7" w:rsidRDefault="00C7485E" w:rsidP="009D58F4">
      <w:pPr>
        <w:pStyle w:val="Standard"/>
        <w:spacing w:after="0" w:line="240" w:lineRule="auto"/>
        <w:rPr>
          <w:rFonts w:ascii="Times New Roman" w:eastAsia="Times New Roman" w:hAnsi="Times New Roman" w:cs="Times New Roman"/>
          <w:b/>
          <w:bCs/>
          <w:lang w:eastAsia="en-US"/>
        </w:rPr>
      </w:pPr>
    </w:p>
    <w:p w:rsidR="004A7FD2" w:rsidRPr="004C73F7" w:rsidRDefault="004A7FD2" w:rsidP="00B64E81">
      <w:pPr>
        <w:pStyle w:val="Standard"/>
        <w:pBdr>
          <w:top w:val="single" w:sz="4" w:space="1" w:color="auto"/>
        </w:pBdr>
        <w:spacing w:after="0" w:line="240" w:lineRule="auto"/>
        <w:rPr>
          <w:rFonts w:ascii="Times New Roman" w:hAnsi="Times New Roman" w:cs="Times New Roman"/>
          <w:b/>
          <w:bCs/>
          <w:color w:val="000000"/>
        </w:rPr>
      </w:pPr>
      <w:r w:rsidRPr="004C73F7">
        <w:rPr>
          <w:rFonts w:ascii="Times New Roman" w:hAnsi="Times New Roman" w:cs="Times New Roman"/>
          <w:b/>
          <w:bCs/>
          <w:color w:val="000000"/>
        </w:rPr>
        <w:lastRenderedPageBreak/>
        <w:t xml:space="preserve">Capital One Bank, West Creek Richmond, VA                         </w:t>
      </w:r>
      <w:r w:rsidR="00BF33B3" w:rsidRPr="004C73F7">
        <w:rPr>
          <w:rFonts w:ascii="Times New Roman" w:hAnsi="Times New Roman" w:cs="Times New Roman"/>
          <w:b/>
          <w:bCs/>
          <w:color w:val="000000"/>
        </w:rPr>
        <w:t xml:space="preserve"> </w:t>
      </w:r>
      <w:r w:rsidR="004C73F7">
        <w:rPr>
          <w:rFonts w:ascii="Times New Roman" w:hAnsi="Times New Roman" w:cs="Times New Roman"/>
          <w:b/>
          <w:bCs/>
          <w:color w:val="000000"/>
        </w:rPr>
        <w:t xml:space="preserve">                                                         </w:t>
      </w:r>
      <w:r w:rsidR="00BF33B3" w:rsidRPr="004C73F7">
        <w:rPr>
          <w:rFonts w:ascii="Times New Roman" w:hAnsi="Times New Roman" w:cs="Times New Roman"/>
          <w:b/>
          <w:bCs/>
          <w:color w:val="000000"/>
        </w:rPr>
        <w:t xml:space="preserve">Oct 2015 - </w:t>
      </w:r>
      <w:r w:rsidR="007F32E0" w:rsidRPr="004C73F7">
        <w:rPr>
          <w:rFonts w:ascii="Times New Roman" w:hAnsi="Times New Roman" w:cs="Times New Roman"/>
          <w:b/>
          <w:bCs/>
          <w:color w:val="000000"/>
        </w:rPr>
        <w:t>Dec 2015</w:t>
      </w:r>
    </w:p>
    <w:p w:rsidR="00542E9C" w:rsidRPr="004C73F7" w:rsidRDefault="004A7FD2" w:rsidP="00B64E81">
      <w:pPr>
        <w:pStyle w:val="Standard"/>
        <w:pBdr>
          <w:bottom w:val="single" w:sz="4" w:space="1" w:color="auto"/>
        </w:pBdr>
        <w:spacing w:after="0" w:line="240" w:lineRule="auto"/>
        <w:rPr>
          <w:rFonts w:ascii="Times New Roman" w:hAnsi="Times New Roman" w:cs="Times New Roman"/>
          <w:b/>
          <w:bCs/>
        </w:rPr>
      </w:pPr>
      <w:r w:rsidRPr="004C73F7">
        <w:rPr>
          <w:rFonts w:ascii="Times New Roman" w:hAnsi="Times New Roman" w:cs="Times New Roman"/>
          <w:b/>
          <w:bCs/>
          <w:color w:val="000000"/>
        </w:rPr>
        <w:t xml:space="preserve">Technical </w:t>
      </w:r>
      <w:r w:rsidR="001C4CD6" w:rsidRPr="004C73F7">
        <w:rPr>
          <w:rFonts w:ascii="Times New Roman" w:hAnsi="Times New Roman" w:cs="Times New Roman"/>
          <w:b/>
          <w:bCs/>
          <w:color w:val="000000"/>
        </w:rPr>
        <w:t xml:space="preserve">Business </w:t>
      </w:r>
      <w:r w:rsidR="00E21CF8" w:rsidRPr="004C73F7">
        <w:rPr>
          <w:rFonts w:ascii="Times New Roman" w:hAnsi="Times New Roman" w:cs="Times New Roman"/>
          <w:b/>
          <w:bCs/>
          <w:color w:val="000000"/>
        </w:rPr>
        <w:t>Analysis</w:t>
      </w:r>
      <w:r w:rsidR="00F0608E" w:rsidRPr="004C73F7">
        <w:rPr>
          <w:rFonts w:ascii="Times New Roman" w:hAnsi="Times New Roman" w:cs="Times New Roman"/>
          <w:b/>
          <w:bCs/>
          <w:color w:val="000000"/>
        </w:rPr>
        <w:t xml:space="preserve"> / </w:t>
      </w:r>
      <w:r w:rsidR="00F0608E" w:rsidRPr="004C73F7">
        <w:rPr>
          <w:rFonts w:ascii="Times New Roman" w:hAnsi="Times New Roman" w:cs="Times New Roman"/>
          <w:b/>
          <w:bCs/>
        </w:rPr>
        <w:t>Data Architect</w:t>
      </w:r>
    </w:p>
    <w:p w:rsidR="00FF1569" w:rsidRPr="004C73F7" w:rsidRDefault="00FF1569" w:rsidP="004C73F7">
      <w:pPr>
        <w:pStyle w:val="Standard"/>
        <w:spacing w:after="0" w:line="240" w:lineRule="auto"/>
        <w:jc w:val="both"/>
        <w:rPr>
          <w:rFonts w:ascii="Times New Roman" w:hAnsi="Times New Roman" w:cs="Times New Roman"/>
        </w:rPr>
      </w:pPr>
      <w:r w:rsidRPr="004C73F7">
        <w:rPr>
          <w:rFonts w:ascii="Times New Roman" w:hAnsi="Times New Roman" w:cs="Times New Roman"/>
        </w:rPr>
        <w:t>Using information in the data warehouse to develop a coherent Work in(</w:t>
      </w:r>
      <w:r w:rsidRPr="004C73F7">
        <w:rPr>
          <w:rFonts w:ascii="Times New Roman" w:hAnsi="Times New Roman" w:cs="Times New Roman"/>
          <w:bCs/>
        </w:rPr>
        <w:t>FSDM</w:t>
      </w:r>
      <w:r w:rsidRPr="004C73F7">
        <w:rPr>
          <w:rFonts w:ascii="Times New Roman" w:hAnsi="Times New Roman" w:cs="Times New Roman"/>
        </w:rPr>
        <w:t>) Financial domain (PARTY, Customer, Profitability, Competitive).</w:t>
      </w:r>
    </w:p>
    <w:p w:rsidR="00AA7295" w:rsidRPr="004C73F7" w:rsidRDefault="00AA7295" w:rsidP="004C73F7">
      <w:pPr>
        <w:numPr>
          <w:ilvl w:val="0"/>
          <w:numId w:val="7"/>
        </w:numPr>
        <w:shd w:val="clear" w:color="auto" w:fill="FFFFFF"/>
        <w:jc w:val="both"/>
        <w:textAlignment w:val="baseline"/>
        <w:rPr>
          <w:rFonts w:eastAsia="Times New Roman"/>
          <w:sz w:val="22"/>
          <w:szCs w:val="22"/>
          <w:lang w:eastAsia="en-US"/>
        </w:rPr>
      </w:pPr>
      <w:r w:rsidRPr="004C73F7">
        <w:rPr>
          <w:rFonts w:eastAsia="Times New Roman"/>
          <w:sz w:val="22"/>
          <w:szCs w:val="22"/>
          <w:lang w:eastAsia="en-US"/>
        </w:rPr>
        <w:t>Analyze and improve businesses</w:t>
      </w:r>
      <w:r w:rsidR="008D3888" w:rsidRPr="004C73F7">
        <w:rPr>
          <w:rFonts w:eastAsia="Times New Roman"/>
          <w:sz w:val="22"/>
          <w:szCs w:val="22"/>
          <w:lang w:eastAsia="en-US"/>
        </w:rPr>
        <w:t>.</w:t>
      </w:r>
    </w:p>
    <w:p w:rsidR="00AA7295" w:rsidRPr="004C73F7" w:rsidRDefault="00AA7295" w:rsidP="004C73F7">
      <w:pPr>
        <w:numPr>
          <w:ilvl w:val="0"/>
          <w:numId w:val="7"/>
        </w:numPr>
        <w:shd w:val="clear" w:color="auto" w:fill="FFFFFF"/>
        <w:jc w:val="both"/>
        <w:textAlignment w:val="baseline"/>
        <w:rPr>
          <w:rFonts w:eastAsia="Times New Roman"/>
          <w:sz w:val="22"/>
          <w:szCs w:val="22"/>
          <w:lang w:eastAsia="en-US"/>
        </w:rPr>
      </w:pPr>
      <w:r w:rsidRPr="004C73F7">
        <w:rPr>
          <w:rFonts w:eastAsia="Times New Roman"/>
          <w:sz w:val="22"/>
          <w:szCs w:val="22"/>
          <w:lang w:eastAsia="en-US"/>
        </w:rPr>
        <w:t>Find solutions to problems</w:t>
      </w:r>
      <w:r w:rsidR="008D3888" w:rsidRPr="004C73F7">
        <w:rPr>
          <w:rFonts w:eastAsia="Times New Roman"/>
          <w:sz w:val="22"/>
          <w:szCs w:val="22"/>
          <w:lang w:eastAsia="en-US"/>
        </w:rPr>
        <w:t>.</w:t>
      </w:r>
    </w:p>
    <w:p w:rsidR="00AA7295" w:rsidRPr="004C73F7" w:rsidRDefault="00AA7295" w:rsidP="004C73F7">
      <w:pPr>
        <w:numPr>
          <w:ilvl w:val="0"/>
          <w:numId w:val="7"/>
        </w:numPr>
        <w:shd w:val="clear" w:color="auto" w:fill="FFFFFF"/>
        <w:jc w:val="both"/>
        <w:textAlignment w:val="baseline"/>
        <w:rPr>
          <w:rFonts w:eastAsia="Times New Roman"/>
          <w:sz w:val="22"/>
          <w:szCs w:val="22"/>
          <w:lang w:eastAsia="en-US"/>
        </w:rPr>
      </w:pPr>
      <w:r w:rsidRPr="004C73F7">
        <w:rPr>
          <w:rFonts w:eastAsia="Times New Roman"/>
          <w:sz w:val="22"/>
          <w:szCs w:val="22"/>
          <w:lang w:eastAsia="en-US"/>
        </w:rPr>
        <w:t>Build things based on the requirements</w:t>
      </w:r>
      <w:r w:rsidR="008D3888" w:rsidRPr="004C73F7">
        <w:rPr>
          <w:rFonts w:eastAsia="Times New Roman"/>
          <w:sz w:val="22"/>
          <w:szCs w:val="22"/>
          <w:lang w:eastAsia="en-US"/>
        </w:rPr>
        <w:t>.</w:t>
      </w:r>
    </w:p>
    <w:p w:rsidR="00BF3CCD" w:rsidRPr="004C73F7" w:rsidRDefault="00BF3CCD" w:rsidP="004C73F7">
      <w:pPr>
        <w:numPr>
          <w:ilvl w:val="0"/>
          <w:numId w:val="7"/>
        </w:numPr>
        <w:shd w:val="clear" w:color="auto" w:fill="FFFFFF"/>
        <w:jc w:val="both"/>
        <w:textAlignment w:val="baseline"/>
        <w:rPr>
          <w:rFonts w:eastAsia="Times New Roman"/>
          <w:sz w:val="22"/>
          <w:szCs w:val="22"/>
          <w:lang w:eastAsia="en-US"/>
        </w:rPr>
      </w:pPr>
      <w:r w:rsidRPr="004C73F7">
        <w:rPr>
          <w:rFonts w:eastAsia="Times New Roman"/>
          <w:sz w:val="22"/>
          <w:szCs w:val="22"/>
          <w:lang w:eastAsia="en-US"/>
        </w:rPr>
        <w:t>Identi</w:t>
      </w:r>
      <w:r w:rsidR="008D3888" w:rsidRPr="004C73F7">
        <w:rPr>
          <w:rFonts w:eastAsia="Times New Roman"/>
          <w:sz w:val="22"/>
          <w:szCs w:val="22"/>
          <w:lang w:eastAsia="en-US"/>
        </w:rPr>
        <w:t>fy Risks and register.</w:t>
      </w:r>
    </w:p>
    <w:p w:rsidR="008D3888" w:rsidRPr="004C73F7" w:rsidRDefault="008D3888" w:rsidP="004C73F7">
      <w:pPr>
        <w:numPr>
          <w:ilvl w:val="0"/>
          <w:numId w:val="7"/>
        </w:numPr>
        <w:shd w:val="clear" w:color="auto" w:fill="FFFFFF"/>
        <w:jc w:val="both"/>
        <w:textAlignment w:val="baseline"/>
        <w:rPr>
          <w:rFonts w:eastAsia="Times New Roman"/>
          <w:sz w:val="22"/>
          <w:szCs w:val="22"/>
          <w:lang w:eastAsia="en-US"/>
        </w:rPr>
      </w:pPr>
      <w:r w:rsidRPr="004C73F7">
        <w:rPr>
          <w:rFonts w:eastAsia="Times New Roman"/>
          <w:sz w:val="22"/>
          <w:szCs w:val="22"/>
          <w:lang w:eastAsia="en-US"/>
        </w:rPr>
        <w:t>Perform qualitative Risk Analysis.</w:t>
      </w:r>
    </w:p>
    <w:p w:rsidR="008D3888" w:rsidRPr="004C73F7" w:rsidRDefault="008D3888" w:rsidP="004C73F7">
      <w:pPr>
        <w:numPr>
          <w:ilvl w:val="0"/>
          <w:numId w:val="7"/>
        </w:numPr>
        <w:shd w:val="clear" w:color="auto" w:fill="FFFFFF"/>
        <w:jc w:val="both"/>
        <w:textAlignment w:val="baseline"/>
        <w:rPr>
          <w:rFonts w:eastAsia="Times New Roman"/>
          <w:sz w:val="22"/>
          <w:szCs w:val="22"/>
          <w:lang w:eastAsia="en-US"/>
        </w:rPr>
      </w:pPr>
      <w:r w:rsidRPr="004C73F7">
        <w:rPr>
          <w:rFonts w:eastAsia="Times New Roman"/>
          <w:sz w:val="22"/>
          <w:szCs w:val="22"/>
          <w:lang w:eastAsia="en-US"/>
        </w:rPr>
        <w:t>Give description of the overall approach to risk on the project.</w:t>
      </w:r>
    </w:p>
    <w:p w:rsidR="004159A3" w:rsidRPr="004C73F7" w:rsidRDefault="0044693F" w:rsidP="00E37FB9">
      <w:pPr>
        <w:shd w:val="clear" w:color="auto" w:fill="FFFFFF"/>
        <w:jc w:val="both"/>
        <w:textAlignment w:val="baseline"/>
        <w:rPr>
          <w:rStyle w:val="Emphasis"/>
          <w:b/>
          <w:bCs/>
          <w:i w:val="0"/>
          <w:color w:val="000000"/>
          <w:sz w:val="22"/>
          <w:szCs w:val="22"/>
        </w:rPr>
      </w:pPr>
      <w:r w:rsidRPr="004C73F7">
        <w:rPr>
          <w:rStyle w:val="Emphasis"/>
          <w:b/>
          <w:bCs/>
          <w:i w:val="0"/>
          <w:color w:val="000000"/>
          <w:sz w:val="22"/>
          <w:szCs w:val="22"/>
        </w:rPr>
        <w:t xml:space="preserve">Key Achievements </w:t>
      </w:r>
    </w:p>
    <w:p w:rsidR="004F25E3" w:rsidRPr="004C73F7" w:rsidRDefault="004F25E3" w:rsidP="00E37FB9">
      <w:pPr>
        <w:shd w:val="clear" w:color="auto" w:fill="FFFFFF"/>
        <w:jc w:val="both"/>
        <w:textAlignment w:val="baseline"/>
        <w:rPr>
          <w:rStyle w:val="Emphasis"/>
          <w:b/>
          <w:bCs/>
          <w:color w:val="000000"/>
          <w:sz w:val="22"/>
          <w:szCs w:val="22"/>
        </w:rPr>
      </w:pPr>
      <w:r w:rsidRPr="004C73F7">
        <w:rPr>
          <w:b/>
          <w:bCs/>
          <w:sz w:val="22"/>
          <w:szCs w:val="22"/>
          <w:bdr w:val="none" w:sz="0" w:space="0" w:color="auto" w:frame="1"/>
          <w:shd w:val="clear" w:color="auto" w:fill="FFFFFF"/>
        </w:rPr>
        <w:t>SDLC type methodologies for Business Analysis projects</w:t>
      </w:r>
    </w:p>
    <w:p w:rsidR="004F25E3" w:rsidRPr="004C73F7" w:rsidRDefault="004F25E3" w:rsidP="00E37FB9">
      <w:pPr>
        <w:numPr>
          <w:ilvl w:val="0"/>
          <w:numId w:val="9"/>
        </w:numPr>
        <w:shd w:val="clear" w:color="auto" w:fill="FFFFFF"/>
        <w:textAlignment w:val="baseline"/>
        <w:rPr>
          <w:rFonts w:eastAsia="Times New Roman"/>
          <w:sz w:val="22"/>
          <w:szCs w:val="22"/>
          <w:lang w:eastAsia="en-US"/>
        </w:rPr>
      </w:pPr>
      <w:r w:rsidRPr="004C73F7">
        <w:rPr>
          <w:rFonts w:eastAsia="Times New Roman"/>
          <w:sz w:val="22"/>
          <w:szCs w:val="22"/>
          <w:lang w:eastAsia="en-US"/>
        </w:rPr>
        <w:t>Functions and processes.</w:t>
      </w:r>
    </w:p>
    <w:p w:rsidR="004F25E3" w:rsidRPr="004C73F7" w:rsidRDefault="004F25E3" w:rsidP="00E37FB9">
      <w:pPr>
        <w:numPr>
          <w:ilvl w:val="0"/>
          <w:numId w:val="9"/>
        </w:numPr>
        <w:shd w:val="clear" w:color="auto" w:fill="FFFFFF"/>
        <w:textAlignment w:val="baseline"/>
        <w:rPr>
          <w:rFonts w:eastAsia="Times New Roman"/>
          <w:sz w:val="22"/>
          <w:szCs w:val="22"/>
          <w:lang w:eastAsia="en-US"/>
        </w:rPr>
      </w:pPr>
      <w:r w:rsidRPr="004C73F7">
        <w:rPr>
          <w:rFonts w:eastAsia="Times New Roman"/>
          <w:sz w:val="22"/>
          <w:szCs w:val="22"/>
          <w:lang w:eastAsia="en-US"/>
        </w:rPr>
        <w:t>Enterprise architecture</w:t>
      </w:r>
    </w:p>
    <w:p w:rsidR="004F25E3" w:rsidRPr="004C73F7" w:rsidRDefault="004F25E3" w:rsidP="00E37FB9">
      <w:pPr>
        <w:numPr>
          <w:ilvl w:val="0"/>
          <w:numId w:val="9"/>
        </w:numPr>
        <w:rPr>
          <w:rFonts w:eastAsia="Times New Roman"/>
          <w:sz w:val="22"/>
          <w:szCs w:val="22"/>
          <w:lang w:eastAsia="en-US"/>
        </w:rPr>
      </w:pPr>
      <w:r w:rsidRPr="004C73F7">
        <w:rPr>
          <w:rFonts w:eastAsia="Times New Roman"/>
          <w:sz w:val="22"/>
          <w:szCs w:val="22"/>
          <w:lang w:eastAsia="en-US"/>
        </w:rPr>
        <w:t>Process architecture</w:t>
      </w:r>
    </w:p>
    <w:p w:rsidR="004F25E3" w:rsidRPr="004C73F7" w:rsidRDefault="004F25E3" w:rsidP="00E37FB9">
      <w:pPr>
        <w:numPr>
          <w:ilvl w:val="0"/>
          <w:numId w:val="9"/>
        </w:numPr>
        <w:rPr>
          <w:rFonts w:eastAsia="Times New Roman"/>
          <w:sz w:val="22"/>
          <w:szCs w:val="22"/>
          <w:lang w:eastAsia="en-US"/>
        </w:rPr>
      </w:pPr>
      <w:r w:rsidRPr="004C73F7">
        <w:rPr>
          <w:rFonts w:eastAsia="Times New Roman"/>
          <w:sz w:val="22"/>
          <w:szCs w:val="22"/>
          <w:lang w:eastAsia="en-US"/>
        </w:rPr>
        <w:t>Technology architecture</w:t>
      </w:r>
    </w:p>
    <w:p w:rsidR="0044693F" w:rsidRPr="004C73F7" w:rsidRDefault="004F25E3" w:rsidP="00E37FB9">
      <w:pPr>
        <w:numPr>
          <w:ilvl w:val="0"/>
          <w:numId w:val="9"/>
        </w:numPr>
        <w:shd w:val="clear" w:color="auto" w:fill="FFFFFF"/>
        <w:textAlignment w:val="baseline"/>
        <w:rPr>
          <w:rStyle w:val="Emphasis"/>
          <w:rFonts w:eastAsia="Times New Roman"/>
          <w:i w:val="0"/>
          <w:iCs w:val="0"/>
          <w:sz w:val="22"/>
          <w:szCs w:val="22"/>
          <w:lang w:eastAsia="en-US"/>
        </w:rPr>
      </w:pPr>
      <w:r w:rsidRPr="004C73F7">
        <w:rPr>
          <w:rFonts w:eastAsia="Times New Roman"/>
          <w:sz w:val="22"/>
          <w:szCs w:val="22"/>
          <w:lang w:eastAsia="en-US"/>
        </w:rPr>
        <w:t>Organization architecture</w:t>
      </w:r>
    </w:p>
    <w:p w:rsidR="0044693F" w:rsidRPr="004C73F7" w:rsidRDefault="00BF33B3" w:rsidP="004C73F7">
      <w:pPr>
        <w:shd w:val="clear" w:color="auto" w:fill="FFFFFF"/>
        <w:spacing w:after="225"/>
        <w:jc w:val="both"/>
        <w:textAlignment w:val="baseline"/>
        <w:rPr>
          <w:rFonts w:eastAsia="Times New Roman"/>
          <w:bCs/>
          <w:sz w:val="22"/>
          <w:szCs w:val="22"/>
          <w:lang w:eastAsia="en-US"/>
        </w:rPr>
      </w:pPr>
      <w:r w:rsidRPr="004C73F7">
        <w:rPr>
          <w:b/>
          <w:bCs/>
          <w:sz w:val="22"/>
          <w:szCs w:val="22"/>
          <w:u w:val="single"/>
        </w:rPr>
        <w:t>Tools Used</w:t>
      </w:r>
      <w:r w:rsidR="00D22C3C" w:rsidRPr="004C73F7">
        <w:rPr>
          <w:rFonts w:eastAsia="Times New Roman"/>
          <w:b/>
          <w:bCs/>
          <w:sz w:val="22"/>
          <w:szCs w:val="22"/>
          <w:u w:val="single"/>
          <w:lang w:eastAsia="en-US"/>
        </w:rPr>
        <w:t>:</w:t>
      </w:r>
      <w:r w:rsidR="00D22C3C" w:rsidRPr="004C73F7">
        <w:rPr>
          <w:rFonts w:eastAsia="Times New Roman"/>
          <w:bCs/>
          <w:sz w:val="22"/>
          <w:szCs w:val="22"/>
          <w:lang w:eastAsia="en-US"/>
        </w:rPr>
        <w:t xml:space="preserve"> Adobe SiteC</w:t>
      </w:r>
      <w:r w:rsidR="004F25E3" w:rsidRPr="004C73F7">
        <w:rPr>
          <w:rFonts w:eastAsia="Times New Roman"/>
          <w:bCs/>
          <w:sz w:val="22"/>
          <w:szCs w:val="22"/>
          <w:lang w:eastAsia="en-US"/>
        </w:rPr>
        <w:t>atalyst</w:t>
      </w:r>
      <w:r w:rsidR="004159A3" w:rsidRPr="004C73F7">
        <w:rPr>
          <w:rFonts w:eastAsia="Times New Roman"/>
          <w:bCs/>
          <w:sz w:val="22"/>
          <w:szCs w:val="22"/>
          <w:lang w:eastAsia="en-US"/>
        </w:rPr>
        <w:t>,</w:t>
      </w:r>
      <w:r w:rsidR="00AD0822" w:rsidRPr="004C73F7">
        <w:rPr>
          <w:sz w:val="22"/>
          <w:szCs w:val="22"/>
        </w:rPr>
        <w:t xml:space="preserve">Oracle11g, </w:t>
      </w:r>
      <w:r w:rsidR="00725E9D" w:rsidRPr="004C73F7">
        <w:rPr>
          <w:sz w:val="22"/>
          <w:szCs w:val="22"/>
        </w:rPr>
        <w:t xml:space="preserve">12b, 13g, Erwin </w:t>
      </w:r>
      <w:r w:rsidR="004159A3" w:rsidRPr="004C73F7">
        <w:rPr>
          <w:sz w:val="22"/>
          <w:szCs w:val="22"/>
        </w:rPr>
        <w:t>9.6.01,7.5.2,</w:t>
      </w:r>
      <w:r w:rsidR="00725E9D" w:rsidRPr="004C73F7">
        <w:rPr>
          <w:bCs/>
          <w:sz w:val="22"/>
          <w:szCs w:val="22"/>
        </w:rPr>
        <w:t>QlikView</w:t>
      </w:r>
      <w:r w:rsidR="00725E9D" w:rsidRPr="004C73F7">
        <w:rPr>
          <w:sz w:val="22"/>
          <w:szCs w:val="22"/>
        </w:rPr>
        <w:t>,</w:t>
      </w:r>
      <w:r w:rsidR="004159A3" w:rsidRPr="004C73F7">
        <w:rPr>
          <w:sz w:val="22"/>
          <w:szCs w:val="22"/>
        </w:rPr>
        <w:t xml:space="preserve"> NoSQL, Hadoop, </w:t>
      </w:r>
      <w:bookmarkStart w:id="3" w:name="_Hlk516760026"/>
      <w:r w:rsidR="002D5C45" w:rsidRPr="004C73F7">
        <w:rPr>
          <w:sz w:val="22"/>
          <w:szCs w:val="22"/>
          <w:shd w:val="clear" w:color="auto" w:fill="FFFFFF"/>
        </w:rPr>
        <w:t>Tableau</w:t>
      </w:r>
      <w:r w:rsidR="00BA3129" w:rsidRPr="004C73F7">
        <w:rPr>
          <w:sz w:val="22"/>
          <w:szCs w:val="22"/>
          <w:shd w:val="clear" w:color="auto" w:fill="FFFFFF"/>
        </w:rPr>
        <w:t xml:space="preserve">, </w:t>
      </w:r>
      <w:r w:rsidR="004A2261" w:rsidRPr="004C73F7">
        <w:rPr>
          <w:rStyle w:val="Strong"/>
          <w:b w:val="0"/>
          <w:bCs w:val="0"/>
          <w:sz w:val="22"/>
          <w:szCs w:val="22"/>
          <w:shd w:val="clear" w:color="auto" w:fill="FFFFFF"/>
        </w:rPr>
        <w:t>Terad</w:t>
      </w:r>
      <w:r w:rsidR="004A2261" w:rsidRPr="004C73F7">
        <w:rPr>
          <w:rStyle w:val="Strong"/>
          <w:b w:val="0"/>
          <w:bCs w:val="0"/>
          <w:sz w:val="22"/>
          <w:szCs w:val="22"/>
          <w:shd w:val="clear" w:color="auto" w:fill="FFFFFF"/>
        </w:rPr>
        <w:t>a</w:t>
      </w:r>
      <w:r w:rsidR="004A2261" w:rsidRPr="004C73F7">
        <w:rPr>
          <w:rStyle w:val="Strong"/>
          <w:b w:val="0"/>
          <w:bCs w:val="0"/>
          <w:sz w:val="22"/>
          <w:szCs w:val="22"/>
          <w:shd w:val="clear" w:color="auto" w:fill="FFFFFF"/>
        </w:rPr>
        <w:t>ta</w:t>
      </w:r>
      <w:bookmarkEnd w:id="3"/>
      <w:r w:rsidR="004159A3" w:rsidRPr="004C73F7">
        <w:rPr>
          <w:sz w:val="22"/>
          <w:szCs w:val="22"/>
        </w:rPr>
        <w:t>IBM Cognos,</w:t>
      </w:r>
      <w:r w:rsidR="006667CF" w:rsidRPr="004C73F7">
        <w:rPr>
          <w:bCs/>
          <w:sz w:val="22"/>
          <w:szCs w:val="22"/>
        </w:rPr>
        <w:t xml:space="preserve"> Tableau,</w:t>
      </w:r>
      <w:r w:rsidR="00483192" w:rsidRPr="004C73F7">
        <w:rPr>
          <w:bCs/>
          <w:sz w:val="22"/>
          <w:szCs w:val="22"/>
        </w:rPr>
        <w:t>Netezza,</w:t>
      </w:r>
      <w:r w:rsidR="004159A3" w:rsidRPr="004C73F7">
        <w:rPr>
          <w:sz w:val="22"/>
          <w:szCs w:val="22"/>
        </w:rPr>
        <w:t>SharePoint</w:t>
      </w:r>
      <w:r w:rsidR="00D16CF5" w:rsidRPr="004C73F7">
        <w:rPr>
          <w:sz w:val="22"/>
          <w:szCs w:val="22"/>
        </w:rPr>
        <w:t>,</w:t>
      </w:r>
      <w:r w:rsidR="004159A3" w:rsidRPr="004C73F7">
        <w:rPr>
          <w:sz w:val="22"/>
          <w:szCs w:val="22"/>
        </w:rPr>
        <w:t xml:space="preserve"> SSIS, SSAS, SSRS XML, PL/SQL, SQL Server 2005, 2008, and 2008 R2 Excel, </w:t>
      </w:r>
      <w:r w:rsidR="00AD0822" w:rsidRPr="004C73F7">
        <w:rPr>
          <w:sz w:val="22"/>
          <w:szCs w:val="22"/>
        </w:rPr>
        <w:t>OBIEE</w:t>
      </w:r>
      <w:r w:rsidR="00AD0822" w:rsidRPr="004C73F7">
        <w:rPr>
          <w:bCs/>
          <w:sz w:val="22"/>
          <w:szCs w:val="22"/>
        </w:rPr>
        <w:t xml:space="preserve">, </w:t>
      </w:r>
      <w:r w:rsidR="004159A3" w:rsidRPr="004C73F7">
        <w:rPr>
          <w:sz w:val="22"/>
          <w:szCs w:val="22"/>
        </w:rPr>
        <w:t>Access, Visio.</w:t>
      </w:r>
    </w:p>
    <w:p w:rsidR="00D0799C" w:rsidRPr="004C73F7" w:rsidRDefault="00D0799C" w:rsidP="00B64E81">
      <w:pPr>
        <w:pStyle w:val="NoSpacing"/>
        <w:pBdr>
          <w:top w:val="single" w:sz="4" w:space="1" w:color="auto"/>
        </w:pBdr>
        <w:rPr>
          <w:rFonts w:ascii="Times New Roman" w:hAnsi="Times New Roman" w:cs="Times New Roman"/>
          <w:b/>
          <w:bCs/>
        </w:rPr>
      </w:pPr>
      <w:r w:rsidRPr="004C73F7">
        <w:rPr>
          <w:rFonts w:ascii="Times New Roman" w:hAnsi="Times New Roman" w:cs="Times New Roman"/>
          <w:b/>
          <w:bCs/>
        </w:rPr>
        <w:t xml:space="preserve">Highmark Inc, Pittsburgh, PA                                                                             </w:t>
      </w:r>
      <w:r w:rsidR="004C73F7">
        <w:rPr>
          <w:rFonts w:ascii="Times New Roman" w:hAnsi="Times New Roman" w:cs="Times New Roman"/>
          <w:b/>
          <w:bCs/>
        </w:rPr>
        <w:t xml:space="preserve">                               </w:t>
      </w:r>
      <w:r w:rsidRPr="004C73F7">
        <w:rPr>
          <w:rFonts w:ascii="Times New Roman" w:hAnsi="Times New Roman" w:cs="Times New Roman"/>
          <w:b/>
          <w:bCs/>
        </w:rPr>
        <w:t>May</w:t>
      </w:r>
      <w:r w:rsidR="00BF33B3" w:rsidRPr="004C73F7">
        <w:rPr>
          <w:rFonts w:ascii="Times New Roman" w:hAnsi="Times New Roman" w:cs="Times New Roman"/>
          <w:b/>
          <w:bCs/>
        </w:rPr>
        <w:t xml:space="preserve"> 2015 - </w:t>
      </w:r>
      <w:r w:rsidR="00E97574" w:rsidRPr="004C73F7">
        <w:rPr>
          <w:rFonts w:ascii="Times New Roman" w:hAnsi="Times New Roman" w:cs="Times New Roman"/>
          <w:b/>
          <w:bCs/>
        </w:rPr>
        <w:t>July 2015</w:t>
      </w:r>
    </w:p>
    <w:p w:rsidR="00D0799C" w:rsidRPr="004C73F7" w:rsidRDefault="00D0799C" w:rsidP="00B64E81">
      <w:pPr>
        <w:pStyle w:val="NoSpacing"/>
        <w:pBdr>
          <w:bottom w:val="single" w:sz="4" w:space="1" w:color="auto"/>
        </w:pBdr>
        <w:rPr>
          <w:rFonts w:ascii="Times New Roman" w:hAnsi="Times New Roman" w:cs="Times New Roman"/>
          <w:color w:val="000000"/>
        </w:rPr>
      </w:pPr>
      <w:r w:rsidRPr="004C73F7">
        <w:rPr>
          <w:rFonts w:ascii="Times New Roman" w:hAnsi="Times New Roman" w:cs="Times New Roman"/>
          <w:b/>
          <w:bCs/>
        </w:rPr>
        <w:t>Information Architecture &amp; Modeling</w:t>
      </w:r>
    </w:p>
    <w:p w:rsidR="00D0799C" w:rsidRPr="004C73F7" w:rsidRDefault="00D0799C" w:rsidP="004C73F7">
      <w:pPr>
        <w:pStyle w:val="NoSpacing"/>
        <w:jc w:val="both"/>
        <w:rPr>
          <w:rStyle w:val="Emphasis"/>
          <w:rFonts w:ascii="Times New Roman" w:hAnsi="Times New Roman" w:cs="Times New Roman"/>
          <w:bCs/>
        </w:rPr>
      </w:pPr>
      <w:r w:rsidRPr="004C73F7">
        <w:rPr>
          <w:rFonts w:ascii="Times New Roman" w:hAnsi="Times New Roman" w:cs="Times New Roman"/>
        </w:rPr>
        <w:t>Highmarkis a not-for-profit health carecompany based in Pittsburgh, Pennsylvania, United States. It is the largest health insurer in Pennsylvania</w:t>
      </w:r>
      <w:r w:rsidR="00433E82" w:rsidRPr="004C73F7">
        <w:rPr>
          <w:rFonts w:ascii="Times New Roman" w:hAnsi="Times New Roman" w:cs="Times New Roman"/>
        </w:rPr>
        <w:t>.</w:t>
      </w:r>
      <w:r w:rsidR="00F77F43" w:rsidRPr="004C73F7">
        <w:rPr>
          <w:rFonts w:ascii="Times New Roman" w:hAnsi="Times New Roman" w:cs="Times New Roman"/>
        </w:rPr>
        <w:t>Use</w:t>
      </w:r>
      <w:r w:rsidR="008955EE" w:rsidRPr="004C73F7">
        <w:rPr>
          <w:rFonts w:ascii="Times New Roman" w:hAnsi="Times New Roman" w:cs="Times New Roman"/>
        </w:rPr>
        <w:t>MDM to integrate many sources of data,</w:t>
      </w:r>
      <w:r w:rsidR="00386BA0" w:rsidRPr="004C73F7">
        <w:rPr>
          <w:rFonts w:ascii="Times New Roman" w:hAnsi="Times New Roman" w:cs="Times New Roman"/>
        </w:rPr>
        <w:t xml:space="preserve"> including hierarchies, Aggregate re</w:t>
      </w:r>
      <w:r w:rsidR="00233BAD" w:rsidRPr="004C73F7">
        <w:rPr>
          <w:rFonts w:ascii="Times New Roman" w:hAnsi="Times New Roman" w:cs="Times New Roman"/>
        </w:rPr>
        <w:t xml:space="preserve">cord specifically using MDM. </w:t>
      </w:r>
    </w:p>
    <w:p w:rsidR="00D0799C" w:rsidRPr="004C73F7" w:rsidRDefault="00D0799C" w:rsidP="00E37FB9">
      <w:pPr>
        <w:pStyle w:val="NoSpacing"/>
        <w:rPr>
          <w:rStyle w:val="Emphasis"/>
          <w:rFonts w:ascii="Times New Roman" w:hAnsi="Times New Roman" w:cs="Times New Roman"/>
          <w:b/>
          <w:bCs/>
          <w:i w:val="0"/>
          <w:color w:val="000000"/>
        </w:rPr>
      </w:pPr>
      <w:r w:rsidRPr="004C73F7">
        <w:rPr>
          <w:rStyle w:val="Emphasis"/>
          <w:rFonts w:ascii="Times New Roman" w:hAnsi="Times New Roman" w:cs="Times New Roman"/>
          <w:b/>
          <w:bCs/>
          <w:i w:val="0"/>
          <w:color w:val="000000"/>
        </w:rPr>
        <w:t xml:space="preserve">Key Achievements                              </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Work with EDW Modeling team: Teradata DBAs</w:t>
      </w:r>
    </w:p>
    <w:p w:rsidR="0077679D" w:rsidRPr="004C73F7" w:rsidRDefault="0077679D" w:rsidP="004C73F7">
      <w:pPr>
        <w:pStyle w:val="NoSpacing"/>
        <w:numPr>
          <w:ilvl w:val="0"/>
          <w:numId w:val="5"/>
        </w:numPr>
        <w:ind w:left="720"/>
        <w:jc w:val="both"/>
        <w:rPr>
          <w:rFonts w:ascii="Times New Roman" w:hAnsi="Times New Roman" w:cs="Times New Roman"/>
          <w:i/>
          <w:iCs/>
          <w:color w:val="000000"/>
        </w:rPr>
      </w:pPr>
      <w:r w:rsidRPr="004C73F7">
        <w:rPr>
          <w:rStyle w:val="Emphasis"/>
          <w:rFonts w:ascii="Times New Roman" w:hAnsi="Times New Roman" w:cs="Times New Roman"/>
          <w:i w:val="0"/>
          <w:color w:val="000000"/>
        </w:rPr>
        <w:t>With EDW team share Model on</w:t>
      </w:r>
      <w:r w:rsidR="00D10B23" w:rsidRPr="004C73F7">
        <w:rPr>
          <w:rFonts w:ascii="Times New Roman" w:hAnsi="Times New Roman" w:cs="Times New Roman"/>
          <w:color w:val="222222"/>
          <w:shd w:val="clear" w:color="auto" w:fill="FFFFFF"/>
        </w:rPr>
        <w:t>SharePoint</w:t>
      </w:r>
    </w:p>
    <w:p w:rsidR="00F54960" w:rsidRPr="004C73F7" w:rsidRDefault="00F54960"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 xml:space="preserve">Create </w:t>
      </w:r>
      <w:r w:rsidR="00287713" w:rsidRPr="004C73F7">
        <w:rPr>
          <w:rStyle w:val="Emphasis"/>
          <w:rFonts w:ascii="Times New Roman" w:hAnsi="Times New Roman" w:cs="Times New Roman"/>
          <w:i w:val="0"/>
          <w:color w:val="000000"/>
        </w:rPr>
        <w:t xml:space="preserve">the </w:t>
      </w:r>
      <w:r w:rsidRPr="004C73F7">
        <w:rPr>
          <w:rStyle w:val="Emphasis"/>
          <w:rFonts w:ascii="Times New Roman" w:hAnsi="Times New Roman" w:cs="Times New Roman"/>
          <w:i w:val="0"/>
          <w:color w:val="000000"/>
        </w:rPr>
        <w:t>Dimensional Model</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Create Erwin subject area for the changes.</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 xml:space="preserve">Name </w:t>
      </w:r>
      <w:r w:rsidR="00866C0E" w:rsidRPr="004C73F7">
        <w:rPr>
          <w:rStyle w:val="Emphasis"/>
          <w:rFonts w:ascii="Times New Roman" w:hAnsi="Times New Roman" w:cs="Times New Roman"/>
          <w:i w:val="0"/>
          <w:color w:val="000000"/>
        </w:rPr>
        <w:t xml:space="preserve">the </w:t>
      </w:r>
      <w:r w:rsidRPr="004C73F7">
        <w:rPr>
          <w:rStyle w:val="Emphasis"/>
          <w:rFonts w:ascii="Times New Roman" w:hAnsi="Times New Roman" w:cs="Times New Roman"/>
          <w:i w:val="0"/>
          <w:color w:val="000000"/>
        </w:rPr>
        <w:t xml:space="preserve">subject  </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DB work item Quote</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 xml:space="preserve">Update Service Manager phase to </w:t>
      </w:r>
      <w:r w:rsidR="001279CC" w:rsidRPr="004C73F7">
        <w:rPr>
          <w:rStyle w:val="Emphasis"/>
          <w:rFonts w:ascii="Times New Roman" w:hAnsi="Times New Roman" w:cs="Times New Roman"/>
          <w:i w:val="0"/>
          <w:color w:val="000000"/>
        </w:rPr>
        <w:t>in</w:t>
      </w:r>
      <w:r w:rsidRPr="004C73F7">
        <w:rPr>
          <w:rStyle w:val="Emphasis"/>
          <w:rFonts w:ascii="Times New Roman" w:hAnsi="Times New Roman" w:cs="Times New Roman"/>
          <w:i w:val="0"/>
          <w:color w:val="000000"/>
        </w:rPr>
        <w:t xml:space="preserve"> work</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Completing model changes, Save reports</w:t>
      </w:r>
    </w:p>
    <w:p w:rsidR="002D07A1" w:rsidRPr="004C73F7" w:rsidRDefault="002D07A1"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New Model Mart creates.</w:t>
      </w:r>
    </w:p>
    <w:p w:rsidR="002D07A1" w:rsidRPr="004C73F7" w:rsidRDefault="002D07A1"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 xml:space="preserve">Upgrade During the migration to the new Model Mart. </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Create a Physical Data Model report named: DB work item PDM.pdf</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Create a</w:t>
      </w:r>
      <w:r w:rsidR="00F54960" w:rsidRPr="004C73F7">
        <w:rPr>
          <w:rStyle w:val="Emphasis"/>
          <w:rFonts w:ascii="Times New Roman" w:hAnsi="Times New Roman" w:cs="Times New Roman"/>
          <w:i w:val="0"/>
          <w:color w:val="000000"/>
        </w:rPr>
        <w:t xml:space="preserve"> Data Dictionary report named: D</w:t>
      </w:r>
      <w:r w:rsidRPr="004C73F7">
        <w:rPr>
          <w:rStyle w:val="Emphasis"/>
          <w:rFonts w:ascii="Times New Roman" w:hAnsi="Times New Roman" w:cs="Times New Roman"/>
          <w:i w:val="0"/>
          <w:color w:val="000000"/>
        </w:rPr>
        <w:t xml:space="preserve">B work item DD.pdf </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Send notification that model change is ready for review</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Turn over model to DBAs upon customer approval</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Save model on LAN in</w:t>
      </w:r>
      <w:r w:rsidR="00645D58" w:rsidRPr="004C73F7">
        <w:rPr>
          <w:rStyle w:val="Emphasis"/>
          <w:rFonts w:ascii="Times New Roman" w:hAnsi="Times New Roman" w:cs="Times New Roman"/>
          <w:i w:val="0"/>
          <w:color w:val="000000"/>
        </w:rPr>
        <w:t>t</w:t>
      </w:r>
      <w:r w:rsidRPr="004C73F7">
        <w:rPr>
          <w:rStyle w:val="Emphasis"/>
          <w:rFonts w:ascii="Times New Roman" w:hAnsi="Times New Roman" w:cs="Times New Roman"/>
          <w:i w:val="0"/>
          <w:color w:val="000000"/>
        </w:rPr>
        <w:t>oDBA folder</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Update Service Man</w:t>
      </w:r>
      <w:r w:rsidR="006E6F41" w:rsidRPr="004C73F7">
        <w:rPr>
          <w:rStyle w:val="Emphasis"/>
          <w:rFonts w:ascii="Times New Roman" w:hAnsi="Times New Roman" w:cs="Times New Roman"/>
          <w:i w:val="0"/>
          <w:color w:val="000000"/>
        </w:rPr>
        <w:t>a</w:t>
      </w:r>
      <w:r w:rsidRPr="004C73F7">
        <w:rPr>
          <w:rStyle w:val="Emphasis"/>
          <w:rFonts w:ascii="Times New Roman" w:hAnsi="Times New Roman" w:cs="Times New Roman"/>
          <w:i w:val="0"/>
          <w:color w:val="000000"/>
        </w:rPr>
        <w:t>ger phase: DBA Analysis</w:t>
      </w:r>
    </w:p>
    <w:p w:rsidR="00D0799C" w:rsidRPr="004C73F7" w:rsidRDefault="00D0799C" w:rsidP="004C73F7">
      <w:pPr>
        <w:pStyle w:val="NoSpacing"/>
        <w:numPr>
          <w:ilvl w:val="0"/>
          <w:numId w:val="5"/>
        </w:numPr>
        <w:ind w:left="720"/>
        <w:jc w:val="both"/>
        <w:rPr>
          <w:rStyle w:val="Emphasis"/>
          <w:rFonts w:ascii="Times New Roman" w:hAnsi="Times New Roman" w:cs="Times New Roman"/>
          <w:i w:val="0"/>
          <w:color w:val="000000"/>
        </w:rPr>
      </w:pPr>
      <w:r w:rsidRPr="004C73F7">
        <w:rPr>
          <w:rStyle w:val="Emphasis"/>
          <w:rFonts w:ascii="Times New Roman" w:hAnsi="Times New Roman" w:cs="Times New Roman"/>
          <w:i w:val="0"/>
          <w:color w:val="000000"/>
        </w:rPr>
        <w:t>Save reports to Published folder</w:t>
      </w:r>
      <w:bookmarkStart w:id="4" w:name="_GoBack"/>
      <w:bookmarkEnd w:id="4"/>
    </w:p>
    <w:p w:rsidR="00D0799C" w:rsidRPr="004C73F7" w:rsidRDefault="00D0799C" w:rsidP="004C73F7">
      <w:pPr>
        <w:pStyle w:val="NoSpacing"/>
        <w:numPr>
          <w:ilvl w:val="0"/>
          <w:numId w:val="5"/>
        </w:numPr>
        <w:ind w:left="720"/>
        <w:jc w:val="both"/>
        <w:rPr>
          <w:rStyle w:val="Emphasis"/>
          <w:rFonts w:ascii="Times New Roman" w:hAnsi="Times New Roman" w:cs="Times New Roman"/>
          <w:iCs w:val="0"/>
          <w:color w:val="000000"/>
        </w:rPr>
      </w:pPr>
      <w:r w:rsidRPr="004C73F7">
        <w:rPr>
          <w:rStyle w:val="Emphasis"/>
          <w:rFonts w:ascii="Times New Roman" w:hAnsi="Times New Roman" w:cs="Times New Roman"/>
          <w:i w:val="0"/>
          <w:color w:val="000000"/>
        </w:rPr>
        <w:t xml:space="preserve">Email to requester and CC Team </w:t>
      </w:r>
    </w:p>
    <w:p w:rsidR="00F54960" w:rsidRPr="004C73F7" w:rsidRDefault="00F54960" w:rsidP="004C73F7">
      <w:pPr>
        <w:pStyle w:val="NoSpacing"/>
        <w:numPr>
          <w:ilvl w:val="0"/>
          <w:numId w:val="5"/>
        </w:numPr>
        <w:ind w:left="720"/>
        <w:jc w:val="both"/>
        <w:rPr>
          <w:rStyle w:val="Emphasis"/>
          <w:rFonts w:ascii="Times New Roman" w:hAnsi="Times New Roman" w:cs="Times New Roman"/>
          <w:iCs w:val="0"/>
          <w:color w:val="000000"/>
        </w:rPr>
      </w:pPr>
      <w:r w:rsidRPr="004C73F7">
        <w:rPr>
          <w:rStyle w:val="Emphasis"/>
          <w:rFonts w:ascii="Times New Roman" w:hAnsi="Times New Roman" w:cs="Times New Roman"/>
          <w:i w:val="0"/>
          <w:color w:val="000000"/>
        </w:rPr>
        <w:t xml:space="preserve">Created table for Oracle 13.1 and DB2 8.1  </w:t>
      </w:r>
    </w:p>
    <w:p w:rsidR="00D0799C" w:rsidRPr="004C73F7" w:rsidRDefault="00F54960" w:rsidP="004C73F7">
      <w:pPr>
        <w:pStyle w:val="NoSpacing"/>
        <w:numPr>
          <w:ilvl w:val="0"/>
          <w:numId w:val="5"/>
        </w:numPr>
        <w:ind w:left="720"/>
        <w:jc w:val="both"/>
        <w:rPr>
          <w:rStyle w:val="Emphasis"/>
          <w:rFonts w:ascii="Times New Roman" w:hAnsi="Times New Roman" w:cs="Times New Roman"/>
          <w:i w:val="0"/>
          <w:iCs w:val="0"/>
          <w:color w:val="000000"/>
        </w:rPr>
      </w:pPr>
      <w:r w:rsidRPr="004C73F7">
        <w:rPr>
          <w:rStyle w:val="Emphasis"/>
          <w:rFonts w:ascii="Times New Roman" w:hAnsi="Times New Roman" w:cs="Times New Roman"/>
          <w:i w:val="0"/>
          <w:color w:val="000000"/>
        </w:rPr>
        <w:t>Create Entity-Relational Model</w:t>
      </w:r>
    </w:p>
    <w:p w:rsidR="0036236D" w:rsidRPr="004C73F7" w:rsidRDefault="00F54960" w:rsidP="004C73F7">
      <w:pPr>
        <w:pStyle w:val="NoSpacing"/>
        <w:numPr>
          <w:ilvl w:val="0"/>
          <w:numId w:val="5"/>
        </w:numPr>
        <w:ind w:left="720"/>
        <w:jc w:val="both"/>
        <w:rPr>
          <w:rFonts w:ascii="Times New Roman" w:hAnsi="Times New Roman" w:cs="Times New Roman"/>
          <w:b/>
        </w:rPr>
      </w:pPr>
      <w:r w:rsidRPr="004C73F7">
        <w:rPr>
          <w:rFonts w:ascii="Times New Roman" w:hAnsi="Times New Roman" w:cs="Times New Roman"/>
          <w:color w:val="000000"/>
        </w:rPr>
        <w:t xml:space="preserve">Modify and add Column </w:t>
      </w:r>
      <w:r w:rsidR="00005F73" w:rsidRPr="004C73F7">
        <w:rPr>
          <w:rFonts w:ascii="Times New Roman" w:hAnsi="Times New Roman" w:cs="Times New Roman"/>
          <w:color w:val="000000"/>
        </w:rPr>
        <w:t>in Model</w:t>
      </w:r>
    </w:p>
    <w:p w:rsidR="00D0799C" w:rsidRPr="004C73F7" w:rsidRDefault="0036236D" w:rsidP="004C73F7">
      <w:pPr>
        <w:pStyle w:val="NoSpacing"/>
        <w:jc w:val="both"/>
        <w:rPr>
          <w:rFonts w:ascii="Times New Roman" w:hAnsi="Times New Roman" w:cs="Times New Roman"/>
        </w:rPr>
      </w:pPr>
      <w:r w:rsidRPr="004C73F7">
        <w:rPr>
          <w:rFonts w:ascii="Times New Roman" w:hAnsi="Times New Roman" w:cs="Times New Roman"/>
          <w:b/>
          <w:u w:val="single"/>
        </w:rPr>
        <w:t>Environment</w:t>
      </w:r>
      <w:r w:rsidRPr="004C73F7">
        <w:rPr>
          <w:rFonts w:ascii="Times New Roman" w:hAnsi="Times New Roman" w:cs="Times New Roman"/>
          <w:u w:val="single"/>
        </w:rPr>
        <w:t>:</w:t>
      </w:r>
      <w:r w:rsidRPr="004C73F7">
        <w:rPr>
          <w:rFonts w:ascii="Times New Roman" w:hAnsi="Times New Roman" w:cs="Times New Roman"/>
        </w:rPr>
        <w:t xml:space="preserve">  Oracle, 8 and 11g, DB2, Mainframe, Teradata,</w:t>
      </w:r>
      <w:r w:rsidR="003D230F" w:rsidRPr="004C73F7">
        <w:rPr>
          <w:rFonts w:ascii="Times New Roman" w:hAnsi="Times New Roman" w:cs="Times New Roman"/>
        </w:rPr>
        <w:t xml:space="preserve"> QlikView,</w:t>
      </w:r>
      <w:r w:rsidR="00D34E86" w:rsidRPr="004C73F7">
        <w:rPr>
          <w:rFonts w:ascii="Times New Roman" w:hAnsi="Times New Roman" w:cs="Times New Roman"/>
        </w:rPr>
        <w:t>Infosphere,</w:t>
      </w:r>
      <w:r w:rsidRPr="004C73F7">
        <w:rPr>
          <w:rFonts w:ascii="Times New Roman" w:hAnsi="Times New Roman" w:cs="Times New Roman"/>
        </w:rPr>
        <w:t xml:space="preserve"> Erwin 8.0 and 9.3, SharePoint, SSIS, SSAS, SSRS XML, PL/SQL, SQL Server 2005, 2008, 2008 R2 and 2012 R2, Excel, Access, Visio.</w:t>
      </w:r>
    </w:p>
    <w:p w:rsidR="004D0BCD" w:rsidRPr="004C73F7" w:rsidRDefault="004D0BCD" w:rsidP="004C73F7">
      <w:pPr>
        <w:pStyle w:val="NoSpacing"/>
        <w:jc w:val="both"/>
        <w:rPr>
          <w:rFonts w:ascii="Times New Roman" w:hAnsi="Times New Roman" w:cs="Times New Roman"/>
          <w:b/>
          <w:bCs/>
          <w:color w:val="000000"/>
        </w:rPr>
      </w:pPr>
    </w:p>
    <w:p w:rsidR="007A05D5" w:rsidRPr="004C73F7" w:rsidRDefault="007A05D5" w:rsidP="00B64E81">
      <w:pPr>
        <w:pStyle w:val="Standard"/>
        <w:pBdr>
          <w:top w:val="single" w:sz="4" w:space="1" w:color="auto"/>
        </w:pBdr>
        <w:spacing w:after="0" w:line="240" w:lineRule="auto"/>
        <w:rPr>
          <w:rFonts w:ascii="Times New Roman" w:hAnsi="Times New Roman" w:cs="Times New Roman"/>
          <w:b/>
          <w:bCs/>
          <w:color w:val="000000"/>
        </w:rPr>
      </w:pPr>
      <w:r w:rsidRPr="004C73F7">
        <w:rPr>
          <w:rFonts w:ascii="Times New Roman" w:hAnsi="Times New Roman" w:cs="Times New Roman"/>
          <w:b/>
          <w:bCs/>
          <w:color w:val="000000"/>
        </w:rPr>
        <w:t>Waddell &amp; Reed, Shawnee Mission, KS</w:t>
      </w:r>
      <w:r w:rsidR="004C73F7">
        <w:rPr>
          <w:rFonts w:ascii="Times New Roman" w:hAnsi="Times New Roman" w:cs="Times New Roman"/>
          <w:b/>
          <w:bCs/>
          <w:color w:val="000000"/>
        </w:rPr>
        <w:t xml:space="preserve">                                                                                           </w:t>
      </w:r>
      <w:r w:rsidR="001C24AC" w:rsidRPr="004C73F7">
        <w:rPr>
          <w:rFonts w:ascii="Times New Roman" w:hAnsi="Times New Roman" w:cs="Times New Roman"/>
          <w:b/>
        </w:rPr>
        <w:t>April</w:t>
      </w:r>
      <w:r w:rsidR="00BF33B3" w:rsidRPr="004C73F7">
        <w:rPr>
          <w:rFonts w:ascii="Times New Roman" w:hAnsi="Times New Roman" w:cs="Times New Roman"/>
          <w:b/>
          <w:bCs/>
        </w:rPr>
        <w:t xml:space="preserve"> 2015 -</w:t>
      </w:r>
      <w:r w:rsidR="001C24AC" w:rsidRPr="004C73F7">
        <w:rPr>
          <w:rFonts w:ascii="Times New Roman" w:hAnsi="Times New Roman" w:cs="Times New Roman"/>
          <w:b/>
          <w:bCs/>
        </w:rPr>
        <w:t xml:space="preserve"> May 2015</w:t>
      </w:r>
    </w:p>
    <w:p w:rsidR="001C24AC" w:rsidRPr="004C73F7" w:rsidRDefault="001C24AC" w:rsidP="00B64E81">
      <w:pPr>
        <w:pStyle w:val="NoSpacing"/>
        <w:pBdr>
          <w:bottom w:val="single" w:sz="4" w:space="1" w:color="auto"/>
        </w:pBdr>
        <w:rPr>
          <w:rFonts w:ascii="Times New Roman" w:hAnsi="Times New Roman" w:cs="Times New Roman"/>
          <w:b/>
          <w:bCs/>
          <w:color w:val="000000"/>
        </w:rPr>
      </w:pPr>
      <w:r w:rsidRPr="004C73F7">
        <w:rPr>
          <w:rFonts w:ascii="Times New Roman" w:hAnsi="Times New Roman" w:cs="Times New Roman"/>
          <w:b/>
          <w:bCs/>
          <w:color w:val="000000"/>
        </w:rPr>
        <w:t xml:space="preserve">Data Analyst </w:t>
      </w:r>
    </w:p>
    <w:p w:rsidR="006C71C3" w:rsidRPr="004C73F7" w:rsidRDefault="006C71C3" w:rsidP="004C73F7">
      <w:pPr>
        <w:pStyle w:val="NoSpacing"/>
        <w:jc w:val="both"/>
        <w:rPr>
          <w:rFonts w:ascii="Times New Roman" w:hAnsi="Times New Roman" w:cs="Times New Roman"/>
        </w:rPr>
      </w:pPr>
      <w:r w:rsidRPr="004C73F7">
        <w:rPr>
          <w:rFonts w:ascii="Times New Roman" w:hAnsi="Times New Roman" w:cs="Times New Roman"/>
        </w:rPr>
        <w:lastRenderedPageBreak/>
        <w:t xml:space="preserve">Waddell &amp; Reed asset management and financial planning company </w:t>
      </w:r>
      <w:r w:rsidR="00D16CF5" w:rsidRPr="004C73F7">
        <w:rPr>
          <w:rFonts w:ascii="Times New Roman" w:hAnsi="Times New Roman" w:cs="Times New Roman"/>
        </w:rPr>
        <w:t>provide</w:t>
      </w:r>
      <w:r w:rsidRPr="004C73F7">
        <w:rPr>
          <w:rFonts w:ascii="Times New Roman" w:hAnsi="Times New Roman" w:cs="Times New Roman"/>
        </w:rPr>
        <w:t xml:space="preserve"> customized financial planning and investment services to clients throughout the United States.  </w:t>
      </w:r>
      <w:bookmarkStart w:id="5" w:name="_Hlk509573516"/>
      <w:r w:rsidR="00FF1569" w:rsidRPr="004C73F7">
        <w:rPr>
          <w:rFonts w:ascii="Times New Roman" w:hAnsi="Times New Roman" w:cs="Times New Roman"/>
        </w:rPr>
        <w:t>Work in Financial domain (PARTY, Customer, Profitability).</w:t>
      </w:r>
      <w:bookmarkEnd w:id="5"/>
    </w:p>
    <w:p w:rsidR="004C73F7" w:rsidRDefault="004C73F7" w:rsidP="004C73F7">
      <w:pPr>
        <w:pStyle w:val="NoSpacing"/>
        <w:jc w:val="both"/>
        <w:rPr>
          <w:rFonts w:ascii="Times New Roman" w:hAnsi="Times New Roman" w:cs="Times New Roman"/>
          <w:b/>
          <w:u w:val="single"/>
        </w:rPr>
      </w:pPr>
    </w:p>
    <w:p w:rsidR="006E3C41" w:rsidRPr="004C73F7" w:rsidRDefault="0036236D" w:rsidP="004C73F7">
      <w:pPr>
        <w:pStyle w:val="NoSpacing"/>
        <w:jc w:val="both"/>
        <w:rPr>
          <w:rFonts w:ascii="Times New Roman" w:hAnsi="Times New Roman" w:cs="Times New Roman"/>
        </w:rPr>
      </w:pPr>
      <w:r w:rsidRPr="004C73F7">
        <w:rPr>
          <w:rFonts w:ascii="Times New Roman" w:hAnsi="Times New Roman" w:cs="Times New Roman"/>
          <w:b/>
          <w:u w:val="single"/>
        </w:rPr>
        <w:t>Environment</w:t>
      </w:r>
      <w:r w:rsidRPr="004C73F7">
        <w:rPr>
          <w:rFonts w:ascii="Times New Roman" w:hAnsi="Times New Roman" w:cs="Times New Roman"/>
        </w:rPr>
        <w:t xml:space="preserve">:  Oracle12g, IBM Cognos TM1, Erwin 8.0, NoSQL, Hadoop, </w:t>
      </w:r>
      <w:r w:rsidR="00D34E86" w:rsidRPr="004C73F7">
        <w:rPr>
          <w:rFonts w:ascii="Times New Roman" w:hAnsi="Times New Roman" w:cs="Times New Roman"/>
        </w:rPr>
        <w:t>Infosphere</w:t>
      </w:r>
      <w:r w:rsidRPr="004C73F7">
        <w:rPr>
          <w:rFonts w:ascii="Times New Roman" w:hAnsi="Times New Roman" w:cs="Times New Roman"/>
        </w:rPr>
        <w:t>,</w:t>
      </w:r>
      <w:r w:rsidR="00483192" w:rsidRPr="004C73F7">
        <w:rPr>
          <w:rFonts w:ascii="Times New Roman" w:hAnsi="Times New Roman" w:cs="Times New Roman"/>
          <w:bCs/>
        </w:rPr>
        <w:t xml:space="preserve"> Netezza,</w:t>
      </w:r>
      <w:r w:rsidRPr="004C73F7">
        <w:rPr>
          <w:rFonts w:ascii="Times New Roman" w:hAnsi="Times New Roman" w:cs="Times New Roman"/>
        </w:rPr>
        <w:t xml:space="preserve"> Talend, </w:t>
      </w:r>
      <w:r w:rsidR="003D230F" w:rsidRPr="004C73F7">
        <w:rPr>
          <w:rFonts w:ascii="Times New Roman" w:hAnsi="Times New Roman" w:cs="Times New Roman"/>
        </w:rPr>
        <w:t xml:space="preserve">QlikView, </w:t>
      </w:r>
      <w:r w:rsidRPr="004C73F7">
        <w:rPr>
          <w:rFonts w:ascii="Times New Roman" w:hAnsi="Times New Roman" w:cs="Times New Roman"/>
        </w:rPr>
        <w:t>SSIS, SSAS, SSRS XML, PL/SQL, SQL Server 2005, 2008, 2008 R2, 2012 R2 Excel, Access, Visio.</w:t>
      </w:r>
    </w:p>
    <w:p w:rsidR="006E3C41" w:rsidRPr="004C73F7" w:rsidRDefault="006E3C41" w:rsidP="00E37FB9">
      <w:pPr>
        <w:pStyle w:val="Standard"/>
        <w:spacing w:after="0" w:line="240" w:lineRule="auto"/>
        <w:rPr>
          <w:rFonts w:ascii="Times New Roman" w:hAnsi="Times New Roman" w:cs="Times New Roman"/>
          <w:b/>
        </w:rPr>
      </w:pPr>
    </w:p>
    <w:p w:rsidR="00BD2107" w:rsidRPr="004C73F7" w:rsidRDefault="00BD2107" w:rsidP="00B64E81">
      <w:pPr>
        <w:pStyle w:val="NoSpacing"/>
        <w:pBdr>
          <w:top w:val="single" w:sz="4" w:space="1" w:color="auto"/>
        </w:pBdr>
        <w:rPr>
          <w:rFonts w:ascii="Times New Roman" w:hAnsi="Times New Roman" w:cs="Times New Roman"/>
          <w:b/>
          <w:bCs/>
        </w:rPr>
      </w:pPr>
      <w:r w:rsidRPr="004C73F7">
        <w:rPr>
          <w:rFonts w:ascii="Times New Roman" w:hAnsi="Times New Roman" w:cs="Times New Roman"/>
          <w:b/>
        </w:rPr>
        <w:t xml:space="preserve">Cogent Data Solutions, Hoffman Estate, IL                                                      </w:t>
      </w:r>
      <w:r w:rsidR="004C73F7">
        <w:rPr>
          <w:rFonts w:ascii="Times New Roman" w:hAnsi="Times New Roman" w:cs="Times New Roman"/>
          <w:b/>
        </w:rPr>
        <w:t xml:space="preserve">                              </w:t>
      </w:r>
      <w:r w:rsidRPr="004C73F7">
        <w:rPr>
          <w:rFonts w:ascii="Times New Roman" w:hAnsi="Times New Roman" w:cs="Times New Roman"/>
          <w:b/>
        </w:rPr>
        <w:t>April</w:t>
      </w:r>
      <w:r w:rsidRPr="004C73F7">
        <w:rPr>
          <w:rFonts w:ascii="Times New Roman" w:hAnsi="Times New Roman" w:cs="Times New Roman"/>
          <w:b/>
          <w:bCs/>
        </w:rPr>
        <w:t xml:space="preserve"> 2014 </w:t>
      </w:r>
      <w:r w:rsidR="00BF33B3" w:rsidRPr="004C73F7">
        <w:rPr>
          <w:rFonts w:ascii="Times New Roman" w:hAnsi="Times New Roman" w:cs="Times New Roman"/>
          <w:b/>
          <w:bCs/>
        </w:rPr>
        <w:t>-</w:t>
      </w:r>
      <w:r w:rsidRPr="004C73F7">
        <w:rPr>
          <w:rFonts w:ascii="Times New Roman" w:hAnsi="Times New Roman" w:cs="Times New Roman"/>
          <w:b/>
          <w:bCs/>
        </w:rPr>
        <w:t xml:space="preserve"> April 2015</w:t>
      </w:r>
    </w:p>
    <w:p w:rsidR="00BD2107" w:rsidRPr="004C73F7" w:rsidRDefault="00BD2107" w:rsidP="00B64E81">
      <w:pPr>
        <w:pStyle w:val="NoSpacing"/>
        <w:pBdr>
          <w:bottom w:val="single" w:sz="4" w:space="1" w:color="auto"/>
        </w:pBdr>
        <w:rPr>
          <w:rFonts w:ascii="Times New Roman" w:hAnsi="Times New Roman" w:cs="Times New Roman"/>
          <w:color w:val="000000"/>
        </w:rPr>
      </w:pPr>
      <w:r w:rsidRPr="004C73F7">
        <w:rPr>
          <w:rFonts w:ascii="Times New Roman" w:hAnsi="Times New Roman" w:cs="Times New Roman"/>
          <w:b/>
          <w:bCs/>
        </w:rPr>
        <w:t>Senior Data Modeler</w:t>
      </w:r>
      <w:r w:rsidRPr="004C73F7">
        <w:rPr>
          <w:rFonts w:ascii="Times New Roman" w:hAnsi="Times New Roman" w:cs="Times New Roman"/>
          <w:b/>
          <w:bCs/>
          <w:color w:val="000000"/>
        </w:rPr>
        <w:t xml:space="preserve"> / </w:t>
      </w:r>
      <w:r w:rsidR="00F0608E" w:rsidRPr="004C73F7">
        <w:rPr>
          <w:rFonts w:ascii="Times New Roman" w:hAnsi="Times New Roman" w:cs="Times New Roman"/>
          <w:b/>
          <w:bCs/>
        </w:rPr>
        <w:t>Data Architect</w:t>
      </w:r>
    </w:p>
    <w:p w:rsidR="00BD2107" w:rsidRPr="004C73F7" w:rsidRDefault="000A7492" w:rsidP="004C73F7">
      <w:pPr>
        <w:shd w:val="clear" w:color="auto" w:fill="FFFFFF"/>
        <w:jc w:val="both"/>
        <w:rPr>
          <w:rStyle w:val="Emphasis"/>
          <w:rFonts w:eastAsia="Times New Roman"/>
          <w:i w:val="0"/>
          <w:iCs w:val="0"/>
          <w:sz w:val="22"/>
          <w:szCs w:val="22"/>
          <w:lang w:eastAsia="en-US"/>
        </w:rPr>
      </w:pPr>
      <w:r w:rsidRPr="004C73F7">
        <w:rPr>
          <w:sz w:val="22"/>
          <w:szCs w:val="22"/>
        </w:rPr>
        <w:t xml:space="preserve">The </w:t>
      </w:r>
      <w:r w:rsidR="00BD2107" w:rsidRPr="004C73F7">
        <w:rPr>
          <w:sz w:val="22"/>
          <w:szCs w:val="22"/>
        </w:rPr>
        <w:t xml:space="preserve">Developed data models for </w:t>
      </w:r>
      <w:r w:rsidR="00BD2107" w:rsidRPr="004C73F7">
        <w:rPr>
          <w:bCs/>
          <w:sz w:val="22"/>
          <w:szCs w:val="22"/>
        </w:rPr>
        <w:t xml:space="preserve">Cook county, IL government. </w:t>
      </w:r>
      <w:r w:rsidR="00BD2107" w:rsidRPr="004C73F7">
        <w:rPr>
          <w:sz w:val="22"/>
          <w:szCs w:val="22"/>
        </w:rPr>
        <w:t xml:space="preserve">Thedata model contained data elements of patients and are used to give those patients </w:t>
      </w:r>
      <w:r w:rsidR="00BD2107" w:rsidRPr="004C73F7">
        <w:rPr>
          <w:bCs/>
          <w:sz w:val="22"/>
          <w:szCs w:val="22"/>
        </w:rPr>
        <w:t>Preventive health-care.</w:t>
      </w:r>
      <w:r w:rsidR="00BD2107" w:rsidRPr="004C73F7">
        <w:rPr>
          <w:sz w:val="22"/>
          <w:szCs w:val="22"/>
        </w:rPr>
        <w:t xml:space="preserve"> Some elements that are contained in these data models are: find best </w:t>
      </w:r>
      <w:r w:rsidR="00BD2107" w:rsidRPr="004C73F7">
        <w:rPr>
          <w:bCs/>
          <w:sz w:val="22"/>
          <w:szCs w:val="22"/>
        </w:rPr>
        <w:t xml:space="preserve">GP </w:t>
      </w:r>
      <w:r w:rsidR="00BD2107" w:rsidRPr="004C73F7">
        <w:rPr>
          <w:sz w:val="22"/>
          <w:szCs w:val="22"/>
        </w:rPr>
        <w:t xml:space="preserve">(primary care physician), Hospital, Emergency room </w:t>
      </w:r>
      <w:r w:rsidR="00BD2107" w:rsidRPr="004C73F7">
        <w:rPr>
          <w:bCs/>
          <w:sz w:val="22"/>
          <w:szCs w:val="22"/>
        </w:rPr>
        <w:t>(ER)</w:t>
      </w:r>
      <w:r w:rsidR="00BD2107" w:rsidRPr="004C73F7">
        <w:rPr>
          <w:sz w:val="22"/>
          <w:szCs w:val="22"/>
        </w:rPr>
        <w:t>, test centers for diagnostics, drugs etc. The scope of the project is to bring down cost of health-care from $850 per pe</w:t>
      </w:r>
      <w:r w:rsidR="00113442" w:rsidRPr="004C73F7">
        <w:rPr>
          <w:sz w:val="22"/>
          <w:szCs w:val="22"/>
        </w:rPr>
        <w:t>rson to $90 to $150 per person.</w:t>
      </w:r>
    </w:p>
    <w:p w:rsidR="004D0BCD" w:rsidRPr="004C73F7" w:rsidRDefault="00BD2107" w:rsidP="004C73F7">
      <w:pPr>
        <w:pStyle w:val="Standard"/>
        <w:spacing w:after="0" w:line="240" w:lineRule="auto"/>
        <w:jc w:val="both"/>
        <w:rPr>
          <w:rFonts w:ascii="Times New Roman" w:hAnsi="Times New Roman" w:cs="Times New Roman"/>
        </w:rPr>
      </w:pPr>
      <w:r w:rsidRPr="004C73F7">
        <w:rPr>
          <w:rStyle w:val="Emphasis"/>
          <w:rFonts w:ascii="Times New Roman" w:hAnsi="Times New Roman" w:cs="Times New Roman"/>
          <w:i w:val="0"/>
          <w:iCs w:val="0"/>
        </w:rPr>
        <w:t>Used Talend Open Studio for ETL d</w:t>
      </w:r>
      <w:r w:rsidR="001F38B8" w:rsidRPr="004C73F7">
        <w:rPr>
          <w:rStyle w:val="Emphasis"/>
          <w:rFonts w:ascii="Times New Roman" w:hAnsi="Times New Roman" w:cs="Times New Roman"/>
          <w:i w:val="0"/>
          <w:iCs w:val="0"/>
        </w:rPr>
        <w:t>esign and Data Integration make</w:t>
      </w:r>
      <w:r w:rsidRPr="004C73F7">
        <w:rPr>
          <w:rStyle w:val="Emphasis"/>
          <w:rFonts w:ascii="Times New Roman" w:hAnsi="Times New Roman" w:cs="Times New Roman"/>
          <w:i w:val="0"/>
          <w:iCs w:val="0"/>
        </w:rPr>
        <w:t xml:space="preserve"> the development process simpler and faster.</w:t>
      </w:r>
      <w:r w:rsidRPr="004C73F7">
        <w:rPr>
          <w:rStyle w:val="Emphasis"/>
          <w:rFonts w:ascii="Times New Roman" w:hAnsi="Times New Roman" w:cs="Times New Roman"/>
          <w:bCs/>
          <w:i w:val="0"/>
          <w:iCs w:val="0"/>
        </w:rPr>
        <w:t>Birst’s</w:t>
      </w:r>
      <w:r w:rsidRPr="004C73F7">
        <w:rPr>
          <w:rStyle w:val="Emphasis"/>
          <w:rFonts w:ascii="Times New Roman" w:hAnsi="Times New Roman" w:cs="Times New Roman"/>
          <w:i w:val="0"/>
          <w:iCs w:val="0"/>
        </w:rPr>
        <w:t xml:space="preserve">user-ready data to designed and optimized for ROLAP-style analytics, Kimball style star-schema with a multi-dimensional view of all data. </w:t>
      </w:r>
    </w:p>
    <w:p w:rsidR="004C73F7" w:rsidRDefault="004C73F7" w:rsidP="004C73F7">
      <w:pPr>
        <w:pStyle w:val="NoSpacing"/>
        <w:jc w:val="both"/>
        <w:rPr>
          <w:rFonts w:ascii="Times New Roman" w:hAnsi="Times New Roman" w:cs="Times New Roman"/>
          <w:b/>
          <w:u w:val="single"/>
        </w:rPr>
      </w:pPr>
    </w:p>
    <w:p w:rsidR="00BD2107" w:rsidRPr="004C73F7" w:rsidRDefault="00BD2107" w:rsidP="004C73F7">
      <w:pPr>
        <w:pStyle w:val="NoSpacing"/>
        <w:jc w:val="both"/>
        <w:rPr>
          <w:rFonts w:ascii="Times New Roman" w:hAnsi="Times New Roman" w:cs="Times New Roman"/>
        </w:rPr>
      </w:pPr>
      <w:r w:rsidRPr="004C73F7">
        <w:rPr>
          <w:rFonts w:ascii="Times New Roman" w:hAnsi="Times New Roman" w:cs="Times New Roman"/>
          <w:b/>
          <w:u w:val="single"/>
        </w:rPr>
        <w:t>Environment:</w:t>
      </w:r>
      <w:r w:rsidRPr="004C73F7">
        <w:rPr>
          <w:rFonts w:ascii="Times New Roman" w:hAnsi="Times New Roman" w:cs="Times New Roman"/>
        </w:rPr>
        <w:t xml:space="preserve">  Oracle 11g,</w:t>
      </w:r>
      <w:r w:rsidR="00AD0822" w:rsidRPr="004C73F7">
        <w:rPr>
          <w:rFonts w:ascii="Times New Roman" w:hAnsi="Times New Roman" w:cs="Times New Roman"/>
        </w:rPr>
        <w:t xml:space="preserve"> OBIEE, </w:t>
      </w:r>
      <w:r w:rsidRPr="004C73F7">
        <w:rPr>
          <w:rFonts w:ascii="Times New Roman" w:hAnsi="Times New Roman" w:cs="Times New Roman"/>
        </w:rPr>
        <w:t>IBM infoSphere, IBM Cognos, IBM Cognos TM1</w:t>
      </w:r>
      <w:r w:rsidRPr="004C73F7">
        <w:rPr>
          <w:rFonts w:ascii="Times New Roman" w:hAnsi="Times New Roman" w:cs="Times New Roman"/>
          <w:bCs/>
        </w:rPr>
        <w:t xml:space="preserve">, </w:t>
      </w:r>
      <w:r w:rsidR="000A2228" w:rsidRPr="004C73F7">
        <w:rPr>
          <w:rFonts w:ascii="Times New Roman" w:hAnsi="Times New Roman" w:cs="Times New Roman"/>
          <w:bCs/>
        </w:rPr>
        <w:t>Netezza,</w:t>
      </w:r>
      <w:r w:rsidRPr="004C73F7">
        <w:rPr>
          <w:rFonts w:ascii="Times New Roman" w:hAnsi="Times New Roman" w:cs="Times New Roman"/>
          <w:bCs/>
        </w:rPr>
        <w:t>Erwin r9.5,ER</w:t>
      </w:r>
      <w:r w:rsidR="00D22C3C" w:rsidRPr="004C73F7">
        <w:rPr>
          <w:rFonts w:ascii="Times New Roman" w:hAnsi="Times New Roman" w:cs="Times New Roman"/>
        </w:rPr>
        <w:t>/Studio 9.7, IBM Info</w:t>
      </w:r>
      <w:r w:rsidRPr="004C73F7">
        <w:rPr>
          <w:rFonts w:ascii="Times New Roman" w:hAnsi="Times New Roman" w:cs="Times New Roman"/>
        </w:rPr>
        <w:t>Sphere Data, HP Hadoop,</w:t>
      </w:r>
      <w:r w:rsidR="007D7831" w:rsidRPr="004C73F7">
        <w:rPr>
          <w:rFonts w:ascii="Times New Roman" w:hAnsi="Times New Roman" w:cs="Times New Roman"/>
          <w:bCs/>
        </w:rPr>
        <w:t xml:space="preserve"> Data Stage,</w:t>
      </w:r>
      <w:r w:rsidR="00610420" w:rsidRPr="004C73F7">
        <w:rPr>
          <w:rFonts w:ascii="Times New Roman" w:hAnsi="Times New Roman" w:cs="Times New Roman"/>
        </w:rPr>
        <w:t xml:space="preserve"> QlikView,</w:t>
      </w:r>
      <w:r w:rsidRPr="004C73F7">
        <w:rPr>
          <w:rFonts w:ascii="Times New Roman" w:hAnsi="Times New Roman" w:cs="Times New Roman"/>
        </w:rPr>
        <w:t xml:space="preserve"> Windows 7 XML, Excel, Access, Visio, </w:t>
      </w:r>
      <w:r w:rsidR="005D29E6" w:rsidRPr="004C73F7">
        <w:rPr>
          <w:rFonts w:ascii="Times New Roman" w:hAnsi="Times New Roman" w:cs="Times New Roman"/>
        </w:rPr>
        <w:t>SIS</w:t>
      </w:r>
      <w:r w:rsidRPr="004C73F7">
        <w:rPr>
          <w:rFonts w:ascii="Times New Roman" w:hAnsi="Times New Roman" w:cs="Times New Roman"/>
        </w:rPr>
        <w:t>, SSRS,</w:t>
      </w:r>
      <w:r w:rsidR="00774D8F" w:rsidRPr="004C73F7">
        <w:rPr>
          <w:rFonts w:ascii="Times New Roman" w:hAnsi="Times New Roman" w:cs="Times New Roman"/>
        </w:rPr>
        <w:t xml:space="preserve"> MySQL,</w:t>
      </w:r>
      <w:r w:rsidR="00F11718" w:rsidRPr="004C73F7">
        <w:rPr>
          <w:rFonts w:ascii="Times New Roman" w:hAnsi="Times New Roman" w:cs="Times New Roman"/>
          <w:shd w:val="clear" w:color="auto" w:fill="FFFFFF"/>
        </w:rPr>
        <w:t xml:space="preserve">Tableau, </w:t>
      </w:r>
      <w:r w:rsidR="00F11718" w:rsidRPr="004C73F7">
        <w:rPr>
          <w:rStyle w:val="Strong"/>
          <w:rFonts w:ascii="Times New Roman" w:hAnsi="Times New Roman" w:cs="Times New Roman"/>
          <w:bCs w:val="0"/>
          <w:shd w:val="clear" w:color="auto" w:fill="FFFFFF"/>
        </w:rPr>
        <w:t>Teradata,</w:t>
      </w:r>
      <w:r w:rsidR="00774D8F" w:rsidRPr="004C73F7">
        <w:rPr>
          <w:rFonts w:ascii="Times New Roman" w:hAnsi="Times New Roman" w:cs="Times New Roman"/>
        </w:rPr>
        <w:t>RazorSQL,</w:t>
      </w:r>
      <w:r w:rsidRPr="004C73F7">
        <w:rPr>
          <w:rFonts w:ascii="Times New Roman" w:hAnsi="Times New Roman" w:cs="Times New Roman"/>
        </w:rPr>
        <w:t xml:space="preserve"> SQL Server 2005, 2008, 2008 R2 and 2012, </w:t>
      </w:r>
      <w:r w:rsidRPr="004C73F7">
        <w:rPr>
          <w:rFonts w:ascii="Times New Roman" w:eastAsia="Courier New" w:hAnsi="Times New Roman" w:cs="Times New Roman"/>
        </w:rPr>
        <w:t>EMC PX12-450R Network Storage Array.</w:t>
      </w:r>
    </w:p>
    <w:p w:rsidR="00BD2107" w:rsidRPr="004C73F7" w:rsidRDefault="00BD2107" w:rsidP="00CD70B1">
      <w:pPr>
        <w:pStyle w:val="NoSpacing"/>
        <w:rPr>
          <w:rFonts w:ascii="Times New Roman" w:hAnsi="Times New Roman" w:cs="Times New Roman"/>
          <w:b/>
        </w:rPr>
      </w:pPr>
    </w:p>
    <w:p w:rsidR="00BD2107" w:rsidRPr="004C73F7" w:rsidRDefault="00BD2107" w:rsidP="00B64E81">
      <w:pPr>
        <w:pStyle w:val="NoSpacing"/>
        <w:pBdr>
          <w:top w:val="single" w:sz="4" w:space="1" w:color="auto"/>
        </w:pBdr>
        <w:rPr>
          <w:rFonts w:ascii="Times New Roman" w:hAnsi="Times New Roman" w:cs="Times New Roman"/>
          <w:b/>
          <w:bCs/>
        </w:rPr>
      </w:pPr>
      <w:r w:rsidRPr="004C73F7">
        <w:rPr>
          <w:rFonts w:ascii="Times New Roman" w:hAnsi="Times New Roman" w:cs="Times New Roman"/>
          <w:b/>
        </w:rPr>
        <w:t>Volkswagen Group of America, Auburn Hills, MI</w:t>
      </w:r>
      <w:r w:rsidR="004C73F7">
        <w:rPr>
          <w:rFonts w:ascii="Times New Roman" w:hAnsi="Times New Roman" w:cs="Times New Roman"/>
          <w:b/>
        </w:rPr>
        <w:t xml:space="preserve">                                                                    </w:t>
      </w:r>
      <w:r w:rsidRPr="004C73F7">
        <w:rPr>
          <w:rFonts w:ascii="Times New Roman" w:hAnsi="Times New Roman" w:cs="Times New Roman"/>
          <w:b/>
          <w:bCs/>
        </w:rPr>
        <w:t xml:space="preserve">March 2010 </w:t>
      </w:r>
      <w:r w:rsidR="00BF33B3" w:rsidRPr="004C73F7">
        <w:rPr>
          <w:rFonts w:ascii="Times New Roman" w:hAnsi="Times New Roman" w:cs="Times New Roman"/>
          <w:b/>
          <w:bCs/>
        </w:rPr>
        <w:t>-</w:t>
      </w:r>
      <w:r w:rsidRPr="004C73F7">
        <w:rPr>
          <w:rFonts w:ascii="Times New Roman" w:hAnsi="Times New Roman" w:cs="Times New Roman"/>
          <w:b/>
          <w:bCs/>
        </w:rPr>
        <w:t xml:space="preserve"> March</w:t>
      </w:r>
      <w:r w:rsidRPr="004C73F7">
        <w:rPr>
          <w:rFonts w:ascii="Times New Roman" w:hAnsi="Times New Roman" w:cs="Times New Roman"/>
          <w:b/>
        </w:rPr>
        <w:t xml:space="preserve"> 2014</w:t>
      </w:r>
    </w:p>
    <w:p w:rsidR="00BD2107" w:rsidRPr="004C73F7" w:rsidRDefault="00BD2107" w:rsidP="00B64E81">
      <w:pPr>
        <w:pStyle w:val="NoSpacing"/>
        <w:pBdr>
          <w:bottom w:val="single" w:sz="4" w:space="1" w:color="auto"/>
        </w:pBdr>
        <w:rPr>
          <w:rFonts w:ascii="Times New Roman" w:hAnsi="Times New Roman" w:cs="Times New Roman"/>
        </w:rPr>
      </w:pPr>
      <w:r w:rsidRPr="004C73F7">
        <w:rPr>
          <w:rFonts w:ascii="Times New Roman" w:hAnsi="Times New Roman" w:cs="Times New Roman"/>
          <w:b/>
          <w:bCs/>
        </w:rPr>
        <w:t>Business Analyst / Senior Data Modeler</w:t>
      </w:r>
    </w:p>
    <w:p w:rsidR="00BD2107" w:rsidRPr="004C73F7" w:rsidRDefault="00BD2107" w:rsidP="004C73F7">
      <w:pPr>
        <w:pStyle w:val="NoSpacing"/>
        <w:jc w:val="both"/>
        <w:rPr>
          <w:rStyle w:val="Emphasis"/>
          <w:rFonts w:ascii="Times New Roman" w:hAnsi="Times New Roman" w:cs="Times New Roman"/>
          <w:bCs/>
        </w:rPr>
      </w:pPr>
      <w:r w:rsidRPr="004C73F7">
        <w:rPr>
          <w:rFonts w:ascii="Times New Roman" w:hAnsi="Times New Roman" w:cs="Times New Roman"/>
        </w:rPr>
        <w:t xml:space="preserve">Re-factored the data sources and performed work based on requirement priority. Model storm data throughout the project’s complete Software Development Life Cycle </w:t>
      </w:r>
      <w:r w:rsidRPr="004C73F7">
        <w:rPr>
          <w:rFonts w:ascii="Times New Roman" w:hAnsi="Times New Roman" w:cs="Times New Roman"/>
          <w:bCs/>
        </w:rPr>
        <w:t xml:space="preserve">(SDLC) using JIT. </w:t>
      </w:r>
    </w:p>
    <w:p w:rsidR="004C73F7" w:rsidRDefault="004C73F7" w:rsidP="004C73F7">
      <w:pPr>
        <w:pStyle w:val="NoSpacing"/>
        <w:jc w:val="both"/>
        <w:rPr>
          <w:rFonts w:ascii="Times New Roman" w:hAnsi="Times New Roman" w:cs="Times New Roman"/>
          <w:b/>
          <w:u w:val="single"/>
        </w:rPr>
      </w:pPr>
    </w:p>
    <w:p w:rsidR="00BD2107" w:rsidRPr="004C73F7" w:rsidRDefault="00BD2107" w:rsidP="004C73F7">
      <w:pPr>
        <w:pStyle w:val="NoSpacing"/>
        <w:jc w:val="both"/>
        <w:rPr>
          <w:rFonts w:ascii="Times New Roman" w:hAnsi="Times New Roman" w:cs="Times New Roman"/>
          <w:b/>
          <w:color w:val="000000"/>
          <w:shd w:val="clear" w:color="auto" w:fill="FFFFFF"/>
        </w:rPr>
      </w:pPr>
      <w:r w:rsidRPr="004C73F7">
        <w:rPr>
          <w:rFonts w:ascii="Times New Roman" w:hAnsi="Times New Roman" w:cs="Times New Roman"/>
          <w:b/>
          <w:u w:val="single"/>
        </w:rPr>
        <w:t>Environment</w:t>
      </w:r>
      <w:r w:rsidRPr="004C73F7">
        <w:rPr>
          <w:rFonts w:ascii="Times New Roman" w:hAnsi="Times New Roman" w:cs="Times New Roman"/>
        </w:rPr>
        <w:t>:  Oracle11g,</w:t>
      </w:r>
      <w:r w:rsidR="00AD0822" w:rsidRPr="004C73F7">
        <w:rPr>
          <w:rFonts w:ascii="Times New Roman" w:hAnsi="Times New Roman" w:cs="Times New Roman"/>
        </w:rPr>
        <w:t xml:space="preserve"> OBIEE,</w:t>
      </w:r>
      <w:r w:rsidRPr="004C73F7">
        <w:rPr>
          <w:rFonts w:ascii="Times New Roman" w:hAnsi="Times New Roman" w:cs="Times New Roman"/>
        </w:rPr>
        <w:t xml:space="preserve"> IBM Cognos</w:t>
      </w:r>
      <w:r w:rsidR="000A2228" w:rsidRPr="004C73F7">
        <w:rPr>
          <w:rFonts w:ascii="Times New Roman" w:hAnsi="Times New Roman" w:cs="Times New Roman"/>
        </w:rPr>
        <w:t xml:space="preserve">, </w:t>
      </w:r>
      <w:r w:rsidR="000A2228" w:rsidRPr="004C73F7">
        <w:rPr>
          <w:rFonts w:ascii="Times New Roman" w:hAnsi="Times New Roman" w:cs="Times New Roman"/>
          <w:bCs/>
        </w:rPr>
        <w:t>Netezza,</w:t>
      </w:r>
      <w:r w:rsidRPr="004C73F7">
        <w:rPr>
          <w:rFonts w:ascii="Times New Roman" w:hAnsi="Times New Roman" w:cs="Times New Roman"/>
        </w:rPr>
        <w:t xml:space="preserve"> TM1,</w:t>
      </w:r>
      <w:r w:rsidR="00D34E86" w:rsidRPr="004C73F7">
        <w:rPr>
          <w:rFonts w:ascii="Times New Roman" w:hAnsi="Times New Roman" w:cs="Times New Roman"/>
        </w:rPr>
        <w:t>Infosphere,</w:t>
      </w:r>
      <w:r w:rsidRPr="004C73F7">
        <w:rPr>
          <w:rFonts w:ascii="Times New Roman" w:hAnsi="Times New Roman" w:cs="Times New Roman"/>
        </w:rPr>
        <w:t xml:space="preserve"> Erwin 7.5.2, NoSQL, Hadoop,</w:t>
      </w:r>
      <w:r w:rsidR="00AD77FB" w:rsidRPr="004C73F7">
        <w:rPr>
          <w:rFonts w:ascii="Times New Roman" w:hAnsi="Times New Roman" w:cs="Times New Roman"/>
        </w:rPr>
        <w:t xml:space="preserve"> QlikView,</w:t>
      </w:r>
      <w:r w:rsidRPr="004C73F7">
        <w:rPr>
          <w:rFonts w:ascii="Times New Roman" w:hAnsi="Times New Roman" w:cs="Times New Roman"/>
        </w:rPr>
        <w:t xml:space="preserve"> IBM Cognos, Talend, SSIS</w:t>
      </w:r>
      <w:r w:rsidR="001D0A4E" w:rsidRPr="004C73F7">
        <w:rPr>
          <w:rFonts w:ascii="Times New Roman" w:hAnsi="Times New Roman" w:cs="Times New Roman"/>
        </w:rPr>
        <w:t xml:space="preserve">, SSAS, </w:t>
      </w:r>
      <w:r w:rsidRPr="004C73F7">
        <w:rPr>
          <w:rFonts w:ascii="Times New Roman" w:hAnsi="Times New Roman" w:cs="Times New Roman"/>
        </w:rPr>
        <w:t>SSRS XML, PL/SQL, SQL Server 2005, 2008, and 2008 R2 Excel, Access, Visio, Windows XP.</w:t>
      </w:r>
    </w:p>
    <w:p w:rsidR="005D29E6" w:rsidRPr="004C73F7" w:rsidRDefault="005D29E6" w:rsidP="00E37FB9">
      <w:pPr>
        <w:pStyle w:val="NoSpacing"/>
        <w:rPr>
          <w:rFonts w:ascii="Times New Roman" w:hAnsi="Times New Roman" w:cs="Times New Roman"/>
          <w:b/>
          <w:bCs/>
        </w:rPr>
      </w:pPr>
    </w:p>
    <w:p w:rsidR="00BD2107" w:rsidRPr="004C73F7" w:rsidRDefault="00BD2107" w:rsidP="00B64E81">
      <w:pPr>
        <w:pStyle w:val="NoSpacing"/>
        <w:pBdr>
          <w:top w:val="single" w:sz="4" w:space="1" w:color="auto"/>
        </w:pBdr>
        <w:rPr>
          <w:rFonts w:ascii="Times New Roman" w:hAnsi="Times New Roman" w:cs="Times New Roman"/>
          <w:b/>
          <w:bCs/>
        </w:rPr>
      </w:pPr>
      <w:r w:rsidRPr="004C73F7">
        <w:rPr>
          <w:rFonts w:ascii="Times New Roman" w:hAnsi="Times New Roman" w:cs="Times New Roman"/>
          <w:b/>
          <w:bCs/>
        </w:rPr>
        <w:t xml:space="preserve">Chartis International, Parsippany, NJ                                                     </w:t>
      </w:r>
      <w:r w:rsidR="004C73F7">
        <w:rPr>
          <w:rFonts w:ascii="Times New Roman" w:hAnsi="Times New Roman" w:cs="Times New Roman"/>
          <w:b/>
          <w:bCs/>
        </w:rPr>
        <w:t xml:space="preserve">                                           </w:t>
      </w:r>
      <w:r w:rsidRPr="004C73F7">
        <w:rPr>
          <w:rFonts w:ascii="Times New Roman" w:hAnsi="Times New Roman" w:cs="Times New Roman"/>
          <w:b/>
          <w:bCs/>
        </w:rPr>
        <w:t xml:space="preserve">Aug 2009 </w:t>
      </w:r>
      <w:r w:rsidR="00BF33B3" w:rsidRPr="004C73F7">
        <w:rPr>
          <w:rFonts w:ascii="Times New Roman" w:hAnsi="Times New Roman" w:cs="Times New Roman"/>
          <w:b/>
          <w:bCs/>
        </w:rPr>
        <w:t>-</w:t>
      </w:r>
      <w:r w:rsidRPr="004C73F7">
        <w:rPr>
          <w:rFonts w:ascii="Times New Roman" w:hAnsi="Times New Roman" w:cs="Times New Roman"/>
          <w:b/>
          <w:bCs/>
        </w:rPr>
        <w:t xml:space="preserve"> Feb 2010  </w:t>
      </w:r>
    </w:p>
    <w:p w:rsidR="00BD2107" w:rsidRPr="004C73F7" w:rsidRDefault="00BD2107" w:rsidP="00B64E81">
      <w:pPr>
        <w:pStyle w:val="NoSpacing"/>
        <w:pBdr>
          <w:bottom w:val="single" w:sz="4" w:space="1" w:color="auto"/>
        </w:pBdr>
        <w:rPr>
          <w:rFonts w:ascii="Times New Roman" w:hAnsi="Times New Roman" w:cs="Times New Roman"/>
          <w:color w:val="000000"/>
        </w:rPr>
      </w:pPr>
      <w:r w:rsidRPr="004C73F7">
        <w:rPr>
          <w:rFonts w:ascii="Times New Roman" w:hAnsi="Times New Roman" w:cs="Times New Roman"/>
          <w:b/>
          <w:bCs/>
        </w:rPr>
        <w:t>Data modeler / Business Data Analyst</w:t>
      </w:r>
    </w:p>
    <w:p w:rsidR="00BD2107" w:rsidRPr="004C73F7" w:rsidRDefault="00BD2107" w:rsidP="004C73F7">
      <w:pPr>
        <w:pStyle w:val="Standard"/>
        <w:spacing w:after="0" w:line="240" w:lineRule="auto"/>
        <w:jc w:val="both"/>
        <w:rPr>
          <w:rStyle w:val="Emphasis"/>
          <w:rFonts w:ascii="Times New Roman" w:hAnsi="Times New Roman" w:cs="Times New Roman"/>
          <w:i w:val="0"/>
          <w:iCs w:val="0"/>
        </w:rPr>
      </w:pPr>
      <w:r w:rsidRPr="004C73F7">
        <w:rPr>
          <w:rFonts w:ascii="Times New Roman" w:hAnsi="Times New Roman" w:cs="Times New Roman"/>
        </w:rPr>
        <w:t xml:space="preserve">Attend the JAD sessions for requirements gathering, creating data mapping documents, writing functional specifications, queries. </w:t>
      </w:r>
      <w:r w:rsidR="00113442" w:rsidRPr="004C73F7">
        <w:rPr>
          <w:rFonts w:ascii="Times New Roman" w:hAnsi="Times New Roman" w:cs="Times New Roman"/>
        </w:rPr>
        <w:t xml:space="preserve">To </w:t>
      </w:r>
      <w:r w:rsidRPr="004C73F7">
        <w:rPr>
          <w:rFonts w:ascii="Times New Roman" w:hAnsi="Times New Roman" w:cs="Times New Roman"/>
        </w:rPr>
        <w:t xml:space="preserve">Created </w:t>
      </w:r>
      <w:r w:rsidRPr="004C73F7">
        <w:rPr>
          <w:rFonts w:ascii="Times New Roman" w:hAnsi="Times New Roman" w:cs="Times New Roman"/>
          <w:bCs/>
        </w:rPr>
        <w:t>Erwin</w:t>
      </w:r>
      <w:r w:rsidRPr="004C73F7">
        <w:rPr>
          <w:rFonts w:ascii="Times New Roman" w:hAnsi="Times New Roman" w:cs="Times New Roman"/>
        </w:rPr>
        <w:t xml:space="preserve">reports in </w:t>
      </w:r>
      <w:r w:rsidRPr="004C73F7">
        <w:rPr>
          <w:rFonts w:ascii="Times New Roman" w:hAnsi="Times New Roman" w:cs="Times New Roman"/>
          <w:bCs/>
        </w:rPr>
        <w:t>HTML</w:t>
      </w:r>
      <w:r w:rsidRPr="004C73F7">
        <w:rPr>
          <w:rFonts w:ascii="Times New Roman" w:hAnsi="Times New Roman" w:cs="Times New Roman"/>
        </w:rPr>
        <w:t xml:space="preserve">, </w:t>
      </w:r>
      <w:r w:rsidRPr="004C73F7">
        <w:rPr>
          <w:rFonts w:ascii="Times New Roman" w:hAnsi="Times New Roman" w:cs="Times New Roman"/>
          <w:bCs/>
        </w:rPr>
        <w:t>RTF</w:t>
      </w:r>
      <w:r w:rsidRPr="004C73F7">
        <w:rPr>
          <w:rFonts w:ascii="Times New Roman" w:hAnsi="Times New Roman" w:cs="Times New Roman"/>
        </w:rPr>
        <w:t xml:space="preserve"> format depending upon </w:t>
      </w:r>
      <w:r w:rsidR="001C1011" w:rsidRPr="004C73F7">
        <w:rPr>
          <w:rFonts w:ascii="Times New Roman" w:hAnsi="Times New Roman" w:cs="Times New Roman"/>
        </w:rPr>
        <w:t xml:space="preserve">the requirement, </w:t>
      </w:r>
      <w:r w:rsidR="00D34E86" w:rsidRPr="004C73F7">
        <w:rPr>
          <w:rFonts w:ascii="Times New Roman" w:hAnsi="Times New Roman" w:cs="Times New Roman"/>
        </w:rPr>
        <w:t>allows</w:t>
      </w:r>
      <w:r w:rsidRPr="004C73F7">
        <w:rPr>
          <w:rFonts w:ascii="Times New Roman" w:hAnsi="Times New Roman" w:cs="Times New Roman"/>
        </w:rPr>
        <w:t xml:space="preserve"> business leaders to better understand their clients’ needs and wants.</w:t>
      </w:r>
    </w:p>
    <w:p w:rsidR="004C73F7" w:rsidRDefault="004C73F7" w:rsidP="004C73F7">
      <w:pPr>
        <w:pStyle w:val="Standard"/>
        <w:spacing w:after="0" w:line="240" w:lineRule="auto"/>
        <w:jc w:val="both"/>
        <w:rPr>
          <w:rStyle w:val="Emphasis"/>
          <w:rFonts w:ascii="Times New Roman" w:hAnsi="Times New Roman" w:cs="Times New Roman"/>
          <w:b/>
          <w:i w:val="0"/>
          <w:u w:val="single"/>
        </w:rPr>
      </w:pPr>
    </w:p>
    <w:p w:rsidR="00BD2107" w:rsidRPr="004C73F7" w:rsidRDefault="00BD2107" w:rsidP="004C73F7">
      <w:pPr>
        <w:pStyle w:val="Standard"/>
        <w:spacing w:after="0" w:line="240" w:lineRule="auto"/>
        <w:jc w:val="both"/>
        <w:rPr>
          <w:rFonts w:ascii="Times New Roman" w:hAnsi="Times New Roman" w:cs="Times New Roman"/>
        </w:rPr>
      </w:pPr>
      <w:r w:rsidRPr="004C73F7">
        <w:rPr>
          <w:rStyle w:val="Emphasis"/>
          <w:rFonts w:ascii="Times New Roman" w:hAnsi="Times New Roman" w:cs="Times New Roman"/>
          <w:b/>
          <w:i w:val="0"/>
          <w:u w:val="single"/>
        </w:rPr>
        <w:t>Environment:</w:t>
      </w:r>
      <w:r w:rsidRPr="004C73F7">
        <w:rPr>
          <w:rStyle w:val="Emphasis"/>
          <w:rFonts w:ascii="Times New Roman" w:hAnsi="Times New Roman" w:cs="Times New Roman"/>
          <w:i w:val="0"/>
        </w:rPr>
        <w:t xml:space="preserve">  Oracle 10g, </w:t>
      </w:r>
      <w:r w:rsidR="00AD0822" w:rsidRPr="004C73F7">
        <w:rPr>
          <w:rFonts w:ascii="Times New Roman" w:hAnsi="Times New Roman" w:cs="Times New Roman"/>
        </w:rPr>
        <w:t xml:space="preserve">OBIEE, </w:t>
      </w:r>
      <w:r w:rsidR="005C49CD" w:rsidRPr="004C73F7">
        <w:rPr>
          <w:rFonts w:ascii="Times New Roman" w:hAnsi="Times New Roman" w:cs="Times New Roman"/>
          <w:bCs/>
        </w:rPr>
        <w:t>Data Stage</w:t>
      </w:r>
      <w:r w:rsidR="005C49CD" w:rsidRPr="004C73F7">
        <w:rPr>
          <w:rStyle w:val="Emphasis"/>
          <w:rFonts w:ascii="Times New Roman" w:hAnsi="Times New Roman" w:cs="Times New Roman"/>
          <w:i w:val="0"/>
        </w:rPr>
        <w:t xml:space="preserve">, </w:t>
      </w:r>
      <w:r w:rsidRPr="004C73F7">
        <w:rPr>
          <w:rStyle w:val="Emphasis"/>
          <w:rFonts w:ascii="Times New Roman" w:hAnsi="Times New Roman" w:cs="Times New Roman"/>
          <w:i w:val="0"/>
        </w:rPr>
        <w:t xml:space="preserve">Erwin 7.5.2, HP ALM, </w:t>
      </w:r>
      <w:r w:rsidRPr="004C73F7">
        <w:rPr>
          <w:rStyle w:val="Emphasis"/>
          <w:rFonts w:ascii="Times New Roman" w:hAnsi="Times New Roman" w:cs="Times New Roman"/>
          <w:bCs/>
          <w:i w:val="0"/>
        </w:rPr>
        <w:t>Talend</w:t>
      </w:r>
      <w:r w:rsidRPr="004C73F7">
        <w:rPr>
          <w:rStyle w:val="Emphasis"/>
          <w:rFonts w:ascii="Times New Roman" w:hAnsi="Times New Roman" w:cs="Times New Roman"/>
          <w:i w:val="0"/>
        </w:rPr>
        <w:t xml:space="preserve">, SQL Server 2005, 2008 and 2008 R2  Windows , IBM InfoSphere, </w:t>
      </w:r>
      <w:r w:rsidRPr="004C73F7">
        <w:rPr>
          <w:rStyle w:val="Emphasis"/>
          <w:rFonts w:ascii="Times New Roman" w:hAnsi="Times New Roman" w:cs="Times New Roman"/>
          <w:bCs/>
          <w:i w:val="0"/>
        </w:rPr>
        <w:t>SSIS , SSRS XML, Excel, Access, Visio</w:t>
      </w:r>
      <w:r w:rsidRPr="004C73F7">
        <w:rPr>
          <w:rStyle w:val="Emphasis"/>
          <w:rFonts w:ascii="Times New Roman" w:hAnsi="Times New Roman" w:cs="Times New Roman"/>
          <w:i w:val="0"/>
        </w:rPr>
        <w:t>.</w:t>
      </w:r>
    </w:p>
    <w:p w:rsidR="00BD2107" w:rsidRPr="004C73F7" w:rsidRDefault="00BD2107" w:rsidP="004C73F7">
      <w:pPr>
        <w:pStyle w:val="NoSpacing"/>
        <w:jc w:val="both"/>
        <w:rPr>
          <w:rFonts w:ascii="Times New Roman" w:hAnsi="Times New Roman" w:cs="Times New Roman"/>
        </w:rPr>
      </w:pPr>
    </w:p>
    <w:p w:rsidR="000937BB" w:rsidRPr="004C73F7" w:rsidRDefault="000937BB" w:rsidP="00BF33B3">
      <w:pPr>
        <w:pStyle w:val="NoSpacing"/>
        <w:rPr>
          <w:rFonts w:ascii="Times New Roman" w:hAnsi="Times New Roman" w:cs="Times New Roman"/>
          <w:b/>
        </w:rPr>
      </w:pPr>
    </w:p>
    <w:p w:rsidR="00BD2107" w:rsidRPr="004C73F7" w:rsidRDefault="000B2975" w:rsidP="004C73F7">
      <w:pPr>
        <w:pStyle w:val="NoSpacing"/>
        <w:pBdr>
          <w:top w:val="single" w:sz="4" w:space="1" w:color="auto"/>
        </w:pBdr>
        <w:rPr>
          <w:rFonts w:ascii="Times New Roman" w:hAnsi="Times New Roman" w:cs="Times New Roman"/>
          <w:b/>
        </w:rPr>
      </w:pPr>
      <w:r w:rsidRPr="004C73F7">
        <w:rPr>
          <w:rFonts w:ascii="Times New Roman" w:hAnsi="Times New Roman" w:cs="Times New Roman"/>
          <w:b/>
        </w:rPr>
        <w:t>PRA International</w:t>
      </w:r>
      <w:r w:rsidR="00BD2107" w:rsidRPr="004C73F7">
        <w:rPr>
          <w:rFonts w:ascii="Times New Roman" w:hAnsi="Times New Roman" w:cs="Times New Roman"/>
          <w:b/>
        </w:rPr>
        <w:t>, Raleigh, NC</w:t>
      </w:r>
      <w:r w:rsidR="00BD2107" w:rsidRPr="004C73F7">
        <w:rPr>
          <w:rFonts w:ascii="Times New Roman" w:hAnsi="Times New Roman" w:cs="Times New Roman"/>
        </w:rPr>
        <w:tab/>
      </w:r>
      <w:r w:rsidR="00BD2107" w:rsidRPr="004C73F7">
        <w:rPr>
          <w:rFonts w:ascii="Times New Roman" w:hAnsi="Times New Roman" w:cs="Times New Roman"/>
          <w:b/>
        </w:rPr>
        <w:tab/>
      </w:r>
      <w:r w:rsidR="004C73F7">
        <w:rPr>
          <w:rFonts w:ascii="Times New Roman" w:hAnsi="Times New Roman" w:cs="Times New Roman"/>
          <w:b/>
        </w:rPr>
        <w:t xml:space="preserve">                                                                                  </w:t>
      </w:r>
      <w:r w:rsidR="00BD2107" w:rsidRPr="004C73F7">
        <w:rPr>
          <w:rFonts w:ascii="Times New Roman" w:hAnsi="Times New Roman" w:cs="Times New Roman"/>
          <w:b/>
        </w:rPr>
        <w:t xml:space="preserve">Jun 2008 </w:t>
      </w:r>
      <w:r w:rsidR="00BF33B3" w:rsidRPr="004C73F7">
        <w:rPr>
          <w:rFonts w:ascii="Times New Roman" w:hAnsi="Times New Roman" w:cs="Times New Roman"/>
          <w:b/>
        </w:rPr>
        <w:t xml:space="preserve">- </w:t>
      </w:r>
      <w:r w:rsidR="00BD2107" w:rsidRPr="004C73F7">
        <w:rPr>
          <w:rFonts w:ascii="Times New Roman" w:hAnsi="Times New Roman" w:cs="Times New Roman"/>
          <w:b/>
        </w:rPr>
        <w:t xml:space="preserve">July 2009   </w:t>
      </w:r>
    </w:p>
    <w:p w:rsidR="00BD2107" w:rsidRPr="004C73F7" w:rsidRDefault="00BD2107" w:rsidP="004C73F7">
      <w:pPr>
        <w:pStyle w:val="NoSpacing"/>
        <w:pBdr>
          <w:bottom w:val="single" w:sz="4" w:space="1" w:color="auto"/>
        </w:pBdr>
        <w:rPr>
          <w:rFonts w:ascii="Times New Roman" w:hAnsi="Times New Roman" w:cs="Times New Roman"/>
          <w:color w:val="000000"/>
        </w:rPr>
      </w:pPr>
      <w:r w:rsidRPr="004C73F7">
        <w:rPr>
          <w:rFonts w:ascii="Times New Roman" w:hAnsi="Times New Roman" w:cs="Times New Roman"/>
          <w:b/>
        </w:rPr>
        <w:t>Data Modeler / Business Data Analyst</w:t>
      </w:r>
      <w:r w:rsidR="00F0608E" w:rsidRPr="004C73F7">
        <w:rPr>
          <w:rFonts w:ascii="Times New Roman" w:hAnsi="Times New Roman" w:cs="Times New Roman"/>
          <w:b/>
        </w:rPr>
        <w:t xml:space="preserve"> /</w:t>
      </w:r>
      <w:r w:rsidR="00F0608E" w:rsidRPr="004C73F7">
        <w:rPr>
          <w:rFonts w:ascii="Times New Roman" w:hAnsi="Times New Roman" w:cs="Times New Roman"/>
          <w:b/>
          <w:bCs/>
        </w:rPr>
        <w:t>Data Architect</w:t>
      </w:r>
    </w:p>
    <w:p w:rsidR="00BD2107" w:rsidRPr="004C73F7" w:rsidRDefault="00BD2107" w:rsidP="00E37FB9">
      <w:pPr>
        <w:pStyle w:val="Standard"/>
        <w:spacing w:after="0" w:line="240" w:lineRule="auto"/>
        <w:rPr>
          <w:rFonts w:ascii="Times New Roman" w:hAnsi="Times New Roman" w:cs="Times New Roman"/>
          <w:color w:val="000000"/>
        </w:rPr>
      </w:pPr>
      <w:r w:rsidRPr="004C73F7">
        <w:rPr>
          <w:rFonts w:ascii="Times New Roman" w:hAnsi="Times New Roman" w:cs="Times New Roman"/>
          <w:b/>
          <w:color w:val="000000"/>
        </w:rPr>
        <w:t>Project description:</w:t>
      </w:r>
    </w:p>
    <w:p w:rsidR="001C1011" w:rsidRPr="004C73F7" w:rsidRDefault="00BD2107" w:rsidP="004C73F7">
      <w:pPr>
        <w:pStyle w:val="Standard"/>
        <w:spacing w:after="0" w:line="240" w:lineRule="auto"/>
        <w:jc w:val="both"/>
        <w:rPr>
          <w:rFonts w:ascii="Times New Roman" w:hAnsi="Times New Roman" w:cs="Times New Roman"/>
          <w:color w:val="000000"/>
        </w:rPr>
      </w:pPr>
      <w:r w:rsidRPr="004C73F7">
        <w:rPr>
          <w:rFonts w:ascii="Times New Roman" w:hAnsi="Times New Roman" w:cs="Times New Roman"/>
          <w:color w:val="000000"/>
        </w:rPr>
        <w:t xml:space="preserve">The purpose of this project was to design an information system for a patient health records in a hospital. </w:t>
      </w:r>
    </w:p>
    <w:p w:rsidR="004C73F7" w:rsidRDefault="004C73F7" w:rsidP="004C73F7">
      <w:pPr>
        <w:pStyle w:val="NoSpacing"/>
        <w:jc w:val="both"/>
        <w:rPr>
          <w:rFonts w:ascii="Times New Roman" w:hAnsi="Times New Roman" w:cs="Times New Roman"/>
          <w:b/>
          <w:u w:val="single"/>
        </w:rPr>
      </w:pPr>
    </w:p>
    <w:p w:rsidR="00BD2107" w:rsidRPr="004C73F7" w:rsidRDefault="00BD2107" w:rsidP="004C73F7">
      <w:pPr>
        <w:pStyle w:val="NoSpacing"/>
        <w:jc w:val="both"/>
        <w:rPr>
          <w:rFonts w:ascii="Times New Roman" w:hAnsi="Times New Roman" w:cs="Times New Roman"/>
        </w:rPr>
      </w:pPr>
      <w:r w:rsidRPr="004C73F7">
        <w:rPr>
          <w:rFonts w:ascii="Times New Roman" w:hAnsi="Times New Roman" w:cs="Times New Roman"/>
          <w:b/>
          <w:u w:val="single"/>
        </w:rPr>
        <w:t>Environment:</w:t>
      </w:r>
      <w:r w:rsidRPr="004C73F7">
        <w:rPr>
          <w:rFonts w:ascii="Times New Roman" w:hAnsi="Times New Roman" w:cs="Times New Roman"/>
          <w:b/>
        </w:rPr>
        <w:t xml:space="preserve">  </w:t>
      </w:r>
      <w:r w:rsidRPr="004C73F7">
        <w:rPr>
          <w:rFonts w:ascii="Times New Roman" w:hAnsi="Times New Roman" w:cs="Times New Roman"/>
        </w:rPr>
        <w:t>Oracle 10g,</w:t>
      </w:r>
      <w:r w:rsidR="00AD0822" w:rsidRPr="004C73F7">
        <w:rPr>
          <w:rFonts w:ascii="Times New Roman" w:hAnsi="Times New Roman" w:cs="Times New Roman"/>
        </w:rPr>
        <w:t xml:space="preserve"> OBIEE,</w:t>
      </w:r>
      <w:r w:rsidRPr="004C73F7">
        <w:rPr>
          <w:rFonts w:ascii="Times New Roman" w:hAnsi="Times New Roman" w:cs="Times New Roman"/>
          <w:bCs/>
        </w:rPr>
        <w:t>Erwin 7.5.2</w:t>
      </w:r>
      <w:r w:rsidRPr="004C73F7">
        <w:rPr>
          <w:rFonts w:ascii="Times New Roman" w:hAnsi="Times New Roman" w:cs="Times New Roman"/>
        </w:rPr>
        <w:t xml:space="preserve">, SQL Server 2005 and 2008, Windows XP, </w:t>
      </w:r>
      <w:r w:rsidR="00D0799C" w:rsidRPr="004C73F7">
        <w:rPr>
          <w:rFonts w:ascii="Times New Roman" w:hAnsi="Times New Roman" w:cs="Times New Roman"/>
        </w:rPr>
        <w:t>XML, Talend</w:t>
      </w:r>
      <w:r w:rsidRPr="004C73F7">
        <w:rPr>
          <w:rFonts w:ascii="Times New Roman" w:hAnsi="Times New Roman" w:cs="Times New Roman"/>
        </w:rPr>
        <w:t>, Excel, Access, Visio.</w:t>
      </w:r>
    </w:p>
    <w:p w:rsidR="00BD2107" w:rsidRPr="004C73F7" w:rsidRDefault="00BD2107" w:rsidP="00E37FB9">
      <w:pPr>
        <w:pStyle w:val="Standard"/>
        <w:spacing w:after="0" w:line="240" w:lineRule="auto"/>
        <w:rPr>
          <w:rFonts w:ascii="Times New Roman" w:hAnsi="Times New Roman" w:cs="Times New Roman"/>
        </w:rPr>
      </w:pPr>
    </w:p>
    <w:p w:rsidR="00BD2107" w:rsidRPr="004C73F7" w:rsidRDefault="00BD2107" w:rsidP="004C73F7">
      <w:pPr>
        <w:pStyle w:val="NoSpacing"/>
        <w:pBdr>
          <w:top w:val="single" w:sz="4" w:space="1" w:color="auto"/>
          <w:bottom w:val="single" w:sz="4" w:space="1" w:color="auto"/>
        </w:pBdr>
        <w:rPr>
          <w:rFonts w:ascii="Times New Roman" w:hAnsi="Times New Roman" w:cs="Times New Roman"/>
          <w:color w:val="000000"/>
        </w:rPr>
      </w:pPr>
      <w:r w:rsidRPr="004C73F7">
        <w:rPr>
          <w:rFonts w:ascii="Times New Roman" w:hAnsi="Times New Roman" w:cs="Times New Roman"/>
          <w:b/>
          <w:bCs/>
        </w:rPr>
        <w:t xml:space="preserve">Circuit City Stores, Inc.  Glen Allen, VA                                                 </w:t>
      </w:r>
      <w:r w:rsidR="004C73F7">
        <w:rPr>
          <w:rFonts w:ascii="Times New Roman" w:hAnsi="Times New Roman" w:cs="Times New Roman"/>
          <w:b/>
          <w:bCs/>
        </w:rPr>
        <w:t xml:space="preserve">                                            </w:t>
      </w:r>
      <w:r w:rsidRPr="004C73F7">
        <w:rPr>
          <w:rFonts w:ascii="Times New Roman" w:hAnsi="Times New Roman" w:cs="Times New Roman"/>
          <w:b/>
          <w:bCs/>
        </w:rPr>
        <w:t xml:space="preserve">Feb 2000 </w:t>
      </w:r>
      <w:r w:rsidR="00BF33B3" w:rsidRPr="004C73F7">
        <w:rPr>
          <w:rFonts w:ascii="Times New Roman" w:hAnsi="Times New Roman" w:cs="Times New Roman"/>
          <w:b/>
          <w:bCs/>
        </w:rPr>
        <w:t>-</w:t>
      </w:r>
      <w:r w:rsidRPr="004C73F7">
        <w:rPr>
          <w:rFonts w:ascii="Times New Roman" w:hAnsi="Times New Roman" w:cs="Times New Roman"/>
          <w:b/>
          <w:bCs/>
        </w:rPr>
        <w:t xml:space="preserve"> Nov 2008 Role:     Business data analyst / Data modeler</w:t>
      </w:r>
    </w:p>
    <w:p w:rsidR="00BD2107" w:rsidRPr="004C73F7" w:rsidRDefault="00BD2107" w:rsidP="004C73F7">
      <w:pPr>
        <w:pStyle w:val="Standard"/>
        <w:spacing w:after="0" w:line="240" w:lineRule="auto"/>
        <w:jc w:val="both"/>
        <w:rPr>
          <w:rStyle w:val="Emphasis"/>
          <w:rFonts w:ascii="Times New Roman" w:hAnsi="Times New Roman" w:cs="Times New Roman"/>
          <w:bCs/>
          <w:i w:val="0"/>
        </w:rPr>
      </w:pPr>
      <w:r w:rsidRPr="004C73F7">
        <w:rPr>
          <w:rFonts w:ascii="Times New Roman" w:hAnsi="Times New Roman" w:cs="Times New Roman"/>
        </w:rPr>
        <w:t xml:space="preserve">Creating </w:t>
      </w:r>
      <w:r w:rsidR="00105B55" w:rsidRPr="004C73F7">
        <w:rPr>
          <w:rFonts w:ascii="Times New Roman" w:hAnsi="Times New Roman" w:cs="Times New Roman"/>
        </w:rPr>
        <w:t>Logical and</w:t>
      </w:r>
      <w:r w:rsidRPr="004C73F7">
        <w:rPr>
          <w:rFonts w:ascii="Times New Roman" w:hAnsi="Times New Roman" w:cs="Times New Roman"/>
        </w:rPr>
        <w:t xml:space="preserve"> Physical Data Model </w:t>
      </w:r>
    </w:p>
    <w:p w:rsidR="004C73F7" w:rsidRDefault="004C73F7" w:rsidP="004C73F7">
      <w:pPr>
        <w:pStyle w:val="NoSpacing"/>
        <w:jc w:val="both"/>
        <w:rPr>
          <w:rStyle w:val="Emphasis"/>
          <w:rFonts w:ascii="Times New Roman" w:eastAsia="SimSun" w:hAnsi="Times New Roman" w:cs="Times New Roman"/>
          <w:b/>
          <w:i w:val="0"/>
          <w:u w:val="single"/>
        </w:rPr>
      </w:pPr>
    </w:p>
    <w:p w:rsidR="00BD2107" w:rsidRPr="004C73F7" w:rsidRDefault="00BD2107" w:rsidP="004C73F7">
      <w:pPr>
        <w:pStyle w:val="NoSpacing"/>
        <w:jc w:val="both"/>
        <w:rPr>
          <w:rFonts w:ascii="Times New Roman" w:hAnsi="Times New Roman" w:cs="Times New Roman"/>
        </w:rPr>
      </w:pPr>
      <w:r w:rsidRPr="004C73F7">
        <w:rPr>
          <w:rStyle w:val="Emphasis"/>
          <w:rFonts w:ascii="Times New Roman" w:eastAsia="SimSun" w:hAnsi="Times New Roman" w:cs="Times New Roman"/>
          <w:b/>
          <w:i w:val="0"/>
          <w:u w:val="single"/>
        </w:rPr>
        <w:t>Environment:</w:t>
      </w:r>
      <w:r w:rsidRPr="004C73F7">
        <w:rPr>
          <w:rFonts w:ascii="Times New Roman" w:hAnsi="Times New Roman" w:cs="Times New Roman"/>
          <w:bCs/>
        </w:rPr>
        <w:t>Windows 2000</w:t>
      </w:r>
      <w:r w:rsidRPr="004C73F7">
        <w:rPr>
          <w:rFonts w:ascii="Times New Roman" w:hAnsi="Times New Roman" w:cs="Times New Roman"/>
        </w:rPr>
        <w:t>, Oracle 8i,</w:t>
      </w:r>
      <w:r w:rsidR="00AD0822" w:rsidRPr="004C73F7">
        <w:rPr>
          <w:rFonts w:ascii="Times New Roman" w:hAnsi="Times New Roman" w:cs="Times New Roman"/>
          <w:bCs/>
        </w:rPr>
        <w:t>OBIEE,</w:t>
      </w:r>
      <w:r w:rsidRPr="004C73F7">
        <w:rPr>
          <w:rFonts w:ascii="Times New Roman" w:hAnsi="Times New Roman" w:cs="Times New Roman"/>
        </w:rPr>
        <w:t xml:space="preserve"> ATG Merchandising UI,</w:t>
      </w:r>
      <w:r w:rsidR="0066091B" w:rsidRPr="004C73F7">
        <w:rPr>
          <w:rFonts w:ascii="Times New Roman" w:hAnsi="Times New Roman" w:cs="Times New Roman"/>
          <w:bCs/>
        </w:rPr>
        <w:t xml:space="preserve"> Data Stage,</w:t>
      </w:r>
      <w:r w:rsidRPr="004C73F7">
        <w:rPr>
          <w:rFonts w:ascii="Times New Roman" w:hAnsi="Times New Roman" w:cs="Times New Roman"/>
        </w:rPr>
        <w:t xml:space="preserve"> MS Access, </w:t>
      </w:r>
      <w:r w:rsidRPr="004C73F7">
        <w:rPr>
          <w:rFonts w:ascii="Times New Roman" w:hAnsi="Times New Roman" w:cs="Times New Roman"/>
          <w:bCs/>
        </w:rPr>
        <w:t>SQL Server 2005 and 2008, Erwin 3.</w:t>
      </w:r>
    </w:p>
    <w:p w:rsidR="00BC2D60" w:rsidRPr="004C73F7" w:rsidRDefault="00BC2D60" w:rsidP="00555F82">
      <w:pPr>
        <w:pStyle w:val="NoSpacing"/>
        <w:rPr>
          <w:rFonts w:ascii="Times New Roman" w:hAnsi="Times New Roman" w:cs="Times New Roman"/>
        </w:rPr>
      </w:pPr>
    </w:p>
    <w:p w:rsidR="00D10A93" w:rsidRPr="004C73F7" w:rsidRDefault="00D10A93" w:rsidP="00E37FB9">
      <w:pPr>
        <w:pStyle w:val="Standard"/>
        <w:spacing w:after="0" w:line="240" w:lineRule="auto"/>
        <w:jc w:val="both"/>
        <w:rPr>
          <w:rFonts w:ascii="Times New Roman" w:hAnsi="Times New Roman" w:cs="Times New Roman"/>
          <w:b/>
          <w:color w:val="000000"/>
        </w:rPr>
      </w:pPr>
    </w:p>
    <w:p w:rsidR="00D10A93" w:rsidRPr="004C73F7" w:rsidRDefault="00D10A93" w:rsidP="00E37FB9">
      <w:pPr>
        <w:pStyle w:val="Standard"/>
        <w:spacing w:after="0" w:line="240" w:lineRule="auto"/>
        <w:jc w:val="both"/>
        <w:rPr>
          <w:rFonts w:ascii="Times New Roman" w:hAnsi="Times New Roman" w:cs="Times New Roman"/>
          <w:b/>
          <w:color w:val="000000"/>
        </w:rPr>
      </w:pPr>
    </w:p>
    <w:p w:rsidR="00BD2107" w:rsidRPr="00B64E81" w:rsidRDefault="00BD2107" w:rsidP="00E37FB9">
      <w:pPr>
        <w:pStyle w:val="Standard"/>
        <w:spacing w:after="0" w:line="240" w:lineRule="auto"/>
        <w:jc w:val="both"/>
        <w:rPr>
          <w:rFonts w:ascii="Times New Roman" w:hAnsi="Times New Roman" w:cs="Times New Roman"/>
          <w:b/>
          <w:bCs/>
          <w:color w:val="000000"/>
          <w:u w:val="single"/>
        </w:rPr>
      </w:pPr>
      <w:r w:rsidRPr="00B64E81">
        <w:rPr>
          <w:rFonts w:ascii="Times New Roman" w:hAnsi="Times New Roman" w:cs="Times New Roman"/>
          <w:b/>
          <w:color w:val="000000"/>
          <w:u w:val="single"/>
        </w:rPr>
        <w:t>Education</w:t>
      </w:r>
      <w:r w:rsidR="004C73F7" w:rsidRPr="00B64E81">
        <w:rPr>
          <w:rFonts w:ascii="Times New Roman" w:hAnsi="Times New Roman" w:cs="Times New Roman"/>
          <w:b/>
          <w:color w:val="000000"/>
          <w:u w:val="single"/>
        </w:rPr>
        <w:t>al Details</w:t>
      </w:r>
      <w:r w:rsidRPr="00B64E81">
        <w:rPr>
          <w:rFonts w:ascii="Times New Roman" w:hAnsi="Times New Roman" w:cs="Times New Roman"/>
          <w:b/>
          <w:color w:val="000000"/>
          <w:u w:val="single"/>
        </w:rPr>
        <w:t xml:space="preserve">:   </w:t>
      </w:r>
    </w:p>
    <w:p w:rsidR="004C73F7" w:rsidRDefault="00BD2107" w:rsidP="001822FA">
      <w:pPr>
        <w:pStyle w:val="ListParagraph"/>
        <w:numPr>
          <w:ilvl w:val="0"/>
          <w:numId w:val="17"/>
        </w:numPr>
        <w:spacing w:after="58"/>
        <w:jc w:val="both"/>
        <w:rPr>
          <w:rFonts w:ascii="Times New Roman" w:hAnsi="Times New Roman" w:cs="Times New Roman"/>
          <w:bCs/>
          <w:color w:val="000000"/>
        </w:rPr>
      </w:pPr>
      <w:r w:rsidRPr="001822FA">
        <w:rPr>
          <w:rFonts w:ascii="Times New Roman" w:hAnsi="Times New Roman" w:cs="Times New Roman"/>
          <w:bCs/>
          <w:color w:val="000000"/>
        </w:rPr>
        <w:t>Diploma in Computer Networ</w:t>
      </w:r>
      <w:r w:rsidR="001E01EC" w:rsidRPr="001822FA">
        <w:rPr>
          <w:rFonts w:ascii="Times New Roman" w:hAnsi="Times New Roman" w:cs="Times New Roman"/>
          <w:bCs/>
          <w:color w:val="000000"/>
        </w:rPr>
        <w:t>k Management (</w:t>
      </w:r>
      <w:r w:rsidRPr="001822FA">
        <w:rPr>
          <w:rFonts w:ascii="Times New Roman" w:hAnsi="Times New Roman" w:cs="Times New Roman"/>
          <w:bCs/>
          <w:color w:val="000000"/>
        </w:rPr>
        <w:t xml:space="preserve">SQL Server, Window Server 2006 </w:t>
      </w:r>
      <w:r w:rsidR="00BF33B3" w:rsidRPr="001822FA">
        <w:rPr>
          <w:rFonts w:ascii="Times New Roman" w:hAnsi="Times New Roman" w:cs="Times New Roman"/>
          <w:bCs/>
          <w:color w:val="000000"/>
        </w:rPr>
        <w:t>-</w:t>
      </w:r>
      <w:r w:rsidR="005F7DAD" w:rsidRPr="001822FA">
        <w:rPr>
          <w:rFonts w:ascii="Times New Roman" w:hAnsi="Times New Roman" w:cs="Times New Roman"/>
          <w:bCs/>
          <w:color w:val="000000"/>
        </w:rPr>
        <w:t>2012 R2, Oracle VM Virtual Box</w:t>
      </w:r>
      <w:r w:rsidRPr="001822FA">
        <w:rPr>
          <w:rFonts w:ascii="Times New Roman" w:hAnsi="Times New Roman" w:cs="Times New Roman"/>
          <w:bCs/>
          <w:color w:val="000000"/>
        </w:rPr>
        <w:t>,</w:t>
      </w:r>
      <w:r w:rsidR="001E01EC" w:rsidRPr="001822FA">
        <w:rPr>
          <w:rFonts w:ascii="Times New Roman" w:hAnsi="Times New Roman" w:cs="Times New Roman"/>
          <w:bCs/>
          <w:color w:val="000000"/>
        </w:rPr>
        <w:t xml:space="preserve"> Switches, Routers</w:t>
      </w:r>
      <w:r w:rsidR="0005650C" w:rsidRPr="001822FA">
        <w:rPr>
          <w:rFonts w:ascii="Times New Roman" w:hAnsi="Times New Roman" w:cs="Times New Roman"/>
          <w:bCs/>
          <w:color w:val="000000"/>
        </w:rPr>
        <w:t>,</w:t>
      </w:r>
      <w:r w:rsidR="001E01EC" w:rsidRPr="001822FA">
        <w:rPr>
          <w:rFonts w:ascii="Times New Roman" w:hAnsi="Times New Roman" w:cs="Times New Roman"/>
          <w:bCs/>
          <w:color w:val="000000"/>
        </w:rPr>
        <w:t xml:space="preserve"> and Security</w:t>
      </w:r>
      <w:r w:rsidRPr="001822FA">
        <w:rPr>
          <w:rFonts w:ascii="Times New Roman" w:hAnsi="Times New Roman" w:cs="Times New Roman"/>
          <w:bCs/>
          <w:color w:val="000000"/>
        </w:rPr>
        <w:t>)</w:t>
      </w:r>
      <w:r w:rsidR="004C73F7" w:rsidRPr="001822FA">
        <w:rPr>
          <w:rFonts w:ascii="Times New Roman" w:hAnsi="Times New Roman" w:cs="Times New Roman"/>
          <w:bCs/>
          <w:color w:val="000000"/>
        </w:rPr>
        <w:t xml:space="preserve"> From Branford Hall Career Institute, Connecticut USA</w:t>
      </w:r>
      <w:r w:rsidR="005F317B">
        <w:rPr>
          <w:rFonts w:ascii="Times New Roman" w:hAnsi="Times New Roman" w:cs="Times New Roman"/>
          <w:bCs/>
          <w:color w:val="000000"/>
        </w:rPr>
        <w:t>,(2014)</w:t>
      </w:r>
    </w:p>
    <w:p w:rsidR="005F317B" w:rsidRDefault="005F317B" w:rsidP="005F317B">
      <w:pPr>
        <w:pStyle w:val="ListParagraph"/>
        <w:numPr>
          <w:ilvl w:val="0"/>
          <w:numId w:val="17"/>
        </w:numPr>
        <w:spacing w:after="58"/>
        <w:jc w:val="both"/>
        <w:rPr>
          <w:rFonts w:ascii="Times New Roman" w:hAnsi="Times New Roman" w:cs="Times New Roman"/>
          <w:bCs/>
          <w:color w:val="000000"/>
        </w:rPr>
      </w:pPr>
      <w:r>
        <w:rPr>
          <w:rFonts w:ascii="Times New Roman" w:hAnsi="Times New Roman" w:cs="Times New Roman"/>
          <w:bCs/>
          <w:color w:val="000000"/>
        </w:rPr>
        <w:t xml:space="preserve">Bachelors of </w:t>
      </w:r>
      <w:r w:rsidRPr="005F317B">
        <w:rPr>
          <w:rFonts w:ascii="Times New Roman" w:hAnsi="Times New Roman" w:cs="Times New Roman"/>
          <w:bCs/>
          <w:color w:val="000000"/>
        </w:rPr>
        <w:t>Engineering</w:t>
      </w:r>
      <w:r>
        <w:rPr>
          <w:rFonts w:ascii="Times New Roman" w:hAnsi="Times New Roman" w:cs="Times New Roman"/>
          <w:bCs/>
          <w:color w:val="000000"/>
        </w:rPr>
        <w:t xml:space="preserve"> </w:t>
      </w:r>
      <w:r w:rsidRPr="005F317B">
        <w:rPr>
          <w:rFonts w:ascii="Times New Roman" w:hAnsi="Times New Roman" w:cs="Times New Roman"/>
          <w:bCs/>
          <w:color w:val="000000"/>
        </w:rPr>
        <w:t>Field Of Study</w:t>
      </w:r>
      <w:r>
        <w:rPr>
          <w:rFonts w:ascii="Times New Roman" w:hAnsi="Times New Roman" w:cs="Times New Roman"/>
          <w:bCs/>
          <w:color w:val="000000"/>
        </w:rPr>
        <w:t xml:space="preserve"> </w:t>
      </w:r>
      <w:r w:rsidRPr="005F317B">
        <w:rPr>
          <w:rFonts w:ascii="Times New Roman" w:hAnsi="Times New Roman" w:cs="Times New Roman"/>
          <w:bCs/>
          <w:color w:val="000000"/>
        </w:rPr>
        <w:t>Polymer</w:t>
      </w:r>
      <w:r>
        <w:rPr>
          <w:rFonts w:ascii="Times New Roman" w:hAnsi="Times New Roman" w:cs="Times New Roman"/>
          <w:bCs/>
          <w:color w:val="000000"/>
        </w:rPr>
        <w:t xml:space="preserve"> from </w:t>
      </w:r>
      <w:r w:rsidRPr="005F317B">
        <w:rPr>
          <w:rFonts w:ascii="Times New Roman" w:hAnsi="Times New Roman" w:cs="Times New Roman"/>
          <w:bCs/>
          <w:color w:val="000000"/>
        </w:rPr>
        <w:t>Central Connecticut State University</w:t>
      </w:r>
      <w:r>
        <w:rPr>
          <w:rFonts w:ascii="Times New Roman" w:hAnsi="Times New Roman" w:cs="Times New Roman"/>
          <w:bCs/>
          <w:color w:val="000000"/>
        </w:rPr>
        <w:t>, USA, (2003)</w:t>
      </w:r>
    </w:p>
    <w:p w:rsidR="005F317B" w:rsidRPr="005F317B" w:rsidRDefault="005F317B" w:rsidP="005F317B">
      <w:pPr>
        <w:pStyle w:val="ListParagraph"/>
        <w:numPr>
          <w:ilvl w:val="0"/>
          <w:numId w:val="17"/>
        </w:numPr>
        <w:spacing w:after="58"/>
        <w:jc w:val="both"/>
        <w:rPr>
          <w:rFonts w:ascii="Times New Roman" w:hAnsi="Times New Roman" w:cs="Times New Roman"/>
          <w:bCs/>
          <w:color w:val="000000"/>
        </w:rPr>
      </w:pPr>
      <w:r w:rsidRPr="005F317B">
        <w:rPr>
          <w:rFonts w:ascii="Times New Roman" w:hAnsi="Times New Roman" w:cs="Times New Roman"/>
          <w:bCs/>
        </w:rPr>
        <w:t>Master's degree in Field Of Study Economics from  Karachi University ,1991</w:t>
      </w:r>
    </w:p>
    <w:p w:rsidR="00B64E81" w:rsidRPr="00926851" w:rsidRDefault="00B64E81" w:rsidP="00926851">
      <w:pPr>
        <w:pStyle w:val="NoSpacing"/>
        <w:rPr>
          <w:rFonts w:ascii="Times New Roman" w:hAnsi="Times New Roman" w:cs="Times New Roman"/>
          <w:b/>
          <w:bCs/>
          <w:u w:val="single"/>
        </w:rPr>
      </w:pPr>
      <w:r w:rsidRPr="00926851">
        <w:rPr>
          <w:rFonts w:ascii="Times New Roman" w:hAnsi="Times New Roman" w:cs="Times New Roman"/>
          <w:b/>
          <w:u w:val="single"/>
        </w:rPr>
        <w:t>Certifications:</w:t>
      </w:r>
    </w:p>
    <w:p w:rsidR="00B64E81" w:rsidRPr="00B64E81" w:rsidRDefault="00B64E81" w:rsidP="00B64E81">
      <w:pPr>
        <w:pStyle w:val="NoSpacing"/>
        <w:numPr>
          <w:ilvl w:val="0"/>
          <w:numId w:val="16"/>
        </w:numPr>
        <w:jc w:val="both"/>
        <w:rPr>
          <w:rFonts w:ascii="Times New Roman" w:hAnsi="Times New Roman" w:cs="Times New Roman"/>
        </w:rPr>
      </w:pPr>
      <w:r w:rsidRPr="00B64E81">
        <w:rPr>
          <w:rFonts w:ascii="Times New Roman" w:hAnsi="Times New Roman" w:cs="Times New Roman"/>
        </w:rPr>
        <w:t>SQL,</w:t>
      </w:r>
      <w:r w:rsidRPr="00B64E81">
        <w:rPr>
          <w:rFonts w:ascii="Times New Roman" w:hAnsi="Times New Roman" w:cs="Times New Roman"/>
          <w:iCs/>
        </w:rPr>
        <w:t xml:space="preserve"> MS SQL,</w:t>
      </w:r>
      <w:r w:rsidRPr="00B64E81">
        <w:rPr>
          <w:rFonts w:ascii="Times New Roman" w:hAnsi="Times New Roman" w:cs="Times New Roman"/>
        </w:rPr>
        <w:t xml:space="preserve"> C++, Python, R,</w:t>
      </w:r>
      <w:r w:rsidRPr="00B64E81">
        <w:rPr>
          <w:rFonts w:ascii="Times New Roman" w:hAnsi="Times New Roman" w:cs="Times New Roman"/>
          <w:iCs/>
        </w:rPr>
        <w:t>Java, pgAdmin 4</w:t>
      </w:r>
      <w:r w:rsidRPr="00B64E81">
        <w:rPr>
          <w:rFonts w:ascii="Times New Roman" w:hAnsi="Times New Roman" w:cs="Times New Roman"/>
        </w:rPr>
        <w:t>, PostgereSQL, Ruby</w:t>
      </w:r>
    </w:p>
    <w:p w:rsidR="00B64E81" w:rsidRPr="00B64E81" w:rsidRDefault="00B64E81" w:rsidP="00B64E81">
      <w:pPr>
        <w:pStyle w:val="NoSpacing"/>
        <w:numPr>
          <w:ilvl w:val="0"/>
          <w:numId w:val="16"/>
        </w:numPr>
        <w:jc w:val="both"/>
        <w:rPr>
          <w:rFonts w:ascii="Times New Roman" w:hAnsi="Times New Roman" w:cs="Times New Roman"/>
          <w:iCs/>
        </w:rPr>
      </w:pPr>
      <w:r w:rsidRPr="00B64E81">
        <w:rPr>
          <w:rFonts w:ascii="Times New Roman" w:hAnsi="Times New Roman" w:cs="Times New Roman"/>
          <w:iCs/>
        </w:rPr>
        <w:t>The Data Scientist’sToolbox,</w:t>
      </w:r>
      <w:r w:rsidRPr="00B64E81">
        <w:rPr>
          <w:rFonts w:ascii="Times New Roman" w:hAnsi="Times New Roman" w:cs="Times New Roman"/>
          <w:shd w:val="clear" w:color="auto" w:fill="FFFFFF"/>
        </w:rPr>
        <w:t>DataStage</w:t>
      </w:r>
      <w:r w:rsidRPr="00B64E81">
        <w:rPr>
          <w:rFonts w:ascii="Times New Roman" w:hAnsi="Times New Roman" w:cs="Times New Roman"/>
          <w:iCs/>
        </w:rPr>
        <w:t xml:space="preserve"> </w:t>
      </w:r>
      <w:r w:rsidRPr="00B64E81">
        <w:rPr>
          <w:rFonts w:ascii="Times New Roman" w:hAnsi="Times New Roman" w:cs="Times New Roman"/>
        </w:rPr>
        <w:t>(Johns Hopkins Bloomberg School of Public Health)</w:t>
      </w:r>
    </w:p>
    <w:p w:rsidR="00EC301A" w:rsidRDefault="00B64E81" w:rsidP="00EC301A">
      <w:pPr>
        <w:pStyle w:val="NoSpacing"/>
        <w:numPr>
          <w:ilvl w:val="0"/>
          <w:numId w:val="16"/>
        </w:numPr>
        <w:pBdr>
          <w:bottom w:val="single" w:sz="4" w:space="1" w:color="auto"/>
        </w:pBdr>
        <w:jc w:val="both"/>
        <w:rPr>
          <w:rFonts w:ascii="Times New Roman" w:hAnsi="Times New Roman" w:cs="Times New Roman"/>
        </w:rPr>
      </w:pPr>
      <w:r w:rsidRPr="00B64E81">
        <w:rPr>
          <w:rFonts w:ascii="Times New Roman" w:hAnsi="Times New Roman" w:cs="Times New Roman"/>
        </w:rPr>
        <w:t>Data Scientist Specialization, Certified Scrum Expert (SEC)</w:t>
      </w:r>
      <w:r w:rsidRPr="00B64E81">
        <w:rPr>
          <w:rFonts w:ascii="Times New Roman" w:hAnsi="Times New Roman" w:cs="Times New Roman"/>
        </w:rPr>
        <w:tab/>
        <w:t>&amp; PMP (in progress)</w:t>
      </w:r>
    </w:p>
    <w:p w:rsidR="003822CC" w:rsidRPr="003822CC" w:rsidRDefault="003822CC" w:rsidP="003822CC">
      <w:pPr>
        <w:pStyle w:val="NoSpacing"/>
      </w:pPr>
    </w:p>
    <w:sectPr w:rsidR="003822CC" w:rsidRPr="003822CC" w:rsidSect="00B64E81">
      <w:headerReference w:type="default" r:id="rId10"/>
      <w:footerReference w:type="default" r:id="rId11"/>
      <w:pgSz w:w="12240" w:h="15840"/>
      <w:pgMar w:top="720" w:right="720" w:bottom="720" w:left="720" w:header="0" w:footer="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EB5" w:rsidRDefault="00EB5EB5">
      <w:r>
        <w:separator/>
      </w:r>
    </w:p>
  </w:endnote>
  <w:endnote w:type="continuationSeparator" w:id="1">
    <w:p w:rsidR="00EB5EB5" w:rsidRDefault="00EB5E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02"/>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1)">
    <w:altName w:val="Times New Roman"/>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9592969"/>
      <w:docPartObj>
        <w:docPartGallery w:val="Page Numbers (Bottom of Page)"/>
        <w:docPartUnique/>
      </w:docPartObj>
    </w:sdtPr>
    <w:sdtEndPr>
      <w:rPr>
        <w:noProof/>
      </w:rPr>
    </w:sdtEndPr>
    <w:sdtContent>
      <w:p w:rsidR="004C73F7" w:rsidRDefault="004C73F7">
        <w:pPr>
          <w:pStyle w:val="Footer"/>
          <w:jc w:val="right"/>
        </w:pPr>
        <w:fldSimple w:instr=" PAGE   \* MERGEFORMAT ">
          <w:r w:rsidR="00736890">
            <w:rPr>
              <w:noProof/>
            </w:rPr>
            <w:t>1</w:t>
          </w:r>
        </w:fldSimple>
      </w:p>
    </w:sdtContent>
  </w:sdt>
  <w:p w:rsidR="004C73F7" w:rsidRDefault="004C73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EB5" w:rsidRDefault="00EB5EB5">
      <w:r>
        <w:separator/>
      </w:r>
    </w:p>
  </w:footnote>
  <w:footnote w:type="continuationSeparator" w:id="1">
    <w:p w:rsidR="00EB5EB5" w:rsidRDefault="00EB5E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3F7" w:rsidRDefault="004C73F7">
    <w:pPr>
      <w:pStyle w:val="Standard"/>
      <w:spacing w:after="58" w:line="100" w:lineRule="atLeast"/>
      <w:jc w:val="center"/>
      <w:rPr>
        <w:color w:val="000000"/>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sz w:val="20"/>
        <w:szCs w:val="20"/>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lvl w:ilvl="0">
      <w:start w:val="1"/>
      <w:numFmt w:val="bullet"/>
      <w:lvlText w:val=""/>
      <w:lvlJc w:val="left"/>
      <w:pPr>
        <w:tabs>
          <w:tab w:val="num" w:pos="0"/>
        </w:tabs>
        <w:ind w:left="720" w:hanging="360"/>
      </w:pPr>
      <w:rPr>
        <w:rFonts w:ascii="Symbol" w:hAnsi="Symbol" w:cs="Arial"/>
        <w:caps w:val="0"/>
        <w:smallCaps w:val="0"/>
        <w:color w:val="000000"/>
        <w:spacing w:val="0"/>
        <w:sz w:val="22"/>
        <w:szCs w:val="22"/>
      </w:rPr>
    </w:lvl>
    <w:lvl w:ilvl="1">
      <w:start w:val="1"/>
      <w:numFmt w:val="decimal"/>
      <w:lvlText w:val="%2."/>
      <w:lvlJc w:val="left"/>
      <w:pPr>
        <w:tabs>
          <w:tab w:val="num" w:pos="1080"/>
        </w:tabs>
        <w:ind w:left="1080" w:hanging="360"/>
      </w:pPr>
      <w:rPr>
        <w:rFonts w:ascii="Calibri" w:hAnsi="Calibri" w:cs="Arial"/>
        <w:b w:val="0"/>
        <w:i w:val="0"/>
        <w:caps w:val="0"/>
        <w:smallCaps w:val="0"/>
        <w:color w:val="000000"/>
        <w:spacing w:val="0"/>
        <w:sz w:val="24"/>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bullet"/>
      <w:lvlText w:val=""/>
      <w:lvlJc w:val="left"/>
      <w:pPr>
        <w:tabs>
          <w:tab w:val="num" w:pos="6120"/>
        </w:tabs>
        <w:ind w:left="6120" w:hanging="360"/>
      </w:pPr>
      <w:rPr>
        <w:rFonts w:ascii="Symbol" w:hAnsi="Symbol" w:cs="OpenSymbol"/>
      </w:rPr>
    </w:lvl>
    <w:lvl w:ilvl="1">
      <w:start w:val="1"/>
      <w:numFmt w:val="bullet"/>
      <w:lvlText w:val="◦"/>
      <w:lvlJc w:val="left"/>
      <w:pPr>
        <w:tabs>
          <w:tab w:val="num" w:pos="6480"/>
        </w:tabs>
        <w:ind w:left="6480" w:hanging="360"/>
      </w:pPr>
      <w:rPr>
        <w:rFonts w:ascii="OpenSymbol" w:hAnsi="OpenSymbol" w:cs="OpenSymbol"/>
      </w:rPr>
    </w:lvl>
    <w:lvl w:ilvl="2">
      <w:start w:val="1"/>
      <w:numFmt w:val="bullet"/>
      <w:lvlText w:val="▪"/>
      <w:lvlJc w:val="left"/>
      <w:pPr>
        <w:tabs>
          <w:tab w:val="num" w:pos="6840"/>
        </w:tabs>
        <w:ind w:left="6840" w:hanging="360"/>
      </w:pPr>
      <w:rPr>
        <w:rFonts w:ascii="OpenSymbol" w:hAnsi="OpenSymbol" w:cs="OpenSymbol"/>
      </w:rPr>
    </w:lvl>
    <w:lvl w:ilvl="3">
      <w:start w:val="1"/>
      <w:numFmt w:val="bullet"/>
      <w:lvlText w:val=""/>
      <w:lvlJc w:val="left"/>
      <w:pPr>
        <w:tabs>
          <w:tab w:val="num" w:pos="7200"/>
        </w:tabs>
        <w:ind w:left="7200" w:hanging="360"/>
      </w:pPr>
      <w:rPr>
        <w:rFonts w:ascii="Symbol" w:hAnsi="Symbol" w:cs="OpenSymbol"/>
      </w:rPr>
    </w:lvl>
    <w:lvl w:ilvl="4">
      <w:start w:val="1"/>
      <w:numFmt w:val="bullet"/>
      <w:lvlText w:val="◦"/>
      <w:lvlJc w:val="left"/>
      <w:pPr>
        <w:tabs>
          <w:tab w:val="num" w:pos="7560"/>
        </w:tabs>
        <w:ind w:left="7560" w:hanging="360"/>
      </w:pPr>
      <w:rPr>
        <w:rFonts w:ascii="OpenSymbol" w:hAnsi="OpenSymbol" w:cs="OpenSymbol"/>
      </w:rPr>
    </w:lvl>
    <w:lvl w:ilvl="5">
      <w:start w:val="1"/>
      <w:numFmt w:val="bullet"/>
      <w:lvlText w:val="▪"/>
      <w:lvlJc w:val="left"/>
      <w:pPr>
        <w:tabs>
          <w:tab w:val="num" w:pos="7920"/>
        </w:tabs>
        <w:ind w:left="7920" w:hanging="360"/>
      </w:pPr>
      <w:rPr>
        <w:rFonts w:ascii="OpenSymbol" w:hAnsi="OpenSymbol" w:cs="OpenSymbol"/>
      </w:rPr>
    </w:lvl>
    <w:lvl w:ilvl="6">
      <w:start w:val="1"/>
      <w:numFmt w:val="bullet"/>
      <w:lvlText w:val=""/>
      <w:lvlJc w:val="left"/>
      <w:pPr>
        <w:tabs>
          <w:tab w:val="num" w:pos="8280"/>
        </w:tabs>
        <w:ind w:left="8280" w:hanging="360"/>
      </w:pPr>
      <w:rPr>
        <w:rFonts w:ascii="Symbol" w:hAnsi="Symbol" w:cs="OpenSymbol"/>
      </w:rPr>
    </w:lvl>
    <w:lvl w:ilvl="7">
      <w:start w:val="1"/>
      <w:numFmt w:val="bullet"/>
      <w:lvlText w:val="◦"/>
      <w:lvlJc w:val="left"/>
      <w:pPr>
        <w:tabs>
          <w:tab w:val="num" w:pos="8640"/>
        </w:tabs>
        <w:ind w:left="8640" w:hanging="360"/>
      </w:pPr>
      <w:rPr>
        <w:rFonts w:ascii="OpenSymbol" w:hAnsi="OpenSymbol" w:cs="OpenSymbol"/>
      </w:rPr>
    </w:lvl>
    <w:lvl w:ilvl="8">
      <w:start w:val="1"/>
      <w:numFmt w:val="bullet"/>
      <w:lvlText w:val="▪"/>
      <w:lvlJc w:val="left"/>
      <w:pPr>
        <w:tabs>
          <w:tab w:val="num" w:pos="9000"/>
        </w:tabs>
        <w:ind w:left="9000" w:hanging="360"/>
      </w:pPr>
      <w:rPr>
        <w:rFonts w:ascii="OpenSymbol" w:hAnsi="OpenSymbol" w:cs="OpenSymbol"/>
      </w:rPr>
    </w:lvl>
  </w:abstractNum>
  <w:abstractNum w:abstractNumId="3">
    <w:nsid w:val="07847BFD"/>
    <w:multiLevelType w:val="hybridMultilevel"/>
    <w:tmpl w:val="BE2E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C0B97"/>
    <w:multiLevelType w:val="hybridMultilevel"/>
    <w:tmpl w:val="BC5E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6274E"/>
    <w:multiLevelType w:val="multilevel"/>
    <w:tmpl w:val="2D1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7E3BC2"/>
    <w:multiLevelType w:val="hybridMultilevel"/>
    <w:tmpl w:val="A684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9B2351"/>
    <w:multiLevelType w:val="hybridMultilevel"/>
    <w:tmpl w:val="1966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D2426"/>
    <w:multiLevelType w:val="hybridMultilevel"/>
    <w:tmpl w:val="F572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56675B"/>
    <w:multiLevelType w:val="hybridMultilevel"/>
    <w:tmpl w:val="B33A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C572FF"/>
    <w:multiLevelType w:val="hybridMultilevel"/>
    <w:tmpl w:val="CD30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6C593B"/>
    <w:multiLevelType w:val="hybridMultilevel"/>
    <w:tmpl w:val="C5B6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F1897"/>
    <w:multiLevelType w:val="hybridMultilevel"/>
    <w:tmpl w:val="FCB8C430"/>
    <w:lvl w:ilvl="0" w:tplc="9BB2A11A">
      <w:numFmt w:val="bullet"/>
      <w:lvlText w:val="•"/>
      <w:lvlJc w:val="left"/>
      <w:pPr>
        <w:ind w:left="1125" w:hanging="765"/>
      </w:pPr>
      <w:rPr>
        <w:rFonts w:ascii="Calibri" w:eastAsia="SimSu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183E8F"/>
    <w:multiLevelType w:val="multilevel"/>
    <w:tmpl w:val="57E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2D23474"/>
    <w:multiLevelType w:val="hybridMultilevel"/>
    <w:tmpl w:val="FACA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474A08"/>
    <w:multiLevelType w:val="hybridMultilevel"/>
    <w:tmpl w:val="CABC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3966B4"/>
    <w:multiLevelType w:val="hybridMultilevel"/>
    <w:tmpl w:val="8B9C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2"/>
  </w:num>
  <w:num w:numId="6">
    <w:abstractNumId w:val="5"/>
  </w:num>
  <w:num w:numId="7">
    <w:abstractNumId w:val="10"/>
  </w:num>
  <w:num w:numId="8">
    <w:abstractNumId w:val="13"/>
  </w:num>
  <w:num w:numId="9">
    <w:abstractNumId w:val="4"/>
  </w:num>
  <w:num w:numId="10">
    <w:abstractNumId w:val="15"/>
  </w:num>
  <w:num w:numId="11">
    <w:abstractNumId w:val="11"/>
  </w:num>
  <w:num w:numId="12">
    <w:abstractNumId w:val="7"/>
  </w:num>
  <w:num w:numId="13">
    <w:abstractNumId w:val="16"/>
  </w:num>
  <w:num w:numId="14">
    <w:abstractNumId w:val="3"/>
  </w:num>
  <w:num w:numId="15">
    <w:abstractNumId w:val="6"/>
  </w:num>
  <w:num w:numId="16">
    <w:abstractNumId w:val="9"/>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hideSpellingErrors/>
  <w:hideGrammaticalErrors/>
  <w:attachedTemplate r:id="rId1"/>
  <w:stylePaneFormatFilter w:val="0000"/>
  <w:defaultTabStop w:val="720"/>
  <w:autoHyphenation/>
  <w:defaultTableStyle w:val="Normal"/>
  <w:drawingGridHorizontalSpacing w:val="200"/>
  <w:drawingGridVerticalSpacing w:val="0"/>
  <w:displayHorizontalDrawingGridEvery w:val="0"/>
  <w:displayVerticalDrawingGridEvery w:val="0"/>
  <w:characterSpacingControl w:val="doNotCompress"/>
  <w:hdrShapeDefaults>
    <o:shapedefaults v:ext="edit" spidmax="1536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DMzNDc1sTC2NDc3NTNT0lEKTi0uzszPAykwNqsFAJazikctAAAA"/>
  </w:docVars>
  <w:rsids>
    <w:rsidRoot w:val="007A05D5"/>
    <w:rsid w:val="000000FC"/>
    <w:rsid w:val="00002251"/>
    <w:rsid w:val="000030AF"/>
    <w:rsid w:val="000044C0"/>
    <w:rsid w:val="00005F73"/>
    <w:rsid w:val="000078DD"/>
    <w:rsid w:val="00023740"/>
    <w:rsid w:val="00024F9F"/>
    <w:rsid w:val="000305B5"/>
    <w:rsid w:val="00030BD2"/>
    <w:rsid w:val="00034059"/>
    <w:rsid w:val="00034C3C"/>
    <w:rsid w:val="000404B8"/>
    <w:rsid w:val="00041E7E"/>
    <w:rsid w:val="000426F0"/>
    <w:rsid w:val="00043C56"/>
    <w:rsid w:val="00044410"/>
    <w:rsid w:val="0004508E"/>
    <w:rsid w:val="00053BAD"/>
    <w:rsid w:val="0005650C"/>
    <w:rsid w:val="0008078F"/>
    <w:rsid w:val="000937AB"/>
    <w:rsid w:val="000937BB"/>
    <w:rsid w:val="000940E6"/>
    <w:rsid w:val="000A2228"/>
    <w:rsid w:val="000A43AF"/>
    <w:rsid w:val="000A7492"/>
    <w:rsid w:val="000B0B1E"/>
    <w:rsid w:val="000B1DCC"/>
    <w:rsid w:val="000B2975"/>
    <w:rsid w:val="000E3446"/>
    <w:rsid w:val="000E4A97"/>
    <w:rsid w:val="000E570A"/>
    <w:rsid w:val="000E5A35"/>
    <w:rsid w:val="000E5D2A"/>
    <w:rsid w:val="000F4AF5"/>
    <w:rsid w:val="000F6C4D"/>
    <w:rsid w:val="000F7A81"/>
    <w:rsid w:val="001002AB"/>
    <w:rsid w:val="001027B8"/>
    <w:rsid w:val="00104AE5"/>
    <w:rsid w:val="00105B55"/>
    <w:rsid w:val="0011215F"/>
    <w:rsid w:val="00113442"/>
    <w:rsid w:val="001136EB"/>
    <w:rsid w:val="00114959"/>
    <w:rsid w:val="0011502C"/>
    <w:rsid w:val="00115AC0"/>
    <w:rsid w:val="001219CD"/>
    <w:rsid w:val="00122DC6"/>
    <w:rsid w:val="00123611"/>
    <w:rsid w:val="00125047"/>
    <w:rsid w:val="00125AC4"/>
    <w:rsid w:val="00127472"/>
    <w:rsid w:val="001279CC"/>
    <w:rsid w:val="0013077F"/>
    <w:rsid w:val="00132194"/>
    <w:rsid w:val="001338A2"/>
    <w:rsid w:val="00141935"/>
    <w:rsid w:val="00147A1F"/>
    <w:rsid w:val="0015636F"/>
    <w:rsid w:val="00156505"/>
    <w:rsid w:val="001567A3"/>
    <w:rsid w:val="0016206E"/>
    <w:rsid w:val="001822FA"/>
    <w:rsid w:val="00195609"/>
    <w:rsid w:val="001B118F"/>
    <w:rsid w:val="001C1011"/>
    <w:rsid w:val="001C24AC"/>
    <w:rsid w:val="001C38AC"/>
    <w:rsid w:val="001C4CD6"/>
    <w:rsid w:val="001C57F6"/>
    <w:rsid w:val="001C5B1C"/>
    <w:rsid w:val="001D0A4E"/>
    <w:rsid w:val="001D3E7B"/>
    <w:rsid w:val="001D4E8A"/>
    <w:rsid w:val="001E01EC"/>
    <w:rsid w:val="001E3E85"/>
    <w:rsid w:val="001E673D"/>
    <w:rsid w:val="001F1375"/>
    <w:rsid w:val="001F38B8"/>
    <w:rsid w:val="001F51B8"/>
    <w:rsid w:val="001F58EE"/>
    <w:rsid w:val="002053AC"/>
    <w:rsid w:val="002054A2"/>
    <w:rsid w:val="00207915"/>
    <w:rsid w:val="00207EFF"/>
    <w:rsid w:val="00210D92"/>
    <w:rsid w:val="0021458E"/>
    <w:rsid w:val="00215658"/>
    <w:rsid w:val="00217284"/>
    <w:rsid w:val="002206D9"/>
    <w:rsid w:val="00221D4C"/>
    <w:rsid w:val="00222858"/>
    <w:rsid w:val="0023046A"/>
    <w:rsid w:val="0023107E"/>
    <w:rsid w:val="002310DA"/>
    <w:rsid w:val="00233BAD"/>
    <w:rsid w:val="0023720F"/>
    <w:rsid w:val="002406DF"/>
    <w:rsid w:val="00250DA8"/>
    <w:rsid w:val="00264120"/>
    <w:rsid w:val="002670D7"/>
    <w:rsid w:val="002676A7"/>
    <w:rsid w:val="00274B6A"/>
    <w:rsid w:val="00275F74"/>
    <w:rsid w:val="00283483"/>
    <w:rsid w:val="0028461D"/>
    <w:rsid w:val="00287551"/>
    <w:rsid w:val="00287713"/>
    <w:rsid w:val="00290421"/>
    <w:rsid w:val="002A2802"/>
    <w:rsid w:val="002B521D"/>
    <w:rsid w:val="002C3B55"/>
    <w:rsid w:val="002C3F54"/>
    <w:rsid w:val="002D07A1"/>
    <w:rsid w:val="002D1E0C"/>
    <w:rsid w:val="002D5C45"/>
    <w:rsid w:val="002E0584"/>
    <w:rsid w:val="002E1EC6"/>
    <w:rsid w:val="002E59FC"/>
    <w:rsid w:val="002E7902"/>
    <w:rsid w:val="002F1807"/>
    <w:rsid w:val="002F7EBE"/>
    <w:rsid w:val="00307007"/>
    <w:rsid w:val="003122A9"/>
    <w:rsid w:val="00316706"/>
    <w:rsid w:val="00317520"/>
    <w:rsid w:val="00317FD6"/>
    <w:rsid w:val="00332915"/>
    <w:rsid w:val="00332D40"/>
    <w:rsid w:val="00333C58"/>
    <w:rsid w:val="00344CD6"/>
    <w:rsid w:val="00345F91"/>
    <w:rsid w:val="003465B3"/>
    <w:rsid w:val="0034771C"/>
    <w:rsid w:val="00350243"/>
    <w:rsid w:val="00353297"/>
    <w:rsid w:val="00353A4A"/>
    <w:rsid w:val="0035505A"/>
    <w:rsid w:val="00357B12"/>
    <w:rsid w:val="0036236D"/>
    <w:rsid w:val="003822CC"/>
    <w:rsid w:val="00386BA0"/>
    <w:rsid w:val="00397597"/>
    <w:rsid w:val="003A1D66"/>
    <w:rsid w:val="003A4542"/>
    <w:rsid w:val="003A6124"/>
    <w:rsid w:val="003B4DFB"/>
    <w:rsid w:val="003B6D05"/>
    <w:rsid w:val="003D0D45"/>
    <w:rsid w:val="003D230F"/>
    <w:rsid w:val="003D2F0C"/>
    <w:rsid w:val="003D38AC"/>
    <w:rsid w:val="003E0640"/>
    <w:rsid w:val="003E10E7"/>
    <w:rsid w:val="003E1DC8"/>
    <w:rsid w:val="003E574F"/>
    <w:rsid w:val="003F5E82"/>
    <w:rsid w:val="003F5FF8"/>
    <w:rsid w:val="00403314"/>
    <w:rsid w:val="00410CD8"/>
    <w:rsid w:val="00411968"/>
    <w:rsid w:val="00412423"/>
    <w:rsid w:val="00415290"/>
    <w:rsid w:val="004159A3"/>
    <w:rsid w:val="00422D63"/>
    <w:rsid w:val="00423BB2"/>
    <w:rsid w:val="0042566C"/>
    <w:rsid w:val="00430C7C"/>
    <w:rsid w:val="00432A77"/>
    <w:rsid w:val="00433E82"/>
    <w:rsid w:val="00435EF9"/>
    <w:rsid w:val="0043719B"/>
    <w:rsid w:val="00437551"/>
    <w:rsid w:val="0044693F"/>
    <w:rsid w:val="00456087"/>
    <w:rsid w:val="00456C13"/>
    <w:rsid w:val="00457AE3"/>
    <w:rsid w:val="004611BB"/>
    <w:rsid w:val="004659A3"/>
    <w:rsid w:val="00466F7D"/>
    <w:rsid w:val="00473DB7"/>
    <w:rsid w:val="00476270"/>
    <w:rsid w:val="00481362"/>
    <w:rsid w:val="00483192"/>
    <w:rsid w:val="004844E9"/>
    <w:rsid w:val="0048526E"/>
    <w:rsid w:val="00493DDD"/>
    <w:rsid w:val="00496D9E"/>
    <w:rsid w:val="004A13F3"/>
    <w:rsid w:val="004A165D"/>
    <w:rsid w:val="004A2261"/>
    <w:rsid w:val="004A47ED"/>
    <w:rsid w:val="004A7FD2"/>
    <w:rsid w:val="004C2042"/>
    <w:rsid w:val="004C2483"/>
    <w:rsid w:val="004C6261"/>
    <w:rsid w:val="004C73F7"/>
    <w:rsid w:val="004D0BCD"/>
    <w:rsid w:val="004D6ACB"/>
    <w:rsid w:val="004D6D5F"/>
    <w:rsid w:val="004E2DE6"/>
    <w:rsid w:val="004E6022"/>
    <w:rsid w:val="004F25E3"/>
    <w:rsid w:val="005011AF"/>
    <w:rsid w:val="00503BB0"/>
    <w:rsid w:val="005078F2"/>
    <w:rsid w:val="00515324"/>
    <w:rsid w:val="00522E7A"/>
    <w:rsid w:val="00530520"/>
    <w:rsid w:val="00542E9C"/>
    <w:rsid w:val="0054424C"/>
    <w:rsid w:val="005477F9"/>
    <w:rsid w:val="00550718"/>
    <w:rsid w:val="005523F4"/>
    <w:rsid w:val="00555CC3"/>
    <w:rsid w:val="00555F82"/>
    <w:rsid w:val="00561863"/>
    <w:rsid w:val="0056311F"/>
    <w:rsid w:val="00565186"/>
    <w:rsid w:val="00566DE5"/>
    <w:rsid w:val="0056731B"/>
    <w:rsid w:val="00567AAF"/>
    <w:rsid w:val="0057088E"/>
    <w:rsid w:val="00573E77"/>
    <w:rsid w:val="005745AD"/>
    <w:rsid w:val="00582875"/>
    <w:rsid w:val="005867D0"/>
    <w:rsid w:val="005909CD"/>
    <w:rsid w:val="00592A5D"/>
    <w:rsid w:val="0059341E"/>
    <w:rsid w:val="005A3B9E"/>
    <w:rsid w:val="005A63C3"/>
    <w:rsid w:val="005B3BE6"/>
    <w:rsid w:val="005C49CD"/>
    <w:rsid w:val="005C55CB"/>
    <w:rsid w:val="005D29E6"/>
    <w:rsid w:val="005E1F53"/>
    <w:rsid w:val="005E7681"/>
    <w:rsid w:val="005F1C72"/>
    <w:rsid w:val="005F317B"/>
    <w:rsid w:val="005F7DAD"/>
    <w:rsid w:val="00600065"/>
    <w:rsid w:val="006001CC"/>
    <w:rsid w:val="00601BB6"/>
    <w:rsid w:val="00601D66"/>
    <w:rsid w:val="00610420"/>
    <w:rsid w:val="0061365C"/>
    <w:rsid w:val="00615F52"/>
    <w:rsid w:val="006308F1"/>
    <w:rsid w:val="00640770"/>
    <w:rsid w:val="006418DF"/>
    <w:rsid w:val="00645D58"/>
    <w:rsid w:val="0066091B"/>
    <w:rsid w:val="0066371A"/>
    <w:rsid w:val="006667CF"/>
    <w:rsid w:val="00671375"/>
    <w:rsid w:val="0067345B"/>
    <w:rsid w:val="006804D7"/>
    <w:rsid w:val="00681D5F"/>
    <w:rsid w:val="00686B4F"/>
    <w:rsid w:val="006877FD"/>
    <w:rsid w:val="00692223"/>
    <w:rsid w:val="00692892"/>
    <w:rsid w:val="00693BFB"/>
    <w:rsid w:val="006A0EFB"/>
    <w:rsid w:val="006A5E64"/>
    <w:rsid w:val="006A6330"/>
    <w:rsid w:val="006B0DFD"/>
    <w:rsid w:val="006B0E43"/>
    <w:rsid w:val="006C0751"/>
    <w:rsid w:val="006C2590"/>
    <w:rsid w:val="006C3526"/>
    <w:rsid w:val="006C71C3"/>
    <w:rsid w:val="006C75BA"/>
    <w:rsid w:val="006E0C97"/>
    <w:rsid w:val="006E1622"/>
    <w:rsid w:val="006E3C41"/>
    <w:rsid w:val="006E40E3"/>
    <w:rsid w:val="006E6F41"/>
    <w:rsid w:val="006E7355"/>
    <w:rsid w:val="006F1F12"/>
    <w:rsid w:val="007017D6"/>
    <w:rsid w:val="0070416F"/>
    <w:rsid w:val="007201F2"/>
    <w:rsid w:val="00725E9D"/>
    <w:rsid w:val="00733082"/>
    <w:rsid w:val="00735D1B"/>
    <w:rsid w:val="00736890"/>
    <w:rsid w:val="00736E7A"/>
    <w:rsid w:val="00745B08"/>
    <w:rsid w:val="00747073"/>
    <w:rsid w:val="007524E9"/>
    <w:rsid w:val="00753D1B"/>
    <w:rsid w:val="007637C5"/>
    <w:rsid w:val="007658AB"/>
    <w:rsid w:val="0076798E"/>
    <w:rsid w:val="00774D8F"/>
    <w:rsid w:val="00774FAE"/>
    <w:rsid w:val="00775907"/>
    <w:rsid w:val="0077679D"/>
    <w:rsid w:val="00783E09"/>
    <w:rsid w:val="0078774F"/>
    <w:rsid w:val="00794AE7"/>
    <w:rsid w:val="007A05D5"/>
    <w:rsid w:val="007A74B6"/>
    <w:rsid w:val="007B5F6F"/>
    <w:rsid w:val="007C28D7"/>
    <w:rsid w:val="007C5CA7"/>
    <w:rsid w:val="007C69E1"/>
    <w:rsid w:val="007D4ECB"/>
    <w:rsid w:val="007D7831"/>
    <w:rsid w:val="007E0196"/>
    <w:rsid w:val="007E0FEB"/>
    <w:rsid w:val="007E79AA"/>
    <w:rsid w:val="007F32E0"/>
    <w:rsid w:val="007F6C67"/>
    <w:rsid w:val="008032C1"/>
    <w:rsid w:val="008045D8"/>
    <w:rsid w:val="00804B44"/>
    <w:rsid w:val="00814F56"/>
    <w:rsid w:val="0081734F"/>
    <w:rsid w:val="00823732"/>
    <w:rsid w:val="00827A26"/>
    <w:rsid w:val="00834C74"/>
    <w:rsid w:val="00834E3E"/>
    <w:rsid w:val="008365AB"/>
    <w:rsid w:val="00837E96"/>
    <w:rsid w:val="00846A1E"/>
    <w:rsid w:val="00847F1D"/>
    <w:rsid w:val="008622A9"/>
    <w:rsid w:val="00864E55"/>
    <w:rsid w:val="008657E3"/>
    <w:rsid w:val="00866C0E"/>
    <w:rsid w:val="008756FE"/>
    <w:rsid w:val="00882273"/>
    <w:rsid w:val="00885C33"/>
    <w:rsid w:val="00885C5E"/>
    <w:rsid w:val="00885F90"/>
    <w:rsid w:val="0089070C"/>
    <w:rsid w:val="008934F2"/>
    <w:rsid w:val="008955EE"/>
    <w:rsid w:val="00895960"/>
    <w:rsid w:val="00896063"/>
    <w:rsid w:val="008A0114"/>
    <w:rsid w:val="008B0A46"/>
    <w:rsid w:val="008B1812"/>
    <w:rsid w:val="008B2376"/>
    <w:rsid w:val="008B7780"/>
    <w:rsid w:val="008C0730"/>
    <w:rsid w:val="008C67A8"/>
    <w:rsid w:val="008D043D"/>
    <w:rsid w:val="008D2E37"/>
    <w:rsid w:val="008D3888"/>
    <w:rsid w:val="008E0C57"/>
    <w:rsid w:val="008F6EF7"/>
    <w:rsid w:val="00906A99"/>
    <w:rsid w:val="00914A98"/>
    <w:rsid w:val="009155EC"/>
    <w:rsid w:val="0091691D"/>
    <w:rsid w:val="009207D9"/>
    <w:rsid w:val="00925F5C"/>
    <w:rsid w:val="00926851"/>
    <w:rsid w:val="0093022F"/>
    <w:rsid w:val="00932BE7"/>
    <w:rsid w:val="00934B6A"/>
    <w:rsid w:val="009425A0"/>
    <w:rsid w:val="00943756"/>
    <w:rsid w:val="00945041"/>
    <w:rsid w:val="00945EB3"/>
    <w:rsid w:val="009564CF"/>
    <w:rsid w:val="009603BE"/>
    <w:rsid w:val="00961A23"/>
    <w:rsid w:val="009666F5"/>
    <w:rsid w:val="00975C78"/>
    <w:rsid w:val="009801DF"/>
    <w:rsid w:val="00985FE7"/>
    <w:rsid w:val="009901D4"/>
    <w:rsid w:val="009A2DCE"/>
    <w:rsid w:val="009A3C78"/>
    <w:rsid w:val="009A3DE2"/>
    <w:rsid w:val="009B1126"/>
    <w:rsid w:val="009B1D8E"/>
    <w:rsid w:val="009B301B"/>
    <w:rsid w:val="009B3D20"/>
    <w:rsid w:val="009C20C2"/>
    <w:rsid w:val="009D58F4"/>
    <w:rsid w:val="009D7FF2"/>
    <w:rsid w:val="009E0488"/>
    <w:rsid w:val="009E2649"/>
    <w:rsid w:val="009F032D"/>
    <w:rsid w:val="009F76B0"/>
    <w:rsid w:val="00A0281F"/>
    <w:rsid w:val="00A21F62"/>
    <w:rsid w:val="00A23BF4"/>
    <w:rsid w:val="00A32810"/>
    <w:rsid w:val="00A370BE"/>
    <w:rsid w:val="00A4436A"/>
    <w:rsid w:val="00A4596F"/>
    <w:rsid w:val="00A47131"/>
    <w:rsid w:val="00A53107"/>
    <w:rsid w:val="00A56D55"/>
    <w:rsid w:val="00A57ACA"/>
    <w:rsid w:val="00A603D7"/>
    <w:rsid w:val="00A60DD9"/>
    <w:rsid w:val="00A7558C"/>
    <w:rsid w:val="00A77459"/>
    <w:rsid w:val="00A8177E"/>
    <w:rsid w:val="00A87526"/>
    <w:rsid w:val="00A90087"/>
    <w:rsid w:val="00A905FA"/>
    <w:rsid w:val="00A929A6"/>
    <w:rsid w:val="00A964CC"/>
    <w:rsid w:val="00AA3F62"/>
    <w:rsid w:val="00AA3FF8"/>
    <w:rsid w:val="00AA7295"/>
    <w:rsid w:val="00AB617F"/>
    <w:rsid w:val="00AC1CB1"/>
    <w:rsid w:val="00AC2838"/>
    <w:rsid w:val="00AC493C"/>
    <w:rsid w:val="00AC4E82"/>
    <w:rsid w:val="00AD0822"/>
    <w:rsid w:val="00AD251F"/>
    <w:rsid w:val="00AD2734"/>
    <w:rsid w:val="00AD2974"/>
    <w:rsid w:val="00AD7216"/>
    <w:rsid w:val="00AD77FB"/>
    <w:rsid w:val="00AF75FA"/>
    <w:rsid w:val="00AF7CD1"/>
    <w:rsid w:val="00B01FCE"/>
    <w:rsid w:val="00B109BD"/>
    <w:rsid w:val="00B10EC6"/>
    <w:rsid w:val="00B118EB"/>
    <w:rsid w:val="00B13D65"/>
    <w:rsid w:val="00B24370"/>
    <w:rsid w:val="00B26C98"/>
    <w:rsid w:val="00B310E4"/>
    <w:rsid w:val="00B31AA3"/>
    <w:rsid w:val="00B41EEE"/>
    <w:rsid w:val="00B55F6E"/>
    <w:rsid w:val="00B64399"/>
    <w:rsid w:val="00B64D71"/>
    <w:rsid w:val="00B64E81"/>
    <w:rsid w:val="00B67F86"/>
    <w:rsid w:val="00B72C89"/>
    <w:rsid w:val="00B736F3"/>
    <w:rsid w:val="00B8021C"/>
    <w:rsid w:val="00B92070"/>
    <w:rsid w:val="00B92913"/>
    <w:rsid w:val="00B9701A"/>
    <w:rsid w:val="00BA3129"/>
    <w:rsid w:val="00BB526F"/>
    <w:rsid w:val="00BC2D60"/>
    <w:rsid w:val="00BC3A55"/>
    <w:rsid w:val="00BC42E5"/>
    <w:rsid w:val="00BC7A73"/>
    <w:rsid w:val="00BC7CE1"/>
    <w:rsid w:val="00BD2107"/>
    <w:rsid w:val="00BD285D"/>
    <w:rsid w:val="00BD4195"/>
    <w:rsid w:val="00BE2402"/>
    <w:rsid w:val="00BE4226"/>
    <w:rsid w:val="00BE6ABB"/>
    <w:rsid w:val="00BF33B3"/>
    <w:rsid w:val="00BF35D7"/>
    <w:rsid w:val="00BF3CCD"/>
    <w:rsid w:val="00C03881"/>
    <w:rsid w:val="00C057CE"/>
    <w:rsid w:val="00C247E0"/>
    <w:rsid w:val="00C265E3"/>
    <w:rsid w:val="00C33DC5"/>
    <w:rsid w:val="00C36FD0"/>
    <w:rsid w:val="00C40A6A"/>
    <w:rsid w:val="00C40FFF"/>
    <w:rsid w:val="00C43B7D"/>
    <w:rsid w:val="00C43E12"/>
    <w:rsid w:val="00C52C79"/>
    <w:rsid w:val="00C53AF3"/>
    <w:rsid w:val="00C53B6A"/>
    <w:rsid w:val="00C573A3"/>
    <w:rsid w:val="00C61F47"/>
    <w:rsid w:val="00C6457F"/>
    <w:rsid w:val="00C67DC7"/>
    <w:rsid w:val="00C7099D"/>
    <w:rsid w:val="00C715CF"/>
    <w:rsid w:val="00C72FF8"/>
    <w:rsid w:val="00C74526"/>
    <w:rsid w:val="00C7485E"/>
    <w:rsid w:val="00C75B9E"/>
    <w:rsid w:val="00C77A75"/>
    <w:rsid w:val="00C81A68"/>
    <w:rsid w:val="00C84B53"/>
    <w:rsid w:val="00C90D4C"/>
    <w:rsid w:val="00C917FA"/>
    <w:rsid w:val="00CA1015"/>
    <w:rsid w:val="00CC21D5"/>
    <w:rsid w:val="00CC4E8B"/>
    <w:rsid w:val="00CC7959"/>
    <w:rsid w:val="00CD3B48"/>
    <w:rsid w:val="00CD6D4E"/>
    <w:rsid w:val="00CD70B1"/>
    <w:rsid w:val="00CD7EBD"/>
    <w:rsid w:val="00CE0DD3"/>
    <w:rsid w:val="00CE17E8"/>
    <w:rsid w:val="00CE2835"/>
    <w:rsid w:val="00CE2EDD"/>
    <w:rsid w:val="00CE3B13"/>
    <w:rsid w:val="00CE5040"/>
    <w:rsid w:val="00CE5C48"/>
    <w:rsid w:val="00D06933"/>
    <w:rsid w:val="00D0799C"/>
    <w:rsid w:val="00D1076B"/>
    <w:rsid w:val="00D10A93"/>
    <w:rsid w:val="00D10B23"/>
    <w:rsid w:val="00D1135A"/>
    <w:rsid w:val="00D16CF5"/>
    <w:rsid w:val="00D22C3C"/>
    <w:rsid w:val="00D241EA"/>
    <w:rsid w:val="00D31A00"/>
    <w:rsid w:val="00D31CB5"/>
    <w:rsid w:val="00D3425B"/>
    <w:rsid w:val="00D34BCE"/>
    <w:rsid w:val="00D34E86"/>
    <w:rsid w:val="00D371AE"/>
    <w:rsid w:val="00D43950"/>
    <w:rsid w:val="00D47BCE"/>
    <w:rsid w:val="00D577A4"/>
    <w:rsid w:val="00D57D89"/>
    <w:rsid w:val="00D62534"/>
    <w:rsid w:val="00D62AD8"/>
    <w:rsid w:val="00D67075"/>
    <w:rsid w:val="00D678F4"/>
    <w:rsid w:val="00D7006C"/>
    <w:rsid w:val="00D700C8"/>
    <w:rsid w:val="00D704C8"/>
    <w:rsid w:val="00D72911"/>
    <w:rsid w:val="00D72BD5"/>
    <w:rsid w:val="00D745CB"/>
    <w:rsid w:val="00D74908"/>
    <w:rsid w:val="00D81F4D"/>
    <w:rsid w:val="00D83B02"/>
    <w:rsid w:val="00D8547E"/>
    <w:rsid w:val="00D92B48"/>
    <w:rsid w:val="00D93944"/>
    <w:rsid w:val="00D96FF5"/>
    <w:rsid w:val="00DA5E7E"/>
    <w:rsid w:val="00DB29D3"/>
    <w:rsid w:val="00DC20C0"/>
    <w:rsid w:val="00DC4975"/>
    <w:rsid w:val="00DC4C70"/>
    <w:rsid w:val="00DD1BA0"/>
    <w:rsid w:val="00DD7FFD"/>
    <w:rsid w:val="00DE0789"/>
    <w:rsid w:val="00DE29FB"/>
    <w:rsid w:val="00DF058E"/>
    <w:rsid w:val="00DF527F"/>
    <w:rsid w:val="00DF6AEB"/>
    <w:rsid w:val="00E16DE5"/>
    <w:rsid w:val="00E20339"/>
    <w:rsid w:val="00E2092B"/>
    <w:rsid w:val="00E21CF8"/>
    <w:rsid w:val="00E25A7B"/>
    <w:rsid w:val="00E27EC6"/>
    <w:rsid w:val="00E31965"/>
    <w:rsid w:val="00E37B02"/>
    <w:rsid w:val="00E37FB9"/>
    <w:rsid w:val="00E40F9D"/>
    <w:rsid w:val="00E51077"/>
    <w:rsid w:val="00E51788"/>
    <w:rsid w:val="00E5506C"/>
    <w:rsid w:val="00E57E2B"/>
    <w:rsid w:val="00E610EB"/>
    <w:rsid w:val="00E63681"/>
    <w:rsid w:val="00E71D64"/>
    <w:rsid w:val="00E73A78"/>
    <w:rsid w:val="00E77801"/>
    <w:rsid w:val="00E81687"/>
    <w:rsid w:val="00E82C1B"/>
    <w:rsid w:val="00E8529B"/>
    <w:rsid w:val="00E92B32"/>
    <w:rsid w:val="00E97574"/>
    <w:rsid w:val="00EA2BEA"/>
    <w:rsid w:val="00EA55A8"/>
    <w:rsid w:val="00EB5EB5"/>
    <w:rsid w:val="00EB65F4"/>
    <w:rsid w:val="00EB7A0C"/>
    <w:rsid w:val="00EC301A"/>
    <w:rsid w:val="00ED09FF"/>
    <w:rsid w:val="00ED7384"/>
    <w:rsid w:val="00EE54A8"/>
    <w:rsid w:val="00EF36E8"/>
    <w:rsid w:val="00EF7FC5"/>
    <w:rsid w:val="00F0608E"/>
    <w:rsid w:val="00F07B79"/>
    <w:rsid w:val="00F10568"/>
    <w:rsid w:val="00F11718"/>
    <w:rsid w:val="00F25C1D"/>
    <w:rsid w:val="00F336F3"/>
    <w:rsid w:val="00F3371A"/>
    <w:rsid w:val="00F347A0"/>
    <w:rsid w:val="00F40032"/>
    <w:rsid w:val="00F426C7"/>
    <w:rsid w:val="00F4485A"/>
    <w:rsid w:val="00F46913"/>
    <w:rsid w:val="00F513CE"/>
    <w:rsid w:val="00F53196"/>
    <w:rsid w:val="00F53B52"/>
    <w:rsid w:val="00F54960"/>
    <w:rsid w:val="00F570AB"/>
    <w:rsid w:val="00F628A5"/>
    <w:rsid w:val="00F631AE"/>
    <w:rsid w:val="00F657CD"/>
    <w:rsid w:val="00F72E0D"/>
    <w:rsid w:val="00F74673"/>
    <w:rsid w:val="00F77527"/>
    <w:rsid w:val="00F77F43"/>
    <w:rsid w:val="00F81C5C"/>
    <w:rsid w:val="00F821F0"/>
    <w:rsid w:val="00F90F06"/>
    <w:rsid w:val="00F928C6"/>
    <w:rsid w:val="00FA48BC"/>
    <w:rsid w:val="00FB2C9A"/>
    <w:rsid w:val="00FB3B34"/>
    <w:rsid w:val="00FB5F1F"/>
    <w:rsid w:val="00FB7771"/>
    <w:rsid w:val="00FC143A"/>
    <w:rsid w:val="00FC3D3F"/>
    <w:rsid w:val="00FC700C"/>
    <w:rsid w:val="00FE4C1B"/>
    <w:rsid w:val="00FE5A4C"/>
    <w:rsid w:val="00FF14BC"/>
    <w:rsid w:val="00FF1528"/>
    <w:rsid w:val="00FF1569"/>
    <w:rsid w:val="00FF28DA"/>
    <w:rsid w:val="00FF4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A78"/>
    <w:rPr>
      <w:rFonts w:eastAsia="SimSun"/>
      <w:sz w:val="24"/>
      <w:szCs w:val="24"/>
      <w:lang w:eastAsia="ar-SA"/>
    </w:rPr>
  </w:style>
  <w:style w:type="paragraph" w:styleId="Heading1">
    <w:name w:val="heading 1"/>
    <w:basedOn w:val="Standard"/>
    <w:next w:val="Standard"/>
    <w:qFormat/>
    <w:rsid w:val="00E73A78"/>
    <w:pPr>
      <w:keepNext/>
      <w:numPr>
        <w:numId w:val="1"/>
      </w:numPr>
      <w:spacing w:after="58" w:line="200" w:lineRule="atLeast"/>
      <w:outlineLvl w:val="0"/>
    </w:pPr>
    <w:rPr>
      <w:rFonts w:ascii="Arial" w:hAnsi="Arial" w:cs="Arial"/>
      <w:b/>
      <w:bCs/>
      <w:sz w:val="20"/>
      <w:szCs w:val="20"/>
    </w:rPr>
  </w:style>
  <w:style w:type="paragraph" w:styleId="Heading2">
    <w:name w:val="heading 2"/>
    <w:basedOn w:val="Standard"/>
    <w:next w:val="Standard"/>
    <w:qFormat/>
    <w:rsid w:val="00E73A78"/>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Heading"/>
    <w:next w:val="BodyText"/>
    <w:qFormat/>
    <w:rsid w:val="00E73A78"/>
    <w:pPr>
      <w:numPr>
        <w:ilvl w:val="2"/>
        <w:numId w:val="1"/>
      </w:numPr>
      <w:outlineLvl w:val="2"/>
    </w:pPr>
    <w:rPr>
      <w:rFonts w:ascii="Times New Roman" w:eastAsia="SimSun" w:hAnsi="Times New Roman"/>
      <w:b/>
      <w:bCs/>
    </w:rPr>
  </w:style>
  <w:style w:type="paragraph" w:styleId="Heading4">
    <w:name w:val="heading 4"/>
    <w:basedOn w:val="Normal"/>
    <w:next w:val="Normal"/>
    <w:link w:val="Heading4Char"/>
    <w:uiPriority w:val="9"/>
    <w:unhideWhenUsed/>
    <w:qFormat/>
    <w:rsid w:val="004A165D"/>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4A165D"/>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3A78"/>
    <w:rPr>
      <w:rFonts w:ascii="Symbol" w:hAnsi="Symbol" w:cs="Symbol"/>
      <w:sz w:val="20"/>
      <w:szCs w:val="20"/>
    </w:rPr>
  </w:style>
  <w:style w:type="character" w:customStyle="1" w:styleId="WW8Num1z1">
    <w:name w:val="WW8Num1z1"/>
    <w:rsid w:val="00E73A78"/>
    <w:rPr>
      <w:rFonts w:ascii="Courier New" w:hAnsi="Courier New" w:cs="Courier New"/>
    </w:rPr>
  </w:style>
  <w:style w:type="character" w:customStyle="1" w:styleId="WW8Num1z2">
    <w:name w:val="WW8Num1z2"/>
    <w:rsid w:val="00E73A78"/>
    <w:rPr>
      <w:rFonts w:ascii="Wingdings" w:hAnsi="Wingdings" w:cs="Wingdings"/>
    </w:rPr>
  </w:style>
  <w:style w:type="character" w:customStyle="1" w:styleId="WW8Num1z3">
    <w:name w:val="WW8Num1z3"/>
    <w:rsid w:val="00E73A78"/>
  </w:style>
  <w:style w:type="character" w:customStyle="1" w:styleId="WW8Num1z4">
    <w:name w:val="WW8Num1z4"/>
    <w:rsid w:val="00E73A78"/>
  </w:style>
  <w:style w:type="character" w:customStyle="1" w:styleId="WW8Num1z5">
    <w:name w:val="WW8Num1z5"/>
    <w:rsid w:val="00E73A78"/>
  </w:style>
  <w:style w:type="character" w:customStyle="1" w:styleId="WW8Num1z6">
    <w:name w:val="WW8Num1z6"/>
    <w:rsid w:val="00E73A78"/>
  </w:style>
  <w:style w:type="character" w:customStyle="1" w:styleId="WW8Num1z7">
    <w:name w:val="WW8Num1z7"/>
    <w:rsid w:val="00E73A78"/>
  </w:style>
  <w:style w:type="character" w:customStyle="1" w:styleId="WW8Num1z8">
    <w:name w:val="WW8Num1z8"/>
    <w:rsid w:val="00E73A78"/>
  </w:style>
  <w:style w:type="character" w:customStyle="1" w:styleId="WW8Num2z0">
    <w:name w:val="WW8Num2z0"/>
    <w:rsid w:val="00E73A78"/>
    <w:rPr>
      <w:rFonts w:ascii="Arial" w:eastAsia="SimSun" w:hAnsi="Arial" w:cs="Arial"/>
      <w:caps w:val="0"/>
      <w:smallCaps w:val="0"/>
      <w:color w:val="000000"/>
      <w:spacing w:val="0"/>
      <w:sz w:val="22"/>
      <w:szCs w:val="22"/>
    </w:rPr>
  </w:style>
  <w:style w:type="character" w:customStyle="1" w:styleId="WW8Num2z1">
    <w:name w:val="WW8Num2z1"/>
    <w:rsid w:val="00E73A78"/>
    <w:rPr>
      <w:rFonts w:ascii="Calibri" w:hAnsi="Calibri" w:cs="Arial"/>
      <w:b w:val="0"/>
      <w:i w:val="0"/>
      <w:caps w:val="0"/>
      <w:smallCaps w:val="0"/>
      <w:color w:val="000000"/>
      <w:spacing w:val="0"/>
      <w:sz w:val="24"/>
      <w:szCs w:val="24"/>
    </w:rPr>
  </w:style>
  <w:style w:type="character" w:customStyle="1" w:styleId="WW8Num2z2">
    <w:name w:val="WW8Num2z2"/>
    <w:rsid w:val="00E73A78"/>
  </w:style>
  <w:style w:type="character" w:customStyle="1" w:styleId="WW8Num2z3">
    <w:name w:val="WW8Num2z3"/>
    <w:rsid w:val="00E73A78"/>
  </w:style>
  <w:style w:type="character" w:customStyle="1" w:styleId="WW8Num2z4">
    <w:name w:val="WW8Num2z4"/>
    <w:rsid w:val="00E73A78"/>
  </w:style>
  <w:style w:type="character" w:customStyle="1" w:styleId="WW8Num2z5">
    <w:name w:val="WW8Num2z5"/>
    <w:rsid w:val="00E73A78"/>
  </w:style>
  <w:style w:type="character" w:customStyle="1" w:styleId="WW8Num2z6">
    <w:name w:val="WW8Num2z6"/>
    <w:rsid w:val="00E73A78"/>
  </w:style>
  <w:style w:type="character" w:customStyle="1" w:styleId="WW8Num2z7">
    <w:name w:val="WW8Num2z7"/>
    <w:rsid w:val="00E73A78"/>
  </w:style>
  <w:style w:type="character" w:customStyle="1" w:styleId="WW8Num2z8">
    <w:name w:val="WW8Num2z8"/>
    <w:rsid w:val="00E73A78"/>
  </w:style>
  <w:style w:type="character" w:customStyle="1" w:styleId="DefaultParagraphFont1">
    <w:name w:val="Default Paragraph Font1"/>
    <w:rsid w:val="00E73A78"/>
  </w:style>
  <w:style w:type="character" w:customStyle="1" w:styleId="WW8Num3z0">
    <w:name w:val="WW8Num3z0"/>
    <w:rsid w:val="00E73A78"/>
    <w:rPr>
      <w:rFonts w:ascii="Wingdings" w:hAnsi="Wingdings" w:cs="Wingdings"/>
      <w:color w:val="000000"/>
      <w:sz w:val="24"/>
      <w:szCs w:val="24"/>
      <w:lang w:val="fr-FR"/>
    </w:rPr>
  </w:style>
  <w:style w:type="character" w:customStyle="1" w:styleId="WW8Num4z0">
    <w:name w:val="WW8Num4z0"/>
    <w:rsid w:val="00E73A78"/>
    <w:rPr>
      <w:rFonts w:ascii="Symbol" w:hAnsi="Symbol" w:cs="Symbol"/>
      <w:sz w:val="20"/>
      <w:szCs w:val="18"/>
    </w:rPr>
  </w:style>
  <w:style w:type="character" w:customStyle="1" w:styleId="WW8Num5z0">
    <w:name w:val="WW8Num5z0"/>
    <w:rsid w:val="00E73A78"/>
    <w:rPr>
      <w:rFonts w:ascii="Arial Black" w:hAnsi="Arial Black" w:cs="Wingdings"/>
      <w:sz w:val="24"/>
      <w:szCs w:val="24"/>
    </w:rPr>
  </w:style>
  <w:style w:type="character" w:customStyle="1" w:styleId="WW8Num5z1">
    <w:name w:val="WW8Num5z1"/>
    <w:rsid w:val="00E73A78"/>
    <w:rPr>
      <w:rFonts w:ascii="Courier New" w:hAnsi="Courier New" w:cs="Courier New"/>
    </w:rPr>
  </w:style>
  <w:style w:type="character" w:customStyle="1" w:styleId="WW8Num5z2">
    <w:name w:val="WW8Num5z2"/>
    <w:rsid w:val="00E73A78"/>
  </w:style>
  <w:style w:type="character" w:customStyle="1" w:styleId="WW8Num5z3">
    <w:name w:val="WW8Num5z3"/>
    <w:rsid w:val="00E73A78"/>
    <w:rPr>
      <w:rFonts w:ascii="Symbol" w:hAnsi="Symbol" w:cs="Symbol"/>
    </w:rPr>
  </w:style>
  <w:style w:type="character" w:customStyle="1" w:styleId="WW8Num6z0">
    <w:name w:val="WW8Num6z0"/>
    <w:rsid w:val="00E73A78"/>
    <w:rPr>
      <w:rFonts w:ascii="Wingdings" w:hAnsi="Wingdings" w:cs="Wingdings"/>
      <w:color w:val="000000"/>
      <w:sz w:val="20"/>
      <w:szCs w:val="24"/>
    </w:rPr>
  </w:style>
  <w:style w:type="character" w:customStyle="1" w:styleId="WW8Num6z1">
    <w:name w:val="WW8Num6z1"/>
    <w:rsid w:val="00E73A78"/>
    <w:rPr>
      <w:rFonts w:ascii="Symbol" w:hAnsi="Symbol" w:cs="Symbol"/>
      <w:sz w:val="20"/>
    </w:rPr>
  </w:style>
  <w:style w:type="character" w:customStyle="1" w:styleId="WW8Num6z3">
    <w:name w:val="WW8Num6z3"/>
    <w:rsid w:val="00E73A78"/>
  </w:style>
  <w:style w:type="character" w:customStyle="1" w:styleId="WW8Num7z0">
    <w:name w:val="WW8Num7z0"/>
    <w:rsid w:val="00E73A78"/>
    <w:rPr>
      <w:rFonts w:ascii="Wingdings" w:hAnsi="Wingdings" w:cs="Wingdings"/>
      <w:color w:val="000000"/>
      <w:sz w:val="24"/>
      <w:szCs w:val="24"/>
    </w:rPr>
  </w:style>
  <w:style w:type="character" w:customStyle="1" w:styleId="WW8Num7z1">
    <w:name w:val="WW8Num7z1"/>
    <w:rsid w:val="00E73A78"/>
    <w:rPr>
      <w:rFonts w:ascii="Courier New" w:hAnsi="Courier New" w:cs="Courier New"/>
      <w:color w:val="000000"/>
    </w:rPr>
  </w:style>
  <w:style w:type="character" w:customStyle="1" w:styleId="WW8Num7z2">
    <w:name w:val="WW8Num7z2"/>
    <w:rsid w:val="00E73A78"/>
    <w:rPr>
      <w:rFonts w:ascii="Symbol" w:hAnsi="Symbol" w:cs="Symbol"/>
      <w:sz w:val="20"/>
    </w:rPr>
  </w:style>
  <w:style w:type="character" w:customStyle="1" w:styleId="WW8Num8z0">
    <w:name w:val="WW8Num8z0"/>
    <w:rsid w:val="00E73A78"/>
    <w:rPr>
      <w:rFonts w:ascii="Wingdings" w:hAnsi="Wingdings" w:cs="OpenSymbol"/>
      <w:color w:val="auto"/>
      <w:sz w:val="24"/>
      <w:szCs w:val="24"/>
    </w:rPr>
  </w:style>
  <w:style w:type="character" w:customStyle="1" w:styleId="WW8Num8z1">
    <w:name w:val="WW8Num8z1"/>
    <w:rsid w:val="00E73A78"/>
    <w:rPr>
      <w:rFonts w:ascii="Symbol" w:hAnsi="Symbol" w:cs="OpenSymbol"/>
    </w:rPr>
  </w:style>
  <w:style w:type="character" w:customStyle="1" w:styleId="WW8Num8z2">
    <w:name w:val="WW8Num8z2"/>
    <w:rsid w:val="00E73A78"/>
    <w:rPr>
      <w:rFonts w:ascii="Symbol" w:hAnsi="Symbol" w:cs="Symbol"/>
      <w:sz w:val="20"/>
      <w:szCs w:val="20"/>
    </w:rPr>
  </w:style>
  <w:style w:type="character" w:customStyle="1" w:styleId="WW8Num9z0">
    <w:name w:val="WW8Num9z0"/>
    <w:rsid w:val="00E73A78"/>
    <w:rPr>
      <w:rFonts w:ascii="Wingdings" w:hAnsi="Wingdings" w:cs="Wingdings"/>
      <w:color w:val="000000"/>
      <w:sz w:val="24"/>
      <w:szCs w:val="24"/>
      <w:lang w:val="fr-FR"/>
    </w:rPr>
  </w:style>
  <w:style w:type="character" w:customStyle="1" w:styleId="WW8Num9z1">
    <w:name w:val="WW8Num9z1"/>
    <w:rsid w:val="00E73A78"/>
    <w:rPr>
      <w:rFonts w:ascii="Courier New" w:hAnsi="Courier New" w:cs="Courier New"/>
      <w:lang w:val="fr-FR"/>
    </w:rPr>
  </w:style>
  <w:style w:type="character" w:customStyle="1" w:styleId="WW8Num9z2">
    <w:name w:val="WW8Num9z2"/>
    <w:rsid w:val="00E73A78"/>
    <w:rPr>
      <w:rFonts w:ascii="Symbol" w:hAnsi="Symbol" w:cs="Symbol"/>
      <w:sz w:val="20"/>
      <w:szCs w:val="18"/>
    </w:rPr>
  </w:style>
  <w:style w:type="character" w:customStyle="1" w:styleId="WW8Num9z3">
    <w:name w:val="WW8Num9z3"/>
    <w:rsid w:val="00E73A78"/>
    <w:rPr>
      <w:rFonts w:ascii="Symbol" w:hAnsi="Symbol" w:cs="Symbol"/>
    </w:rPr>
  </w:style>
  <w:style w:type="character" w:customStyle="1" w:styleId="WW8Num9z4">
    <w:name w:val="WW8Num9z4"/>
    <w:rsid w:val="00E73A78"/>
  </w:style>
  <w:style w:type="character" w:customStyle="1" w:styleId="WW8Num9z5">
    <w:name w:val="WW8Num9z5"/>
    <w:rsid w:val="00E73A78"/>
  </w:style>
  <w:style w:type="character" w:customStyle="1" w:styleId="WW8Num9z6">
    <w:name w:val="WW8Num9z6"/>
    <w:rsid w:val="00E73A78"/>
  </w:style>
  <w:style w:type="character" w:customStyle="1" w:styleId="WW8Num9z7">
    <w:name w:val="WW8Num9z7"/>
    <w:rsid w:val="00E73A78"/>
  </w:style>
  <w:style w:type="character" w:customStyle="1" w:styleId="WW8Num9z8">
    <w:name w:val="WW8Num9z8"/>
    <w:rsid w:val="00E73A78"/>
  </w:style>
  <w:style w:type="character" w:customStyle="1" w:styleId="WW8Num10z0">
    <w:name w:val="WW8Num10z0"/>
    <w:rsid w:val="00E73A78"/>
    <w:rPr>
      <w:rFonts w:ascii="Wingdings" w:hAnsi="Wingdings" w:cs="Wingdings"/>
      <w:color w:val="000000"/>
      <w:sz w:val="24"/>
      <w:szCs w:val="24"/>
    </w:rPr>
  </w:style>
  <w:style w:type="character" w:customStyle="1" w:styleId="WW8Num10z1">
    <w:name w:val="WW8Num10z1"/>
    <w:rsid w:val="00E73A78"/>
    <w:rPr>
      <w:rFonts w:ascii="Courier New" w:hAnsi="Courier New" w:cs="Courier New"/>
    </w:rPr>
  </w:style>
  <w:style w:type="character" w:customStyle="1" w:styleId="WW8Num10z2">
    <w:name w:val="WW8Num10z2"/>
    <w:rsid w:val="00E73A78"/>
    <w:rPr>
      <w:rFonts w:ascii="Wingdings" w:hAnsi="Wingdings" w:cs="Wingdings"/>
    </w:rPr>
  </w:style>
  <w:style w:type="character" w:customStyle="1" w:styleId="WW-DefaultParagraphFont">
    <w:name w:val="WW-Default Paragraph Font"/>
    <w:rsid w:val="00E73A78"/>
  </w:style>
  <w:style w:type="character" w:customStyle="1" w:styleId="WW8Num3z1">
    <w:name w:val="WW8Num3z1"/>
    <w:rsid w:val="00E73A78"/>
    <w:rPr>
      <w:rFonts w:ascii="Courier New" w:hAnsi="Courier New" w:cs="Courier New"/>
    </w:rPr>
  </w:style>
  <w:style w:type="character" w:customStyle="1" w:styleId="WW8Num3z2">
    <w:name w:val="WW8Num3z2"/>
    <w:rsid w:val="00E73A78"/>
    <w:rPr>
      <w:rFonts w:ascii="Symbol" w:hAnsi="Symbol" w:cs="Symbol"/>
      <w:sz w:val="20"/>
    </w:rPr>
  </w:style>
  <w:style w:type="character" w:customStyle="1" w:styleId="WW8Num4z1">
    <w:name w:val="WW8Num4z1"/>
    <w:rsid w:val="00E73A78"/>
    <w:rPr>
      <w:rFonts w:ascii="Symbol" w:hAnsi="Symbol" w:cs="OpenSymbol"/>
      <w:lang w:val="fr-FR"/>
    </w:rPr>
  </w:style>
  <w:style w:type="character" w:customStyle="1" w:styleId="WW8Num4z2">
    <w:name w:val="WW8Num4z2"/>
    <w:rsid w:val="00E73A78"/>
  </w:style>
  <w:style w:type="character" w:customStyle="1" w:styleId="WW8Num4z3">
    <w:name w:val="WW8Num4z3"/>
    <w:rsid w:val="00E73A78"/>
  </w:style>
  <w:style w:type="character" w:customStyle="1" w:styleId="WW8Num4z4">
    <w:name w:val="WW8Num4z4"/>
    <w:rsid w:val="00E73A78"/>
  </w:style>
  <w:style w:type="character" w:customStyle="1" w:styleId="WW8Num4z5">
    <w:name w:val="WW8Num4z5"/>
    <w:rsid w:val="00E73A78"/>
  </w:style>
  <w:style w:type="character" w:customStyle="1" w:styleId="WW8Num4z6">
    <w:name w:val="WW8Num4z6"/>
    <w:rsid w:val="00E73A78"/>
  </w:style>
  <w:style w:type="character" w:customStyle="1" w:styleId="WW8Num4z7">
    <w:name w:val="WW8Num4z7"/>
    <w:rsid w:val="00E73A78"/>
  </w:style>
  <w:style w:type="character" w:customStyle="1" w:styleId="WW8Num4z8">
    <w:name w:val="WW8Num4z8"/>
    <w:rsid w:val="00E73A78"/>
  </w:style>
  <w:style w:type="character" w:customStyle="1" w:styleId="WW8Num5z4">
    <w:name w:val="WW8Num5z4"/>
    <w:rsid w:val="00E73A78"/>
  </w:style>
  <w:style w:type="character" w:customStyle="1" w:styleId="WW8Num5z5">
    <w:name w:val="WW8Num5z5"/>
    <w:rsid w:val="00E73A78"/>
  </w:style>
  <w:style w:type="character" w:customStyle="1" w:styleId="WW8Num5z6">
    <w:name w:val="WW8Num5z6"/>
    <w:rsid w:val="00E73A78"/>
  </w:style>
  <w:style w:type="character" w:customStyle="1" w:styleId="WW8Num5z7">
    <w:name w:val="WW8Num5z7"/>
    <w:rsid w:val="00E73A78"/>
  </w:style>
  <w:style w:type="character" w:customStyle="1" w:styleId="WW8Num5z8">
    <w:name w:val="WW8Num5z8"/>
    <w:rsid w:val="00E73A78"/>
  </w:style>
  <w:style w:type="character" w:customStyle="1" w:styleId="WW8Num6z2">
    <w:name w:val="WW8Num6z2"/>
    <w:rsid w:val="00E73A78"/>
  </w:style>
  <w:style w:type="character" w:customStyle="1" w:styleId="WW8Num6z4">
    <w:name w:val="WW8Num6z4"/>
    <w:rsid w:val="00E73A78"/>
  </w:style>
  <w:style w:type="character" w:customStyle="1" w:styleId="WW8Num6z5">
    <w:name w:val="WW8Num6z5"/>
    <w:rsid w:val="00E73A78"/>
  </w:style>
  <w:style w:type="character" w:customStyle="1" w:styleId="WW8Num6z6">
    <w:name w:val="WW8Num6z6"/>
    <w:rsid w:val="00E73A78"/>
  </w:style>
  <w:style w:type="character" w:customStyle="1" w:styleId="WW8Num6z7">
    <w:name w:val="WW8Num6z7"/>
    <w:rsid w:val="00E73A78"/>
  </w:style>
  <w:style w:type="character" w:customStyle="1" w:styleId="WW8Num6z8">
    <w:name w:val="WW8Num6z8"/>
    <w:rsid w:val="00E73A78"/>
  </w:style>
  <w:style w:type="character" w:customStyle="1" w:styleId="WW8Num10z3">
    <w:name w:val="WW8Num10z3"/>
    <w:rsid w:val="00E73A78"/>
    <w:rPr>
      <w:rFonts w:ascii="Symbol" w:hAnsi="Symbol" w:cs="Symbol"/>
    </w:rPr>
  </w:style>
  <w:style w:type="character" w:customStyle="1" w:styleId="WW8Num11z0">
    <w:name w:val="WW8Num11z0"/>
    <w:rsid w:val="00E73A78"/>
    <w:rPr>
      <w:rFonts w:ascii="Symbol" w:hAnsi="Symbol" w:cs="Symbol"/>
      <w:color w:val="000000"/>
      <w:sz w:val="20"/>
      <w:szCs w:val="20"/>
    </w:rPr>
  </w:style>
  <w:style w:type="character" w:customStyle="1" w:styleId="WW8Num11z1">
    <w:name w:val="WW8Num11z1"/>
    <w:rsid w:val="00E73A78"/>
    <w:rPr>
      <w:rFonts w:ascii="Courier New" w:hAnsi="Courier New" w:cs="Courier New"/>
    </w:rPr>
  </w:style>
  <w:style w:type="character" w:customStyle="1" w:styleId="WW8Num11z2">
    <w:name w:val="WW8Num11z2"/>
    <w:rsid w:val="00E73A78"/>
    <w:rPr>
      <w:rFonts w:ascii="Wingdings" w:hAnsi="Wingdings" w:cs="Wingdings"/>
    </w:rPr>
  </w:style>
  <w:style w:type="character" w:customStyle="1" w:styleId="WW-DefaultParagraphFont1">
    <w:name w:val="WW-Default Paragraph Font1"/>
    <w:rsid w:val="00E73A78"/>
  </w:style>
  <w:style w:type="character" w:customStyle="1" w:styleId="WW-DefaultParagraphFont11">
    <w:name w:val="WW-Default Paragraph Font11"/>
    <w:rsid w:val="00E73A78"/>
  </w:style>
  <w:style w:type="character" w:customStyle="1" w:styleId="Internetlink">
    <w:name w:val="Internet link"/>
    <w:rsid w:val="00E73A78"/>
    <w:rPr>
      <w:color w:val="0000FF"/>
      <w:u w:val="single"/>
    </w:rPr>
  </w:style>
  <w:style w:type="character" w:customStyle="1" w:styleId="ListLabel1">
    <w:name w:val="ListLabel 1"/>
    <w:rsid w:val="00E73A78"/>
    <w:rPr>
      <w:rFonts w:cs="Courier New"/>
    </w:rPr>
  </w:style>
  <w:style w:type="character" w:customStyle="1" w:styleId="body0020text0020indentchar">
    <w:name w:val="body_0020text_0020indent__char"/>
    <w:basedOn w:val="WW-DefaultParagraphFont1"/>
    <w:rsid w:val="00E73A78"/>
  </w:style>
  <w:style w:type="character" w:customStyle="1" w:styleId="WW8Num13z0">
    <w:name w:val="WW8Num13z0"/>
    <w:rsid w:val="00E73A78"/>
    <w:rPr>
      <w:rFonts w:ascii="Wingdings" w:hAnsi="Wingdings" w:cs="Wingdings"/>
      <w:sz w:val="20"/>
      <w:szCs w:val="24"/>
    </w:rPr>
  </w:style>
  <w:style w:type="character" w:customStyle="1" w:styleId="WW8Num13z1">
    <w:name w:val="WW8Num13z1"/>
    <w:rsid w:val="00E73A78"/>
    <w:rPr>
      <w:rFonts w:ascii="Courier New" w:hAnsi="Courier New" w:cs="Courier New"/>
    </w:rPr>
  </w:style>
  <w:style w:type="character" w:customStyle="1" w:styleId="WW8Num13z2">
    <w:name w:val="WW8Num13z2"/>
    <w:rsid w:val="00E73A78"/>
    <w:rPr>
      <w:rFonts w:ascii="Wingdings" w:hAnsi="Wingdings" w:cs="Wingdings"/>
    </w:rPr>
  </w:style>
  <w:style w:type="character" w:customStyle="1" w:styleId="WW8Num13z3">
    <w:name w:val="WW8Num13z3"/>
    <w:rsid w:val="00E73A78"/>
    <w:rPr>
      <w:rFonts w:ascii="Symbol" w:hAnsi="Symbol" w:cs="Symbol"/>
    </w:rPr>
  </w:style>
  <w:style w:type="character" w:customStyle="1" w:styleId="apple-style-span">
    <w:name w:val="apple-style-span"/>
    <w:rsid w:val="00E73A78"/>
    <w:rPr>
      <w:rFonts w:cs="Times New Roman"/>
    </w:rPr>
  </w:style>
  <w:style w:type="character" w:styleId="Emphasis">
    <w:name w:val="Emphasis"/>
    <w:qFormat/>
    <w:rsid w:val="00E73A78"/>
    <w:rPr>
      <w:i/>
      <w:iCs/>
    </w:rPr>
  </w:style>
  <w:style w:type="character" w:customStyle="1" w:styleId="normalchar">
    <w:name w:val="normal__char"/>
    <w:basedOn w:val="WW-DefaultParagraphFont1"/>
    <w:rsid w:val="00E73A78"/>
  </w:style>
  <w:style w:type="character" w:styleId="Strong">
    <w:name w:val="Strong"/>
    <w:uiPriority w:val="22"/>
    <w:qFormat/>
    <w:rsid w:val="00E73A78"/>
    <w:rPr>
      <w:b/>
      <w:bCs/>
    </w:rPr>
  </w:style>
  <w:style w:type="character" w:customStyle="1" w:styleId="WW8Num3z3">
    <w:name w:val="WW8Num3z3"/>
    <w:rsid w:val="00E73A78"/>
    <w:rPr>
      <w:rFonts w:ascii="Symbol" w:hAnsi="Symbol" w:cs="Symbol"/>
    </w:rPr>
  </w:style>
  <w:style w:type="character" w:customStyle="1" w:styleId="WW8Num7z3">
    <w:name w:val="WW8Num7z3"/>
    <w:rsid w:val="00E73A78"/>
    <w:rPr>
      <w:rFonts w:ascii="Symbol" w:hAnsi="Symbol" w:cs="Symbol"/>
    </w:rPr>
  </w:style>
  <w:style w:type="character" w:customStyle="1" w:styleId="apple-converted-space">
    <w:name w:val="apple-converted-space"/>
    <w:basedOn w:val="WW-DefaultParagraphFont1"/>
    <w:rsid w:val="00E73A78"/>
  </w:style>
  <w:style w:type="character" w:customStyle="1" w:styleId="WW8Num15z0">
    <w:name w:val="WW8Num15z0"/>
    <w:rsid w:val="00E73A78"/>
    <w:rPr>
      <w:rFonts w:ascii="Wingdings" w:hAnsi="Wingdings" w:cs="Wingdings"/>
      <w:sz w:val="24"/>
      <w:szCs w:val="24"/>
    </w:rPr>
  </w:style>
  <w:style w:type="character" w:customStyle="1" w:styleId="WW8Num15z1">
    <w:name w:val="WW8Num15z1"/>
    <w:rsid w:val="00E73A78"/>
    <w:rPr>
      <w:rFonts w:ascii="Courier New" w:hAnsi="Courier New" w:cs="Courier New"/>
    </w:rPr>
  </w:style>
  <w:style w:type="character" w:customStyle="1" w:styleId="WW8Num15z3">
    <w:name w:val="WW8Num15z3"/>
    <w:rsid w:val="00E73A78"/>
    <w:rPr>
      <w:rFonts w:ascii="Symbol" w:hAnsi="Symbol" w:cs="Symbol"/>
    </w:rPr>
  </w:style>
  <w:style w:type="character" w:customStyle="1" w:styleId="pslongeditboxchar">
    <w:name w:val="pslongeditbox__char"/>
    <w:basedOn w:val="WW-DefaultParagraphFont1"/>
    <w:rsid w:val="00E73A78"/>
  </w:style>
  <w:style w:type="character" w:customStyle="1" w:styleId="list0020paragraphchar">
    <w:name w:val="list_0020paragraph__char"/>
    <w:basedOn w:val="WW-DefaultParagraphFont1"/>
    <w:rsid w:val="00E73A78"/>
  </w:style>
  <w:style w:type="character" w:customStyle="1" w:styleId="heading00207char">
    <w:name w:val="heading_00207__char"/>
    <w:rsid w:val="00E73A78"/>
    <w:rPr>
      <w:rFonts w:cs="Times New Roman"/>
    </w:rPr>
  </w:style>
  <w:style w:type="character" w:customStyle="1" w:styleId="WW8Num14z0">
    <w:name w:val="WW8Num14z0"/>
    <w:rsid w:val="00E73A78"/>
    <w:rPr>
      <w:rFonts w:ascii="Symbol" w:hAnsi="Symbol" w:cs="Symbol"/>
      <w:sz w:val="20"/>
      <w:szCs w:val="20"/>
    </w:rPr>
  </w:style>
  <w:style w:type="character" w:customStyle="1" w:styleId="NumberingSymbols">
    <w:name w:val="Numbering Symbols"/>
    <w:rsid w:val="00E73A78"/>
  </w:style>
  <w:style w:type="character" w:customStyle="1" w:styleId="BulletSymbols">
    <w:name w:val="Bullet Symbols"/>
    <w:rsid w:val="00E73A78"/>
    <w:rPr>
      <w:rFonts w:ascii="Arial Black" w:eastAsia="OpenSymbol" w:hAnsi="Arial Black" w:cs="OpenSymbol"/>
      <w:b/>
      <w:bCs/>
      <w:sz w:val="24"/>
      <w:szCs w:val="24"/>
    </w:rPr>
  </w:style>
  <w:style w:type="character" w:customStyle="1" w:styleId="ListLabel2">
    <w:name w:val="ListLabel 2"/>
    <w:rsid w:val="00E73A78"/>
    <w:rPr>
      <w:rFonts w:cs="Calibri"/>
    </w:rPr>
  </w:style>
  <w:style w:type="character" w:customStyle="1" w:styleId="txtempstyle1">
    <w:name w:val="txtempstyle1"/>
    <w:rsid w:val="00E73A78"/>
    <w:rPr>
      <w:rFonts w:ascii="Arial" w:hAnsi="Arial" w:cs="Arial"/>
      <w:color w:val="333333"/>
      <w:sz w:val="18"/>
      <w:szCs w:val="18"/>
      <w:u w:val="none"/>
    </w:rPr>
  </w:style>
  <w:style w:type="character" w:customStyle="1" w:styleId="FooterChar">
    <w:name w:val="Footer Char"/>
    <w:uiPriority w:val="99"/>
    <w:rsid w:val="00E73A78"/>
    <w:rPr>
      <w:rFonts w:ascii="Calibri" w:eastAsia="SimSun" w:hAnsi="Calibri" w:cs="Calibri"/>
      <w:kern w:val="1"/>
      <w:sz w:val="22"/>
      <w:szCs w:val="22"/>
    </w:rPr>
  </w:style>
  <w:style w:type="character" w:customStyle="1" w:styleId="BalloonTextChar">
    <w:name w:val="Balloon Text Char"/>
    <w:rsid w:val="00E73A78"/>
    <w:rPr>
      <w:rFonts w:ascii="Tahoma" w:eastAsia="SimSun" w:hAnsi="Tahoma" w:cs="Tahoma"/>
      <w:kern w:val="1"/>
      <w:sz w:val="16"/>
      <w:szCs w:val="16"/>
    </w:rPr>
  </w:style>
  <w:style w:type="character" w:customStyle="1" w:styleId="HeaderChar">
    <w:name w:val="Header Char"/>
    <w:rsid w:val="00E73A78"/>
    <w:rPr>
      <w:rFonts w:ascii="CG Times (W1)" w:eastAsia="SimSun" w:hAnsi="CG Times (W1)" w:cs="CG Times (W1)"/>
      <w:kern w:val="1"/>
      <w:sz w:val="22"/>
      <w:szCs w:val="22"/>
    </w:rPr>
  </w:style>
  <w:style w:type="character" w:customStyle="1" w:styleId="Heading2Char">
    <w:name w:val="Heading 2 Char"/>
    <w:rsid w:val="00E73A78"/>
    <w:rPr>
      <w:rFonts w:ascii="Cambria" w:eastAsia="Times New Roman" w:hAnsi="Cambria" w:cs="Times New Roman"/>
      <w:b/>
      <w:bCs/>
      <w:i/>
      <w:iCs/>
      <w:kern w:val="1"/>
      <w:sz w:val="28"/>
      <w:szCs w:val="28"/>
    </w:rPr>
  </w:style>
  <w:style w:type="character" w:customStyle="1" w:styleId="WW8Num11z3">
    <w:name w:val="WW8Num11z3"/>
    <w:rsid w:val="00E73A78"/>
    <w:rPr>
      <w:rFonts w:ascii="Symbol" w:hAnsi="Symbol" w:cs="Symbol"/>
    </w:rPr>
  </w:style>
  <w:style w:type="character" w:customStyle="1" w:styleId="TitleChar">
    <w:name w:val="Title Char"/>
    <w:rsid w:val="00E73A78"/>
    <w:rPr>
      <w:rFonts w:ascii="Arial" w:eastAsia="SimSun" w:hAnsi="Arial" w:cs="Arial"/>
      <w:b/>
      <w:kern w:val="1"/>
    </w:rPr>
  </w:style>
  <w:style w:type="character" w:styleId="Hyperlink">
    <w:name w:val="Hyperlink"/>
    <w:rsid w:val="00E73A78"/>
    <w:rPr>
      <w:color w:val="000080"/>
      <w:u w:val="single"/>
    </w:rPr>
  </w:style>
  <w:style w:type="character" w:customStyle="1" w:styleId="Bullets">
    <w:name w:val="Bullets"/>
    <w:rsid w:val="00E73A78"/>
    <w:rPr>
      <w:rFonts w:ascii="OpenSymbol" w:eastAsia="OpenSymbol" w:hAnsi="OpenSymbol" w:cs="OpenSymbol"/>
    </w:rPr>
  </w:style>
  <w:style w:type="paragraph" w:customStyle="1" w:styleId="Heading">
    <w:name w:val="Heading"/>
    <w:basedOn w:val="Standard"/>
    <w:next w:val="BodyText"/>
    <w:rsid w:val="00E73A78"/>
    <w:pPr>
      <w:keepNext/>
      <w:spacing w:before="240" w:after="120"/>
    </w:pPr>
    <w:rPr>
      <w:rFonts w:ascii="Arial" w:eastAsia="Microsoft YaHei" w:hAnsi="Arial" w:cs="Mangal"/>
      <w:sz w:val="28"/>
      <w:szCs w:val="28"/>
    </w:rPr>
  </w:style>
  <w:style w:type="paragraph" w:styleId="BodyText">
    <w:name w:val="Body Text"/>
    <w:basedOn w:val="Standard"/>
    <w:link w:val="BodyTextChar"/>
    <w:rsid w:val="00E73A78"/>
    <w:pPr>
      <w:spacing w:after="120"/>
    </w:pPr>
  </w:style>
  <w:style w:type="paragraph" w:styleId="List">
    <w:name w:val="List"/>
    <w:basedOn w:val="BodyText"/>
    <w:rsid w:val="00E73A78"/>
    <w:rPr>
      <w:rFonts w:cs="Mangal"/>
    </w:rPr>
  </w:style>
  <w:style w:type="paragraph" w:styleId="Caption">
    <w:name w:val="caption"/>
    <w:basedOn w:val="Standard"/>
    <w:qFormat/>
    <w:rsid w:val="00E73A78"/>
    <w:pPr>
      <w:suppressLineNumbers/>
      <w:spacing w:before="120" w:after="120"/>
    </w:pPr>
    <w:rPr>
      <w:rFonts w:cs="Mangal"/>
      <w:i/>
      <w:iCs/>
      <w:sz w:val="24"/>
      <w:szCs w:val="24"/>
    </w:rPr>
  </w:style>
  <w:style w:type="paragraph" w:customStyle="1" w:styleId="Index">
    <w:name w:val="Index"/>
    <w:basedOn w:val="Standard"/>
    <w:rsid w:val="00E73A78"/>
    <w:pPr>
      <w:suppressLineNumbers/>
    </w:pPr>
    <w:rPr>
      <w:rFonts w:cs="Mangal"/>
    </w:rPr>
  </w:style>
  <w:style w:type="paragraph" w:customStyle="1" w:styleId="Standard">
    <w:name w:val="Standard"/>
    <w:rsid w:val="00E73A78"/>
    <w:pPr>
      <w:suppressAutoHyphens/>
      <w:spacing w:after="200" w:line="276" w:lineRule="auto"/>
      <w:textAlignment w:val="baseline"/>
    </w:pPr>
    <w:rPr>
      <w:rFonts w:ascii="Calibri" w:eastAsia="SimSun" w:hAnsi="Calibri" w:cs="Calibri"/>
      <w:kern w:val="1"/>
      <w:sz w:val="22"/>
      <w:szCs w:val="22"/>
      <w:lang w:eastAsia="ar-SA"/>
    </w:rPr>
  </w:style>
  <w:style w:type="paragraph" w:styleId="ListParagraph">
    <w:name w:val="List Paragraph"/>
    <w:basedOn w:val="Standard"/>
    <w:qFormat/>
    <w:rsid w:val="00E73A78"/>
    <w:pPr>
      <w:spacing w:after="0"/>
      <w:ind w:left="720"/>
    </w:pPr>
  </w:style>
  <w:style w:type="paragraph" w:styleId="Title">
    <w:name w:val="Title"/>
    <w:basedOn w:val="Standard"/>
    <w:next w:val="Subtitle"/>
    <w:qFormat/>
    <w:rsid w:val="00E73A78"/>
    <w:pPr>
      <w:spacing w:after="58" w:line="100" w:lineRule="atLeast"/>
      <w:jc w:val="center"/>
    </w:pPr>
    <w:rPr>
      <w:rFonts w:ascii="Arial" w:hAnsi="Arial" w:cs="Arial"/>
      <w:b/>
      <w:sz w:val="20"/>
      <w:szCs w:val="20"/>
    </w:rPr>
  </w:style>
  <w:style w:type="paragraph" w:styleId="Subtitle">
    <w:name w:val="Subtitle"/>
    <w:basedOn w:val="Heading"/>
    <w:next w:val="BodyText"/>
    <w:link w:val="SubtitleChar"/>
    <w:qFormat/>
    <w:rsid w:val="00E73A78"/>
    <w:pPr>
      <w:jc w:val="center"/>
    </w:pPr>
    <w:rPr>
      <w:i/>
      <w:iCs/>
    </w:rPr>
  </w:style>
  <w:style w:type="paragraph" w:customStyle="1" w:styleId="body0020text0020indent">
    <w:name w:val="body_0020text_0020indent"/>
    <w:basedOn w:val="Standard"/>
    <w:rsid w:val="00E73A78"/>
    <w:pPr>
      <w:spacing w:before="280" w:after="280" w:line="240" w:lineRule="auto"/>
    </w:pPr>
    <w:rPr>
      <w:rFonts w:ascii="Times New Roman" w:hAnsi="Times New Roman" w:cs="Times New Roman"/>
      <w:sz w:val="24"/>
      <w:szCs w:val="24"/>
    </w:rPr>
  </w:style>
  <w:style w:type="paragraph" w:styleId="BodyTextIndent3">
    <w:name w:val="Body Text Indent 3"/>
    <w:basedOn w:val="Standard"/>
    <w:rsid w:val="00E73A78"/>
    <w:pPr>
      <w:spacing w:after="120"/>
      <w:ind w:left="360"/>
    </w:pPr>
    <w:rPr>
      <w:sz w:val="16"/>
      <w:szCs w:val="16"/>
    </w:rPr>
  </w:style>
  <w:style w:type="paragraph" w:customStyle="1" w:styleId="Normal1">
    <w:name w:val="Normal1"/>
    <w:basedOn w:val="Standard"/>
    <w:rsid w:val="00E73A78"/>
    <w:pPr>
      <w:spacing w:after="120" w:line="240" w:lineRule="auto"/>
    </w:pPr>
    <w:rPr>
      <w:rFonts w:ascii="Times New Roman" w:hAnsi="Times New Roman" w:cs="Times New Roman"/>
      <w:sz w:val="24"/>
      <w:szCs w:val="24"/>
    </w:rPr>
  </w:style>
  <w:style w:type="paragraph" w:styleId="Header">
    <w:name w:val="header"/>
    <w:basedOn w:val="Standard"/>
    <w:rsid w:val="00E73A78"/>
    <w:pPr>
      <w:autoSpaceDE w:val="0"/>
      <w:spacing w:before="240" w:after="0" w:line="240" w:lineRule="auto"/>
      <w:ind w:left="720"/>
      <w:jc w:val="both"/>
    </w:pPr>
    <w:rPr>
      <w:rFonts w:ascii="CG Times (W1)" w:hAnsi="CG Times (W1)" w:cs="CG Times (W1)"/>
    </w:rPr>
  </w:style>
  <w:style w:type="paragraph" w:styleId="NoSpacing">
    <w:name w:val="No Spacing"/>
    <w:qFormat/>
    <w:rsid w:val="00E73A78"/>
    <w:pPr>
      <w:suppressAutoHyphens/>
      <w:textAlignment w:val="baseline"/>
    </w:pPr>
    <w:rPr>
      <w:rFonts w:ascii="Calibri" w:eastAsia="Calibri" w:hAnsi="Calibri" w:cs="Calibri"/>
      <w:kern w:val="1"/>
      <w:sz w:val="22"/>
      <w:szCs w:val="22"/>
      <w:lang w:eastAsia="ar-SA"/>
    </w:rPr>
  </w:style>
  <w:style w:type="paragraph" w:styleId="NormalWeb">
    <w:name w:val="Normal (Web)"/>
    <w:basedOn w:val="Standard"/>
    <w:rsid w:val="00E73A78"/>
    <w:pPr>
      <w:spacing w:before="280" w:after="280" w:line="240" w:lineRule="auto"/>
    </w:pPr>
    <w:rPr>
      <w:rFonts w:ascii="Times New Roman" w:hAnsi="Times New Roman" w:cs="Times New Roman"/>
      <w:sz w:val="24"/>
      <w:szCs w:val="24"/>
    </w:rPr>
  </w:style>
  <w:style w:type="paragraph" w:styleId="BodyText3">
    <w:name w:val="Body Text 3"/>
    <w:basedOn w:val="Standard"/>
    <w:rsid w:val="00E73A78"/>
    <w:pPr>
      <w:spacing w:after="120"/>
    </w:pPr>
    <w:rPr>
      <w:sz w:val="16"/>
      <w:szCs w:val="16"/>
    </w:rPr>
  </w:style>
  <w:style w:type="paragraph" w:styleId="BodyTextIndent2">
    <w:name w:val="Body Text Indent 2"/>
    <w:basedOn w:val="Standard"/>
    <w:rsid w:val="00E73A78"/>
    <w:pPr>
      <w:spacing w:after="120" w:line="480" w:lineRule="auto"/>
      <w:ind w:left="360"/>
    </w:pPr>
  </w:style>
  <w:style w:type="paragraph" w:customStyle="1" w:styleId="heading00207">
    <w:name w:val="heading_00207"/>
    <w:basedOn w:val="Standard"/>
    <w:rsid w:val="00E73A78"/>
    <w:pPr>
      <w:spacing w:after="120" w:line="240" w:lineRule="auto"/>
    </w:pPr>
    <w:rPr>
      <w:rFonts w:ascii="Times New Roman" w:hAnsi="Times New Roman" w:cs="Times New Roman"/>
      <w:sz w:val="24"/>
      <w:szCs w:val="24"/>
    </w:rPr>
  </w:style>
  <w:style w:type="paragraph" w:styleId="Footer">
    <w:name w:val="footer"/>
    <w:basedOn w:val="Standard"/>
    <w:uiPriority w:val="99"/>
    <w:rsid w:val="00E73A78"/>
  </w:style>
  <w:style w:type="paragraph" w:styleId="BalloonText">
    <w:name w:val="Balloon Text"/>
    <w:basedOn w:val="Standard"/>
    <w:rsid w:val="00E73A78"/>
    <w:pPr>
      <w:spacing w:after="0" w:line="240" w:lineRule="auto"/>
    </w:pPr>
    <w:rPr>
      <w:rFonts w:ascii="Tahoma" w:hAnsi="Tahoma" w:cs="Tahoma"/>
      <w:sz w:val="16"/>
      <w:szCs w:val="16"/>
    </w:rPr>
  </w:style>
  <w:style w:type="paragraph" w:customStyle="1" w:styleId="TableContents">
    <w:name w:val="Table Contents"/>
    <w:basedOn w:val="Standard"/>
    <w:rsid w:val="00E73A78"/>
    <w:pPr>
      <w:suppressLineNumbers/>
    </w:pPr>
  </w:style>
  <w:style w:type="paragraph" w:customStyle="1" w:styleId="TableHeading">
    <w:name w:val="Table Heading"/>
    <w:basedOn w:val="TableContents"/>
    <w:rsid w:val="00E73A78"/>
    <w:pPr>
      <w:jc w:val="center"/>
    </w:pPr>
    <w:rPr>
      <w:b/>
      <w:bCs/>
    </w:rPr>
  </w:style>
  <w:style w:type="paragraph" w:customStyle="1" w:styleId="ResumeN">
    <w:name w:val="ResumeN"/>
    <w:basedOn w:val="Standard"/>
    <w:rsid w:val="00E73A78"/>
    <w:pPr>
      <w:spacing w:after="0" w:line="240" w:lineRule="auto"/>
      <w:ind w:left="720" w:hanging="360"/>
      <w:jc w:val="both"/>
    </w:pPr>
    <w:rPr>
      <w:rFonts w:ascii="Verdana" w:hAnsi="Verdana" w:cs="Arial"/>
      <w:bCs/>
      <w:sz w:val="20"/>
      <w:szCs w:val="48"/>
    </w:rPr>
  </w:style>
  <w:style w:type="character" w:customStyle="1" w:styleId="Heading4Char">
    <w:name w:val="Heading 4 Char"/>
    <w:basedOn w:val="DefaultParagraphFont"/>
    <w:link w:val="Heading4"/>
    <w:uiPriority w:val="9"/>
    <w:rsid w:val="004A165D"/>
    <w:rPr>
      <w:rFonts w:asciiTheme="majorHAnsi" w:eastAsiaTheme="majorEastAsia" w:hAnsiTheme="majorHAnsi" w:cstheme="majorBidi"/>
      <w:b/>
      <w:bCs/>
      <w:i/>
      <w:iCs/>
      <w:color w:val="5B9BD5" w:themeColor="accent1"/>
      <w:sz w:val="24"/>
      <w:szCs w:val="24"/>
      <w:lang w:eastAsia="ar-SA"/>
    </w:rPr>
  </w:style>
  <w:style w:type="character" w:customStyle="1" w:styleId="Heading5Char">
    <w:name w:val="Heading 5 Char"/>
    <w:basedOn w:val="DefaultParagraphFont"/>
    <w:link w:val="Heading5"/>
    <w:uiPriority w:val="9"/>
    <w:rsid w:val="004A165D"/>
    <w:rPr>
      <w:rFonts w:asciiTheme="majorHAnsi" w:eastAsiaTheme="majorEastAsia" w:hAnsiTheme="majorHAnsi" w:cstheme="majorBidi"/>
      <w:color w:val="1F4D78" w:themeColor="accent1" w:themeShade="7F"/>
      <w:sz w:val="24"/>
      <w:szCs w:val="24"/>
      <w:lang w:eastAsia="ar-SA"/>
    </w:rPr>
  </w:style>
  <w:style w:type="character" w:customStyle="1" w:styleId="edit-tools">
    <w:name w:val="edit-tools"/>
    <w:basedOn w:val="DefaultParagraphFont"/>
    <w:rsid w:val="004A165D"/>
  </w:style>
  <w:style w:type="character" w:customStyle="1" w:styleId="ally-text">
    <w:name w:val="ally-text"/>
    <w:basedOn w:val="DefaultParagraphFont"/>
    <w:rsid w:val="004A165D"/>
  </w:style>
  <w:style w:type="paragraph" w:styleId="z-TopofForm">
    <w:name w:val="HTML Top of Form"/>
    <w:basedOn w:val="Normal"/>
    <w:next w:val="Normal"/>
    <w:link w:val="z-TopofFormChar"/>
    <w:hidden/>
    <w:uiPriority w:val="99"/>
    <w:semiHidden/>
    <w:unhideWhenUsed/>
    <w:rsid w:val="004A165D"/>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4A165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A165D"/>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4A165D"/>
    <w:rPr>
      <w:rFonts w:ascii="Arial" w:hAnsi="Arial" w:cs="Arial"/>
      <w:vanish/>
      <w:sz w:val="16"/>
      <w:szCs w:val="16"/>
    </w:rPr>
  </w:style>
  <w:style w:type="character" w:customStyle="1" w:styleId="field-text">
    <w:name w:val="field-text"/>
    <w:basedOn w:val="DefaultParagraphFont"/>
    <w:rsid w:val="004A165D"/>
  </w:style>
  <w:style w:type="paragraph" w:customStyle="1" w:styleId="m9135895099754119447gmail-m7351112062712905376gmail-m6189561688409608647gmailmsg">
    <w:name w:val="m_9135895099754119447gmail-m_7351112062712905376gmail-m_6189561688409608647gmail_msg"/>
    <w:basedOn w:val="Normal"/>
    <w:rsid w:val="00264120"/>
    <w:pPr>
      <w:spacing w:before="100" w:beforeAutospacing="1" w:after="100" w:afterAutospacing="1"/>
    </w:pPr>
    <w:rPr>
      <w:rFonts w:eastAsia="Times New Roman"/>
      <w:lang w:eastAsia="en-US"/>
    </w:rPr>
  </w:style>
  <w:style w:type="character" w:customStyle="1" w:styleId="m9135895099754119447gmail-m7351112062712905376gmail-m6189561688409608647gmailmsg1">
    <w:name w:val="m_9135895099754119447gmail-m_7351112062712905376gmail-m_6189561688409608647gmail_msg1"/>
    <w:basedOn w:val="DefaultParagraphFont"/>
    <w:rsid w:val="00264120"/>
  </w:style>
  <w:style w:type="character" w:customStyle="1" w:styleId="UnresolvedMention">
    <w:name w:val="Unresolved Mention"/>
    <w:basedOn w:val="DefaultParagraphFont"/>
    <w:uiPriority w:val="99"/>
    <w:semiHidden/>
    <w:unhideWhenUsed/>
    <w:rsid w:val="00D34E86"/>
    <w:rPr>
      <w:color w:val="808080"/>
      <w:shd w:val="clear" w:color="auto" w:fill="E6E6E6"/>
    </w:rPr>
  </w:style>
  <w:style w:type="character" w:customStyle="1" w:styleId="BodyTextChar">
    <w:name w:val="Body Text Char"/>
    <w:basedOn w:val="DefaultParagraphFont"/>
    <w:link w:val="BodyText"/>
    <w:rsid w:val="003D38AC"/>
    <w:rPr>
      <w:rFonts w:ascii="Calibri" w:eastAsia="SimSun" w:hAnsi="Calibri" w:cs="Calibri"/>
      <w:kern w:val="1"/>
      <w:sz w:val="22"/>
      <w:szCs w:val="22"/>
      <w:lang w:eastAsia="ar-SA"/>
    </w:rPr>
  </w:style>
  <w:style w:type="character" w:customStyle="1" w:styleId="SubtitleChar">
    <w:name w:val="Subtitle Char"/>
    <w:basedOn w:val="DefaultParagraphFont"/>
    <w:link w:val="Subtitle"/>
    <w:rsid w:val="003D38AC"/>
    <w:rPr>
      <w:rFonts w:ascii="Arial" w:eastAsia="Microsoft YaHei" w:hAnsi="Arial" w:cs="Mangal"/>
      <w:i/>
      <w:iCs/>
      <w:kern w:val="1"/>
      <w:sz w:val="28"/>
      <w:szCs w:val="28"/>
      <w:lang w:eastAsia="ar-SA"/>
    </w:rPr>
  </w:style>
</w:styles>
</file>

<file path=word/webSettings.xml><?xml version="1.0" encoding="utf-8"?>
<w:webSettings xmlns:r="http://schemas.openxmlformats.org/officeDocument/2006/relationships" xmlns:w="http://schemas.openxmlformats.org/wordprocessingml/2006/main">
  <w:divs>
    <w:div w:id="488596859">
      <w:bodyDiv w:val="1"/>
      <w:marLeft w:val="0"/>
      <w:marRight w:val="0"/>
      <w:marTop w:val="0"/>
      <w:marBottom w:val="0"/>
      <w:divBdr>
        <w:top w:val="none" w:sz="0" w:space="0" w:color="auto"/>
        <w:left w:val="none" w:sz="0" w:space="0" w:color="auto"/>
        <w:bottom w:val="none" w:sz="0" w:space="0" w:color="auto"/>
        <w:right w:val="none" w:sz="0" w:space="0" w:color="auto"/>
      </w:divBdr>
      <w:divsChild>
        <w:div w:id="1545941622">
          <w:marLeft w:val="0"/>
          <w:marRight w:val="0"/>
          <w:marTop w:val="0"/>
          <w:marBottom w:val="0"/>
          <w:divBdr>
            <w:top w:val="none" w:sz="0" w:space="0" w:color="auto"/>
            <w:left w:val="none" w:sz="0" w:space="0" w:color="auto"/>
            <w:bottom w:val="none" w:sz="0" w:space="0" w:color="auto"/>
            <w:right w:val="none" w:sz="0" w:space="0" w:color="auto"/>
          </w:divBdr>
          <w:divsChild>
            <w:div w:id="2037121844">
              <w:marLeft w:val="0"/>
              <w:marRight w:val="0"/>
              <w:marTop w:val="375"/>
              <w:marBottom w:val="375"/>
              <w:divBdr>
                <w:top w:val="none" w:sz="0" w:space="0" w:color="auto"/>
                <w:left w:val="none" w:sz="0" w:space="0" w:color="auto"/>
                <w:bottom w:val="none" w:sz="0" w:space="0" w:color="auto"/>
                <w:right w:val="none" w:sz="0" w:space="0" w:color="auto"/>
              </w:divBdr>
              <w:divsChild>
                <w:div w:id="1312104276">
                  <w:marLeft w:val="0"/>
                  <w:marRight w:val="0"/>
                  <w:marTop w:val="0"/>
                  <w:marBottom w:val="0"/>
                  <w:divBdr>
                    <w:top w:val="none" w:sz="0" w:space="0" w:color="auto"/>
                    <w:left w:val="none" w:sz="0" w:space="0" w:color="auto"/>
                    <w:bottom w:val="none" w:sz="0" w:space="0" w:color="auto"/>
                    <w:right w:val="none" w:sz="0" w:space="0" w:color="auto"/>
                  </w:divBdr>
                  <w:divsChild>
                    <w:div w:id="2131363548">
                      <w:marLeft w:val="0"/>
                      <w:marRight w:val="0"/>
                      <w:marTop w:val="0"/>
                      <w:marBottom w:val="60"/>
                      <w:divBdr>
                        <w:top w:val="none" w:sz="0" w:space="0" w:color="auto"/>
                        <w:left w:val="none" w:sz="0" w:space="0" w:color="auto"/>
                        <w:bottom w:val="none" w:sz="0" w:space="0" w:color="auto"/>
                        <w:right w:val="none" w:sz="0" w:space="0" w:color="auto"/>
                      </w:divBdr>
                    </w:div>
                    <w:div w:id="105370020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126435631">
          <w:marLeft w:val="0"/>
          <w:marRight w:val="0"/>
          <w:marTop w:val="0"/>
          <w:marBottom w:val="0"/>
          <w:divBdr>
            <w:top w:val="single" w:sz="6" w:space="0" w:color="DDDDDD"/>
            <w:left w:val="none" w:sz="0" w:space="0" w:color="auto"/>
            <w:bottom w:val="none" w:sz="0" w:space="0" w:color="auto"/>
            <w:right w:val="none" w:sz="0" w:space="0" w:color="auto"/>
          </w:divBdr>
          <w:divsChild>
            <w:div w:id="1087117636">
              <w:marLeft w:val="0"/>
              <w:marRight w:val="0"/>
              <w:marTop w:val="375"/>
              <w:marBottom w:val="375"/>
              <w:divBdr>
                <w:top w:val="none" w:sz="0" w:space="0" w:color="auto"/>
                <w:left w:val="none" w:sz="0" w:space="0" w:color="auto"/>
                <w:bottom w:val="none" w:sz="0" w:space="0" w:color="auto"/>
                <w:right w:val="none" w:sz="0" w:space="0" w:color="auto"/>
              </w:divBdr>
              <w:divsChild>
                <w:div w:id="1174494580">
                  <w:marLeft w:val="0"/>
                  <w:marRight w:val="0"/>
                  <w:marTop w:val="0"/>
                  <w:marBottom w:val="0"/>
                  <w:divBdr>
                    <w:top w:val="none" w:sz="0" w:space="0" w:color="auto"/>
                    <w:left w:val="none" w:sz="0" w:space="0" w:color="auto"/>
                    <w:bottom w:val="none" w:sz="0" w:space="0" w:color="auto"/>
                    <w:right w:val="none" w:sz="0" w:space="0" w:color="auto"/>
                  </w:divBdr>
                  <w:divsChild>
                    <w:div w:id="2029209043">
                      <w:marLeft w:val="0"/>
                      <w:marRight w:val="0"/>
                      <w:marTop w:val="0"/>
                      <w:marBottom w:val="60"/>
                      <w:divBdr>
                        <w:top w:val="none" w:sz="0" w:space="0" w:color="auto"/>
                        <w:left w:val="none" w:sz="0" w:space="0" w:color="auto"/>
                        <w:bottom w:val="none" w:sz="0" w:space="0" w:color="auto"/>
                        <w:right w:val="none" w:sz="0" w:space="0" w:color="auto"/>
                      </w:divBdr>
                    </w:div>
                    <w:div w:id="98554932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99472194">
      <w:bodyDiv w:val="1"/>
      <w:marLeft w:val="0"/>
      <w:marRight w:val="0"/>
      <w:marTop w:val="0"/>
      <w:marBottom w:val="0"/>
      <w:divBdr>
        <w:top w:val="none" w:sz="0" w:space="0" w:color="auto"/>
        <w:left w:val="none" w:sz="0" w:space="0" w:color="auto"/>
        <w:bottom w:val="none" w:sz="0" w:space="0" w:color="auto"/>
        <w:right w:val="none" w:sz="0" w:space="0" w:color="auto"/>
      </w:divBdr>
      <w:divsChild>
        <w:div w:id="581987009">
          <w:marLeft w:val="0"/>
          <w:marRight w:val="0"/>
          <w:marTop w:val="0"/>
          <w:marBottom w:val="0"/>
          <w:divBdr>
            <w:top w:val="none" w:sz="0" w:space="0" w:color="auto"/>
            <w:left w:val="none" w:sz="0" w:space="0" w:color="auto"/>
            <w:bottom w:val="none" w:sz="0" w:space="0" w:color="auto"/>
            <w:right w:val="none" w:sz="0" w:space="0" w:color="auto"/>
          </w:divBdr>
        </w:div>
      </w:divsChild>
    </w:div>
    <w:div w:id="596406962">
      <w:bodyDiv w:val="1"/>
      <w:marLeft w:val="0"/>
      <w:marRight w:val="0"/>
      <w:marTop w:val="0"/>
      <w:marBottom w:val="0"/>
      <w:divBdr>
        <w:top w:val="none" w:sz="0" w:space="0" w:color="auto"/>
        <w:left w:val="none" w:sz="0" w:space="0" w:color="auto"/>
        <w:bottom w:val="none" w:sz="0" w:space="0" w:color="auto"/>
        <w:right w:val="none" w:sz="0" w:space="0" w:color="auto"/>
      </w:divBdr>
    </w:div>
    <w:div w:id="694235332">
      <w:bodyDiv w:val="1"/>
      <w:marLeft w:val="0"/>
      <w:marRight w:val="0"/>
      <w:marTop w:val="0"/>
      <w:marBottom w:val="0"/>
      <w:divBdr>
        <w:top w:val="none" w:sz="0" w:space="0" w:color="auto"/>
        <w:left w:val="none" w:sz="0" w:space="0" w:color="auto"/>
        <w:bottom w:val="none" w:sz="0" w:space="0" w:color="auto"/>
        <w:right w:val="none" w:sz="0" w:space="0" w:color="auto"/>
      </w:divBdr>
    </w:div>
    <w:div w:id="719940954">
      <w:bodyDiv w:val="1"/>
      <w:marLeft w:val="0"/>
      <w:marRight w:val="0"/>
      <w:marTop w:val="0"/>
      <w:marBottom w:val="0"/>
      <w:divBdr>
        <w:top w:val="none" w:sz="0" w:space="0" w:color="auto"/>
        <w:left w:val="none" w:sz="0" w:space="0" w:color="auto"/>
        <w:bottom w:val="none" w:sz="0" w:space="0" w:color="auto"/>
        <w:right w:val="none" w:sz="0" w:space="0" w:color="auto"/>
      </w:divBdr>
    </w:div>
    <w:div w:id="933056826">
      <w:bodyDiv w:val="1"/>
      <w:marLeft w:val="0"/>
      <w:marRight w:val="0"/>
      <w:marTop w:val="0"/>
      <w:marBottom w:val="0"/>
      <w:divBdr>
        <w:top w:val="none" w:sz="0" w:space="0" w:color="auto"/>
        <w:left w:val="none" w:sz="0" w:space="0" w:color="auto"/>
        <w:bottom w:val="none" w:sz="0" w:space="0" w:color="auto"/>
        <w:right w:val="none" w:sz="0" w:space="0" w:color="auto"/>
      </w:divBdr>
    </w:div>
    <w:div w:id="1321422680">
      <w:bodyDiv w:val="1"/>
      <w:marLeft w:val="0"/>
      <w:marRight w:val="0"/>
      <w:marTop w:val="0"/>
      <w:marBottom w:val="0"/>
      <w:divBdr>
        <w:top w:val="none" w:sz="0" w:space="0" w:color="auto"/>
        <w:left w:val="none" w:sz="0" w:space="0" w:color="auto"/>
        <w:bottom w:val="none" w:sz="0" w:space="0" w:color="auto"/>
        <w:right w:val="none" w:sz="0" w:space="0" w:color="auto"/>
      </w:divBdr>
    </w:div>
    <w:div w:id="1630358649">
      <w:bodyDiv w:val="1"/>
      <w:marLeft w:val="0"/>
      <w:marRight w:val="0"/>
      <w:marTop w:val="0"/>
      <w:marBottom w:val="0"/>
      <w:divBdr>
        <w:top w:val="none" w:sz="0" w:space="0" w:color="auto"/>
        <w:left w:val="none" w:sz="0" w:space="0" w:color="auto"/>
        <w:bottom w:val="none" w:sz="0" w:space="0" w:color="auto"/>
        <w:right w:val="none" w:sz="0" w:space="0" w:color="auto"/>
      </w:divBdr>
    </w:div>
    <w:div w:id="1828210132">
      <w:bodyDiv w:val="1"/>
      <w:marLeft w:val="0"/>
      <w:marRight w:val="0"/>
      <w:marTop w:val="0"/>
      <w:marBottom w:val="0"/>
      <w:divBdr>
        <w:top w:val="none" w:sz="0" w:space="0" w:color="auto"/>
        <w:left w:val="none" w:sz="0" w:space="0" w:color="auto"/>
        <w:bottom w:val="none" w:sz="0" w:space="0" w:color="auto"/>
        <w:right w:val="none" w:sz="0" w:space="0" w:color="auto"/>
      </w:divBdr>
      <w:divsChild>
        <w:div w:id="759445453">
          <w:marLeft w:val="0"/>
          <w:marRight w:val="0"/>
          <w:marTop w:val="0"/>
          <w:marBottom w:val="0"/>
          <w:divBdr>
            <w:top w:val="none" w:sz="0" w:space="0" w:color="auto"/>
            <w:left w:val="none" w:sz="0" w:space="0" w:color="auto"/>
            <w:bottom w:val="none" w:sz="0" w:space="0" w:color="auto"/>
            <w:right w:val="none" w:sz="0" w:space="0" w:color="auto"/>
          </w:divBdr>
        </w:div>
        <w:div w:id="10599350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eesrana4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neesra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hoaglan\Documents\Anees%20Rana%20RCM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2C026-43BE-4E9B-B70D-3700B1C2A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Anees Rana RCMT</Template>
  <TotalTime>19</TotalTime>
  <Pages>6</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Anees U</vt:lpstr>
    </vt:vector>
  </TitlesOfParts>
  <Company/>
  <LinksUpToDate>false</LinksUpToDate>
  <CharactersWithSpaces>17352</CharactersWithSpaces>
  <SharedDoc>false</SharedDoc>
  <HLinks>
    <vt:vector size="6" baseType="variant">
      <vt:variant>
        <vt:i4>1638492</vt:i4>
      </vt:variant>
      <vt:variant>
        <vt:i4>0</vt:i4>
      </vt:variant>
      <vt:variant>
        <vt:i4>0</vt:i4>
      </vt:variant>
      <vt:variant>
        <vt:i4>5</vt:i4>
      </vt:variant>
      <vt:variant>
        <vt:lpwstr>http://en.wikipedia.org/wiki/AIG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Anees U</dc:title>
  <dc:creator>Hoagland, Lori</dc:creator>
  <cp:lastModifiedBy>user_2</cp:lastModifiedBy>
  <cp:revision>36</cp:revision>
  <cp:lastPrinted>2017-02-20T03:49:00Z</cp:lastPrinted>
  <dcterms:created xsi:type="dcterms:W3CDTF">2019-10-01T21:29:00Z</dcterms:created>
  <dcterms:modified xsi:type="dcterms:W3CDTF">2019-10-01T21:47:00Z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4</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